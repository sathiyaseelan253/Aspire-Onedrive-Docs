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9B1AEF" w14:textId="38852CD7" w:rsidR="001375B3" w:rsidRPr="00515191" w:rsidRDefault="001375B3">
      <w:pPr>
        <w:pStyle w:val="DocumentTitle"/>
        <w:rPr>
          <w:rFonts w:asciiTheme="minorHAnsi" w:hAnsiTheme="minorHAnsi" w:cstheme="minorHAnsi"/>
          <w:b/>
          <w:sz w:val="20"/>
        </w:rPr>
      </w:pPr>
      <w:r w:rsidRPr="00515191">
        <w:rPr>
          <w:rFonts w:asciiTheme="minorHAnsi" w:hAnsiTheme="minorHAnsi" w:cstheme="minorHAnsi"/>
          <w:b/>
          <w:sz w:val="20"/>
        </w:rPr>
        <w:t>Release N</w:t>
      </w:r>
      <w:r w:rsidR="000F587C" w:rsidRPr="00515191">
        <w:rPr>
          <w:rFonts w:asciiTheme="minorHAnsi" w:hAnsiTheme="minorHAnsi" w:cstheme="minorHAnsi"/>
          <w:b/>
          <w:sz w:val="20"/>
        </w:rPr>
        <w:t>otes</w:t>
      </w:r>
      <w:r w:rsidR="000F587C" w:rsidRPr="00515191">
        <w:rPr>
          <w:rFonts w:asciiTheme="minorHAnsi" w:hAnsiTheme="minorHAnsi" w:cstheme="minorHAnsi"/>
          <w:b/>
          <w:sz w:val="20"/>
        </w:rPr>
        <w:br/>
      </w:r>
      <w:r w:rsidR="00454A27">
        <w:rPr>
          <w:rFonts w:asciiTheme="minorHAnsi" w:hAnsiTheme="minorHAnsi" w:cstheme="minorHAnsi"/>
          <w:b/>
          <w:sz w:val="20"/>
        </w:rPr>
        <w:t xml:space="preserve">Shreem </w:t>
      </w:r>
      <w:r w:rsidR="005B385C">
        <w:rPr>
          <w:rFonts w:asciiTheme="minorHAnsi" w:hAnsiTheme="minorHAnsi" w:cstheme="minorHAnsi"/>
          <w:b/>
          <w:sz w:val="20"/>
        </w:rPr>
        <w:t>IR</w:t>
      </w:r>
      <w:r w:rsidR="000F587C" w:rsidRPr="00515191">
        <w:rPr>
          <w:rFonts w:asciiTheme="minorHAnsi" w:hAnsiTheme="minorHAnsi" w:cstheme="minorHAnsi"/>
          <w:b/>
          <w:sz w:val="20"/>
        </w:rPr>
        <w:br/>
        <w:t xml:space="preserve">Release Number: </w:t>
      </w:r>
      <w:r w:rsidR="00A04F66" w:rsidRPr="00A04F66">
        <w:rPr>
          <w:rStyle w:val="ui-provider"/>
          <w:rFonts w:asciiTheme="minorHAnsi" w:hAnsiTheme="minorHAnsi" w:cstheme="minorHAnsi"/>
          <w:i w:val="0"/>
          <w:iCs w:val="0"/>
          <w:sz w:val="20"/>
        </w:rPr>
        <w:t>1.51.1</w:t>
      </w:r>
      <w:r w:rsidR="00351497">
        <w:rPr>
          <w:rStyle w:val="ui-provider"/>
          <w:rFonts w:asciiTheme="minorHAnsi" w:hAnsiTheme="minorHAnsi" w:cstheme="minorHAnsi"/>
          <w:i w:val="0"/>
          <w:iCs w:val="0"/>
          <w:sz w:val="20"/>
        </w:rPr>
        <w:t>1</w:t>
      </w:r>
    </w:p>
    <w:p w14:paraId="6665304B" w14:textId="5D895696" w:rsidR="001375B3" w:rsidRPr="00A04F66" w:rsidRDefault="001375B3">
      <w:pPr>
        <w:pStyle w:val="FirstPageLabelHeading"/>
        <w:rPr>
          <w:rFonts w:asciiTheme="minorHAnsi" w:hAnsiTheme="minorHAnsi" w:cstheme="minorHAnsi"/>
          <w:b w:val="0"/>
          <w:bCs/>
          <w:sz w:val="20"/>
          <w:lang w:val="nl-BE"/>
        </w:rPr>
      </w:pPr>
      <w:r w:rsidRPr="00515191">
        <w:rPr>
          <w:rFonts w:asciiTheme="minorHAnsi" w:hAnsiTheme="minorHAnsi" w:cstheme="minorHAnsi"/>
          <w:sz w:val="20"/>
          <w:lang w:val="nl-BE"/>
        </w:rPr>
        <w:t xml:space="preserve">Document ID: </w:t>
      </w:r>
      <w:r w:rsidR="000F587C" w:rsidRPr="00515191">
        <w:rPr>
          <w:rFonts w:asciiTheme="minorHAnsi" w:hAnsiTheme="minorHAnsi" w:cstheme="minorHAnsi"/>
          <w:b w:val="0"/>
          <w:sz w:val="20"/>
          <w:lang w:val="nl-BE"/>
        </w:rPr>
        <w:t>VR-</w:t>
      </w:r>
      <w:r w:rsidR="00454A27">
        <w:rPr>
          <w:rFonts w:asciiTheme="minorHAnsi" w:hAnsiTheme="minorHAnsi" w:cstheme="minorHAnsi"/>
          <w:b w:val="0"/>
          <w:sz w:val="20"/>
          <w:lang w:val="nl-BE"/>
        </w:rPr>
        <w:t xml:space="preserve">Shreem </w:t>
      </w:r>
      <w:r w:rsidR="005B385C">
        <w:rPr>
          <w:rFonts w:asciiTheme="minorHAnsi" w:hAnsiTheme="minorHAnsi" w:cstheme="minorHAnsi"/>
          <w:b w:val="0"/>
          <w:sz w:val="20"/>
          <w:lang w:val="nl-BE"/>
        </w:rPr>
        <w:t>IR</w:t>
      </w:r>
      <w:r w:rsidR="000F587C" w:rsidRPr="00515191">
        <w:rPr>
          <w:rFonts w:asciiTheme="minorHAnsi" w:hAnsiTheme="minorHAnsi" w:cstheme="minorHAnsi"/>
          <w:b w:val="0"/>
          <w:sz w:val="20"/>
          <w:lang w:val="nl-BE"/>
        </w:rPr>
        <w:t>-RN-</w:t>
      </w:r>
      <w:r w:rsidR="00A04F66" w:rsidRPr="00A04F66">
        <w:rPr>
          <w:rStyle w:val="ui-provider"/>
          <w:rFonts w:asciiTheme="minorHAnsi" w:hAnsiTheme="minorHAnsi" w:cstheme="minorHAnsi"/>
          <w:b w:val="0"/>
          <w:bCs/>
          <w:sz w:val="20"/>
        </w:rPr>
        <w:t>1.</w:t>
      </w:r>
      <w:r w:rsidR="00351497">
        <w:rPr>
          <w:rStyle w:val="ui-provider"/>
          <w:rFonts w:asciiTheme="minorHAnsi" w:hAnsiTheme="minorHAnsi" w:cstheme="minorHAnsi"/>
          <w:b w:val="0"/>
          <w:bCs/>
          <w:sz w:val="20"/>
        </w:rPr>
        <w:t>51.11</w:t>
      </w:r>
    </w:p>
    <w:p w14:paraId="52FA959F" w14:textId="1BEE69D4" w:rsidR="001375B3" w:rsidRPr="00515191" w:rsidRDefault="001375B3">
      <w:pPr>
        <w:pStyle w:val="FirstPageLabelHeading"/>
        <w:rPr>
          <w:rFonts w:asciiTheme="minorHAnsi" w:hAnsiTheme="minorHAnsi" w:cstheme="minorHAnsi"/>
          <w:b w:val="0"/>
          <w:sz w:val="20"/>
        </w:rPr>
      </w:pPr>
      <w:r w:rsidRPr="00515191">
        <w:rPr>
          <w:rFonts w:asciiTheme="minorHAnsi" w:hAnsiTheme="minorHAnsi" w:cstheme="minorHAnsi"/>
          <w:sz w:val="20"/>
        </w:rPr>
        <w:t xml:space="preserve">Document Version: </w:t>
      </w:r>
      <w:r w:rsidR="000E11D5">
        <w:rPr>
          <w:rFonts w:asciiTheme="minorHAnsi" w:hAnsiTheme="minorHAnsi" w:cstheme="minorHAnsi"/>
          <w:b w:val="0"/>
          <w:sz w:val="20"/>
        </w:rPr>
        <w:t>1.0</w:t>
      </w:r>
    </w:p>
    <w:p w14:paraId="724ACF92" w14:textId="411F4107" w:rsidR="001375B3" w:rsidRPr="00515191" w:rsidRDefault="001375B3">
      <w:pPr>
        <w:pStyle w:val="FirstPageLabelHeading"/>
        <w:rPr>
          <w:rFonts w:asciiTheme="minorHAnsi" w:hAnsiTheme="minorHAnsi" w:cstheme="minorHAnsi"/>
          <w:b w:val="0"/>
          <w:sz w:val="20"/>
        </w:rPr>
      </w:pPr>
      <w:r w:rsidRPr="00515191">
        <w:rPr>
          <w:rFonts w:asciiTheme="minorHAnsi" w:hAnsiTheme="minorHAnsi" w:cstheme="minorHAnsi"/>
          <w:sz w:val="20"/>
        </w:rPr>
        <w:t xml:space="preserve">Date: </w:t>
      </w:r>
      <w:r w:rsidR="005B385C">
        <w:rPr>
          <w:rFonts w:asciiTheme="minorHAnsi" w:hAnsiTheme="minorHAnsi" w:cstheme="minorHAnsi"/>
          <w:b w:val="0"/>
          <w:sz w:val="20"/>
        </w:rPr>
        <w:t>Jan</w:t>
      </w:r>
      <w:r w:rsidR="00D87EE9">
        <w:rPr>
          <w:rFonts w:asciiTheme="minorHAnsi" w:hAnsiTheme="minorHAnsi" w:cstheme="minorHAnsi"/>
          <w:b w:val="0"/>
          <w:sz w:val="20"/>
        </w:rPr>
        <w:t xml:space="preserve"> </w:t>
      </w:r>
      <w:r w:rsidR="005B385C">
        <w:rPr>
          <w:rFonts w:asciiTheme="minorHAnsi" w:hAnsiTheme="minorHAnsi" w:cstheme="minorHAnsi"/>
          <w:b w:val="0"/>
          <w:sz w:val="20"/>
        </w:rPr>
        <w:t>04</w:t>
      </w:r>
      <w:r w:rsidR="00C011F5">
        <w:rPr>
          <w:rFonts w:asciiTheme="minorHAnsi" w:hAnsiTheme="minorHAnsi" w:cstheme="minorHAnsi"/>
          <w:b w:val="0"/>
          <w:sz w:val="20"/>
        </w:rPr>
        <w:t>, 202</w:t>
      </w:r>
      <w:r w:rsidR="005B385C">
        <w:rPr>
          <w:rFonts w:asciiTheme="minorHAnsi" w:hAnsiTheme="minorHAnsi" w:cstheme="minorHAnsi"/>
          <w:b w:val="0"/>
          <w:sz w:val="20"/>
        </w:rPr>
        <w:t>3</w:t>
      </w:r>
    </w:p>
    <w:p w14:paraId="3B0A19F0" w14:textId="77777777" w:rsidR="001375B3" w:rsidRPr="00515191" w:rsidRDefault="001375B3">
      <w:pPr>
        <w:pStyle w:val="FirstPageLabelHeading"/>
        <w:jc w:val="left"/>
        <w:rPr>
          <w:rFonts w:asciiTheme="minorHAnsi" w:hAnsiTheme="minorHAnsi" w:cstheme="minorHAnsi"/>
          <w:sz w:val="20"/>
        </w:rPr>
      </w:pPr>
    </w:p>
    <w:p w14:paraId="0D91D672" w14:textId="77777777" w:rsidR="001375B3" w:rsidRPr="00515191" w:rsidRDefault="001375B3">
      <w:pPr>
        <w:pStyle w:val="Heading1Text"/>
        <w:rPr>
          <w:rFonts w:asciiTheme="minorHAnsi" w:hAnsiTheme="minorHAnsi" w:cstheme="minorHAnsi"/>
          <w:sz w:val="20"/>
        </w:rPr>
      </w:pPr>
    </w:p>
    <w:p w14:paraId="2EDC871E" w14:textId="77777777" w:rsidR="001375B3" w:rsidRPr="00515191" w:rsidRDefault="001375B3">
      <w:pPr>
        <w:rPr>
          <w:rFonts w:asciiTheme="minorHAnsi" w:hAnsiTheme="minorHAnsi" w:cstheme="minorHAnsi"/>
          <w:sz w:val="20"/>
        </w:rPr>
        <w:sectPr w:rsidR="001375B3" w:rsidRPr="00515191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5D384A1C" w14:textId="77777777" w:rsidR="001375B3" w:rsidRPr="00515191" w:rsidRDefault="001375B3">
      <w:pPr>
        <w:pStyle w:val="TOCTitle"/>
        <w:rPr>
          <w:rFonts w:asciiTheme="minorHAnsi" w:hAnsiTheme="minorHAnsi" w:cstheme="minorHAnsi"/>
          <w:sz w:val="20"/>
        </w:rPr>
        <w:sectPr w:rsidR="001375B3" w:rsidRPr="0051519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 w:rsidRPr="00515191">
        <w:rPr>
          <w:rFonts w:asciiTheme="minorHAnsi" w:hAnsiTheme="minorHAnsi" w:cstheme="minorHAnsi"/>
          <w:sz w:val="20"/>
        </w:rPr>
        <w:lastRenderedPageBreak/>
        <w:t>Table of Contents</w:t>
      </w:r>
    </w:p>
    <w:p w14:paraId="53800790" w14:textId="77777777" w:rsidR="00AB01ED" w:rsidRPr="00515191" w:rsidRDefault="009C7185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r w:rsidRPr="00515191">
        <w:rPr>
          <w:rFonts w:asciiTheme="minorHAnsi" w:hAnsiTheme="minorHAnsi" w:cstheme="minorHAnsi"/>
          <w:sz w:val="20"/>
          <w:szCs w:val="20"/>
        </w:rPr>
        <w:fldChar w:fldCharType="begin"/>
      </w:r>
      <w:r w:rsidR="001375B3" w:rsidRPr="00515191">
        <w:rPr>
          <w:rFonts w:asciiTheme="minorHAnsi" w:hAnsiTheme="minorHAnsi" w:cstheme="minorHAnsi"/>
          <w:sz w:val="20"/>
          <w:szCs w:val="20"/>
        </w:rPr>
        <w:instrText xml:space="preserve"> TOC \o "1-3" \h</w:instrText>
      </w:r>
      <w:r w:rsidRPr="00515191"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31773913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1.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Release Information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_Toc331773913 \h </w:instrText>
        </w:r>
        <w:r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71AEEEA9" w14:textId="77777777" w:rsidR="00AB01ED" w:rsidRPr="00515191" w:rsidRDefault="00351497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4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2.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Build Features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_Toc331773914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5F06B0F2" w14:textId="77777777" w:rsidR="00AB01ED" w:rsidRPr="00515191" w:rsidRDefault="00351497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5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3.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New Features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_Toc331773915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1EBF0EF4" w14:textId="77777777" w:rsidR="00AB01ED" w:rsidRPr="00515191" w:rsidRDefault="00351497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6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4.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Defects Fixed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_Toc331773916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22AD74B8" w14:textId="77777777" w:rsidR="00AB01ED" w:rsidRPr="00515191" w:rsidRDefault="00351497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7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5.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Known Issues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_Toc331773917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736374A8" w14:textId="77777777" w:rsidR="00AB01ED" w:rsidRPr="00515191" w:rsidRDefault="00351497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8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6.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Approved Issues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_Toc331773918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497F4B9D" w14:textId="77777777" w:rsidR="00AB01ED" w:rsidRPr="00515191" w:rsidRDefault="00351497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9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7.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Release Contents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_Toc331773919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3384A62B" w14:textId="77777777" w:rsidR="00AB01ED" w:rsidRPr="00515191" w:rsidRDefault="00351497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20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8.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Backup and Rollback Procedure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_Toc331773920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02E79B30" w14:textId="77777777" w:rsidR="00AB01ED" w:rsidRPr="00515191" w:rsidRDefault="00351497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21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9.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Installation Notes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_Toc331773921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0A393291" w14:textId="77777777" w:rsidR="00AB01ED" w:rsidRPr="00515191" w:rsidRDefault="00351497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22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10.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Notes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_Toc331773922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4F55AC02" w14:textId="77777777" w:rsidR="00AB01ED" w:rsidRPr="00515191" w:rsidRDefault="00351497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23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11.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Modification History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_Toc331773923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24B4B690" w14:textId="77777777" w:rsidR="001375B3" w:rsidRPr="00515191" w:rsidRDefault="009C7185">
      <w:pPr>
        <w:pStyle w:val="TOC1"/>
        <w:tabs>
          <w:tab w:val="right" w:leader="dot" w:pos="8640"/>
        </w:tabs>
        <w:rPr>
          <w:rFonts w:asciiTheme="minorHAnsi" w:hAnsiTheme="minorHAnsi" w:cstheme="minorHAnsi"/>
          <w:sz w:val="20"/>
          <w:szCs w:val="20"/>
        </w:rPr>
        <w:sectPr w:rsidR="001375B3" w:rsidRPr="00515191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515191">
        <w:rPr>
          <w:rFonts w:asciiTheme="minorHAnsi" w:hAnsiTheme="minorHAnsi" w:cstheme="minorHAnsi"/>
          <w:sz w:val="20"/>
          <w:szCs w:val="20"/>
        </w:rPr>
        <w:fldChar w:fldCharType="end"/>
      </w:r>
    </w:p>
    <w:p w14:paraId="43CC87CE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1882CD58" w14:textId="77777777" w:rsidR="003A6550" w:rsidRPr="00515191" w:rsidRDefault="003A6550">
      <w:pPr>
        <w:rPr>
          <w:rFonts w:asciiTheme="minorHAnsi" w:hAnsiTheme="minorHAnsi" w:cstheme="minorHAnsi"/>
          <w:sz w:val="20"/>
        </w:rPr>
      </w:pPr>
    </w:p>
    <w:p w14:paraId="6D0C64D6" w14:textId="77777777" w:rsidR="003A6550" w:rsidRPr="00515191" w:rsidRDefault="003A6550">
      <w:pPr>
        <w:rPr>
          <w:rFonts w:asciiTheme="minorHAnsi" w:hAnsiTheme="minorHAnsi" w:cstheme="minorHAnsi"/>
          <w:sz w:val="20"/>
        </w:rPr>
      </w:pPr>
    </w:p>
    <w:p w14:paraId="0F85449B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06A5A04A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1B02F048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5AC8B2E0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60832878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22B46F6B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7F231DF4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014121CA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3AB9F782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0B5907C1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0" w:name="_Toc331773913"/>
      <w:r w:rsidRPr="00515191">
        <w:rPr>
          <w:rFonts w:asciiTheme="minorHAnsi" w:hAnsiTheme="minorHAnsi" w:cstheme="minorHAnsi"/>
          <w:sz w:val="20"/>
        </w:rPr>
        <w:t>Release Information</w:t>
      </w:r>
      <w:bookmarkEnd w:id="0"/>
    </w:p>
    <w:tbl>
      <w:tblPr>
        <w:tblW w:w="8445" w:type="dxa"/>
        <w:tblInd w:w="849" w:type="dxa"/>
        <w:tblLayout w:type="fixed"/>
        <w:tblLook w:val="0000" w:firstRow="0" w:lastRow="0" w:firstColumn="0" w:lastColumn="0" w:noHBand="0" w:noVBand="0"/>
      </w:tblPr>
      <w:tblGrid>
        <w:gridCol w:w="2295"/>
        <w:gridCol w:w="6150"/>
      </w:tblGrid>
      <w:tr w:rsidR="001375B3" w:rsidRPr="00515191" w14:paraId="277956C6" w14:textId="77777777" w:rsidTr="00430BD3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B27AA" w14:textId="77777777" w:rsidR="001375B3" w:rsidRPr="00515191" w:rsidRDefault="001375B3">
            <w:pPr>
              <w:pStyle w:val="TableHeadingText"/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Product Name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9993" w14:textId="717514AC" w:rsidR="001375B3" w:rsidRPr="00515191" w:rsidRDefault="00454A27" w:rsidP="001347A6">
            <w:pPr>
              <w:pStyle w:val="TableText"/>
              <w:snapToGrid w:val="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Shreem </w:t>
            </w:r>
            <w:r w:rsidR="005B385C">
              <w:rPr>
                <w:rFonts w:asciiTheme="minorHAnsi" w:hAnsiTheme="minorHAnsi" w:cstheme="minorHAnsi"/>
                <w:b/>
                <w:sz w:val="20"/>
              </w:rPr>
              <w:t>IR</w:t>
            </w:r>
            <w:r w:rsidR="00CD258E" w:rsidRPr="00515191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</w:tr>
      <w:tr w:rsidR="001375B3" w:rsidRPr="00515191" w14:paraId="7745DDF1" w14:textId="77777777" w:rsidTr="00430BD3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2B083" w14:textId="77777777" w:rsidR="001375B3" w:rsidRPr="00515191" w:rsidRDefault="001375B3">
            <w:pPr>
              <w:pStyle w:val="TableHeadingText"/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Build ID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67B" w14:textId="1AE8A507" w:rsidR="001375B3" w:rsidRPr="00515191" w:rsidRDefault="00454A27" w:rsidP="00E236A0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Shreem </w:t>
            </w:r>
            <w:r w:rsidR="005B385C">
              <w:rPr>
                <w:rFonts w:asciiTheme="minorHAnsi" w:hAnsiTheme="minorHAnsi" w:cstheme="minorHAnsi"/>
                <w:sz w:val="20"/>
              </w:rPr>
              <w:t>IR</w:t>
            </w:r>
            <w:r w:rsidR="00CD258E" w:rsidRPr="00515191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A04F66" w:rsidRPr="00A04F66">
              <w:rPr>
                <w:rStyle w:val="ui-provider"/>
                <w:rFonts w:asciiTheme="minorHAnsi" w:hAnsiTheme="minorHAnsi" w:cstheme="minorHAnsi"/>
                <w:sz w:val="20"/>
              </w:rPr>
              <w:t>1.51.11</w:t>
            </w:r>
          </w:p>
        </w:tc>
      </w:tr>
      <w:tr w:rsidR="001375B3" w:rsidRPr="00515191" w14:paraId="154451E1" w14:textId="77777777" w:rsidTr="00430BD3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06EC6" w14:textId="77777777" w:rsidR="001375B3" w:rsidRPr="00515191" w:rsidRDefault="001375B3">
            <w:pPr>
              <w:pStyle w:val="TableHeadingText"/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Release Date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7506" w14:textId="0DD7973E" w:rsidR="001375B3" w:rsidRPr="00515191" w:rsidRDefault="005B385C" w:rsidP="00E3344A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04</w:t>
            </w:r>
            <w:r w:rsidR="004E22DD">
              <w:rPr>
                <w:rFonts w:asciiTheme="minorHAnsi" w:hAnsiTheme="minorHAnsi" w:cstheme="minorHAnsi"/>
                <w:sz w:val="20"/>
              </w:rPr>
              <w:t>-</w:t>
            </w:r>
            <w:r>
              <w:rPr>
                <w:rFonts w:asciiTheme="minorHAnsi" w:hAnsiTheme="minorHAnsi" w:cstheme="minorHAnsi"/>
                <w:sz w:val="20"/>
              </w:rPr>
              <w:t>Jan</w:t>
            </w:r>
            <w:r w:rsidR="00FD048C">
              <w:rPr>
                <w:rFonts w:asciiTheme="minorHAnsi" w:hAnsiTheme="minorHAnsi" w:cstheme="minorHAnsi"/>
                <w:sz w:val="20"/>
              </w:rPr>
              <w:t>-</w:t>
            </w:r>
            <w:r w:rsidR="00270EF3">
              <w:rPr>
                <w:rFonts w:asciiTheme="minorHAnsi" w:hAnsiTheme="minorHAnsi" w:cstheme="minorHAnsi"/>
                <w:sz w:val="20"/>
              </w:rPr>
              <w:t>2022</w:t>
            </w:r>
          </w:p>
        </w:tc>
      </w:tr>
    </w:tbl>
    <w:p w14:paraId="7905F163" w14:textId="7077D748" w:rsidR="001375B3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1" w:name="_Toc331773914"/>
      <w:r w:rsidRPr="00515191">
        <w:rPr>
          <w:rFonts w:asciiTheme="minorHAnsi" w:hAnsiTheme="minorHAnsi" w:cstheme="minorHAnsi"/>
          <w:sz w:val="20"/>
        </w:rPr>
        <w:t>Build Features</w:t>
      </w:r>
      <w:bookmarkEnd w:id="1"/>
    </w:p>
    <w:p w14:paraId="01954B93" w14:textId="7CAAC974" w:rsidR="00415D0A" w:rsidRPr="00415D0A" w:rsidRDefault="00454A27" w:rsidP="00440683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spacing w:after="0"/>
        <w:jc w:val="both"/>
        <w:rPr>
          <w:szCs w:val="17"/>
        </w:rPr>
      </w:pPr>
      <w:r w:rsidRPr="00415D0A">
        <w:rPr>
          <w:rFonts w:asciiTheme="minorHAnsi" w:hAnsiTheme="minorHAnsi" w:cstheme="minorHAnsi"/>
          <w:sz w:val="20"/>
        </w:rPr>
        <w:t>In “</w:t>
      </w:r>
      <w:r w:rsidRPr="00415D0A">
        <w:rPr>
          <w:rFonts w:asciiTheme="minorHAnsi" w:hAnsiTheme="minorHAnsi" w:cstheme="minorHAnsi"/>
          <w:b/>
          <w:sz w:val="20"/>
        </w:rPr>
        <w:t xml:space="preserve">Shreem </w:t>
      </w:r>
      <w:r w:rsidR="005B385C" w:rsidRPr="00415D0A">
        <w:rPr>
          <w:rFonts w:asciiTheme="minorHAnsi" w:hAnsiTheme="minorHAnsi" w:cstheme="minorHAnsi"/>
          <w:b/>
          <w:sz w:val="20"/>
        </w:rPr>
        <w:t>IR</w:t>
      </w:r>
      <w:r w:rsidRPr="00415D0A">
        <w:rPr>
          <w:rFonts w:asciiTheme="minorHAnsi" w:hAnsiTheme="minorHAnsi" w:cstheme="minorHAnsi"/>
          <w:sz w:val="20"/>
        </w:rPr>
        <w:t xml:space="preserve">” application, </w:t>
      </w:r>
      <w:r w:rsidR="00415D0A" w:rsidRPr="00415D0A">
        <w:rPr>
          <w:rFonts w:asciiTheme="minorHAnsi" w:hAnsiTheme="minorHAnsi" w:cstheme="minorHAnsi"/>
          <w:sz w:val="20"/>
        </w:rPr>
        <w:t>internal reports page,</w:t>
      </w:r>
      <w:bookmarkStart w:id="2" w:name="_Hlk119477803"/>
      <w:r w:rsidR="00415D0A">
        <w:rPr>
          <w:rFonts w:asciiTheme="minorHAnsi" w:hAnsiTheme="minorHAnsi" w:cstheme="minorHAnsi"/>
          <w:sz w:val="20"/>
        </w:rPr>
        <w:t xml:space="preserve"> h</w:t>
      </w:r>
      <w:r w:rsidR="00415D0A" w:rsidRPr="00415D0A">
        <w:rPr>
          <w:rFonts w:asciiTheme="minorHAnsi" w:hAnsiTheme="minorHAnsi" w:cstheme="minorHAnsi"/>
          <w:sz w:val="20"/>
        </w:rPr>
        <w:t xml:space="preserve">ere we added new internal report called “Investor Signnow Attributes”. </w:t>
      </w:r>
      <w:bookmarkEnd w:id="2"/>
    </w:p>
    <w:p w14:paraId="5780E75F" w14:textId="77777777" w:rsidR="00415D0A" w:rsidRPr="00D8269A" w:rsidRDefault="00415D0A" w:rsidP="00415D0A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spacing w:after="0"/>
        <w:jc w:val="both"/>
        <w:rPr>
          <w:szCs w:val="17"/>
        </w:rPr>
      </w:pPr>
      <w:r>
        <w:rPr>
          <w:rFonts w:asciiTheme="minorHAnsi" w:hAnsiTheme="minorHAnsi" w:cstheme="minorHAnsi"/>
          <w:sz w:val="20"/>
        </w:rPr>
        <w:t>When click on this report, excel file will be downloaded, listing all sign now attributes like Investor name, investment date 1 and date2, phone, email, address, contact name, Fax, zip code etc.</w:t>
      </w:r>
    </w:p>
    <w:p w14:paraId="4C7FE678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3" w:name="_Toc331773915"/>
      <w:r w:rsidRPr="00515191">
        <w:rPr>
          <w:rFonts w:asciiTheme="minorHAnsi" w:hAnsiTheme="minorHAnsi" w:cstheme="minorHAnsi"/>
          <w:sz w:val="20"/>
        </w:rPr>
        <w:t>New Features</w:t>
      </w:r>
      <w:bookmarkEnd w:id="3"/>
    </w:p>
    <w:p w14:paraId="6DBBD7B2" w14:textId="12622191" w:rsidR="00A77401" w:rsidRDefault="00415D0A" w:rsidP="005B385C">
      <w:pPr>
        <w:pStyle w:val="ListParagraph"/>
        <w:ind w:left="108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New internal report for </w:t>
      </w:r>
      <w:r w:rsidRPr="00415D0A">
        <w:rPr>
          <w:rFonts w:asciiTheme="minorHAnsi" w:hAnsiTheme="minorHAnsi" w:cstheme="minorHAnsi"/>
          <w:sz w:val="20"/>
        </w:rPr>
        <w:t>Investor Signnow Attributes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8"/>
        <w:gridCol w:w="6408"/>
      </w:tblGrid>
      <w:tr w:rsidR="00AC2945" w:rsidRPr="00430BD3" w14:paraId="37F71E0E" w14:textId="77777777" w:rsidTr="00F432A7">
        <w:tc>
          <w:tcPr>
            <w:tcW w:w="1368" w:type="dxa"/>
          </w:tcPr>
          <w:p w14:paraId="16202883" w14:textId="77777777" w:rsidR="00AC2945" w:rsidRPr="00430BD3" w:rsidRDefault="00AC2945" w:rsidP="00F432A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00430BD3">
              <w:rPr>
                <w:rFonts w:asciiTheme="minorHAnsi" w:hAnsiTheme="minorHAnsi"/>
                <w:b/>
                <w:bCs/>
                <w:sz w:val="20"/>
              </w:rPr>
              <w:t>Ticket</w:t>
            </w:r>
          </w:p>
        </w:tc>
        <w:tc>
          <w:tcPr>
            <w:tcW w:w="6408" w:type="dxa"/>
          </w:tcPr>
          <w:p w14:paraId="6ABEE229" w14:textId="77777777" w:rsidR="00AC2945" w:rsidRPr="00430BD3" w:rsidRDefault="00AC2945" w:rsidP="00F432A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00430BD3">
              <w:rPr>
                <w:rFonts w:asciiTheme="minorHAnsi" w:hAnsiTheme="minorHAnsi"/>
                <w:b/>
                <w:bCs/>
                <w:sz w:val="20"/>
              </w:rPr>
              <w:t>Summary</w:t>
            </w:r>
          </w:p>
        </w:tc>
      </w:tr>
      <w:tr w:rsidR="00AC2945" w14:paraId="1671D5AC" w14:textId="77777777" w:rsidTr="00F432A7">
        <w:trPr>
          <w:trHeight w:val="300"/>
        </w:trPr>
        <w:tc>
          <w:tcPr>
            <w:tcW w:w="1368" w:type="dxa"/>
          </w:tcPr>
          <w:p w14:paraId="1E48CCCA" w14:textId="77777777" w:rsidR="00AC2945" w:rsidRPr="00EC0AE8" w:rsidRDefault="00AC2945" w:rsidP="00F432A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C0AE8">
              <w:rPr>
                <w:rFonts w:asciiTheme="minorHAnsi" w:eastAsiaTheme="minorEastAsia" w:hAnsiTheme="minorHAnsi" w:cstheme="minorBidi"/>
                <w:sz w:val="22"/>
                <w:szCs w:val="22"/>
              </w:rPr>
              <w:t>#19302</w:t>
            </w:r>
          </w:p>
        </w:tc>
        <w:tc>
          <w:tcPr>
            <w:tcW w:w="6408" w:type="dxa"/>
          </w:tcPr>
          <w:p w14:paraId="69E522B8" w14:textId="77777777" w:rsidR="00AC2945" w:rsidRPr="00EC0AE8" w:rsidRDefault="00AC2945" w:rsidP="00F432A7">
            <w:pPr>
              <w:ind w:left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C0AE8">
              <w:rPr>
                <w:rFonts w:asciiTheme="minorHAnsi" w:eastAsiaTheme="minorEastAsia" w:hAnsiTheme="minorHAnsi" w:cstheme="minorBidi"/>
                <w:sz w:val="22"/>
                <w:szCs w:val="22"/>
              </w:rPr>
              <w:t>Shreem IR - Internal reports - Investor Signnow Attributes CR</w:t>
            </w:r>
          </w:p>
        </w:tc>
      </w:tr>
    </w:tbl>
    <w:p w14:paraId="59AE7DE2" w14:textId="77777777" w:rsidR="00AC2945" w:rsidRPr="00454A27" w:rsidRDefault="00AC2945" w:rsidP="005B385C">
      <w:pPr>
        <w:pStyle w:val="ListParagraph"/>
        <w:ind w:left="1080"/>
        <w:jc w:val="both"/>
        <w:rPr>
          <w:rFonts w:asciiTheme="minorHAnsi" w:hAnsiTheme="minorHAnsi" w:cstheme="minorHAnsi"/>
          <w:sz w:val="20"/>
        </w:rPr>
      </w:pPr>
    </w:p>
    <w:p w14:paraId="2222543D" w14:textId="77777777" w:rsidR="001375B3" w:rsidRDefault="001375B3" w:rsidP="4A6AD2B8">
      <w:pPr>
        <w:pStyle w:val="Heading1"/>
        <w:rPr>
          <w:rFonts w:asciiTheme="minorHAnsi" w:hAnsiTheme="minorHAnsi" w:cstheme="minorBidi"/>
          <w:sz w:val="20"/>
        </w:rPr>
      </w:pPr>
      <w:bookmarkStart w:id="4" w:name="_Toc331773916"/>
      <w:r w:rsidRPr="4A6AD2B8">
        <w:rPr>
          <w:rFonts w:asciiTheme="minorHAnsi" w:hAnsiTheme="minorHAnsi" w:cstheme="minorBidi"/>
          <w:sz w:val="20"/>
        </w:rPr>
        <w:t>Defects Fixed</w:t>
      </w:r>
      <w:bookmarkEnd w:id="4"/>
    </w:p>
    <w:p w14:paraId="31356FDE" w14:textId="4CC91F7F" w:rsidR="00A0401A" w:rsidRPr="00A0401A" w:rsidRDefault="00AC2945" w:rsidP="00A0401A">
      <w:pPr>
        <w:ind w:left="1080"/>
      </w:pPr>
      <w:r>
        <w:t>Nil</w:t>
      </w:r>
    </w:p>
    <w:p w14:paraId="6A1174AB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5" w:name="_Toc331773917"/>
      <w:r w:rsidRPr="4A6AD2B8">
        <w:rPr>
          <w:rFonts w:asciiTheme="minorHAnsi" w:hAnsiTheme="minorHAnsi" w:cstheme="minorBidi"/>
          <w:sz w:val="20"/>
        </w:rPr>
        <w:t>Known Issues</w:t>
      </w:r>
      <w:bookmarkEnd w:id="5"/>
    </w:p>
    <w:p w14:paraId="3AB5C496" w14:textId="77777777" w:rsidR="009C4BD8" w:rsidRPr="00515191" w:rsidRDefault="00D73D2C" w:rsidP="00D73D2C">
      <w:pPr>
        <w:ind w:left="720" w:firstLine="360"/>
        <w:rPr>
          <w:rFonts w:asciiTheme="minorHAnsi" w:hAnsiTheme="minorHAnsi" w:cstheme="minorHAnsi"/>
          <w:sz w:val="20"/>
        </w:rPr>
      </w:pPr>
      <w:r w:rsidRPr="00515191">
        <w:rPr>
          <w:rFonts w:asciiTheme="minorHAnsi" w:hAnsiTheme="minorHAnsi" w:cstheme="minorHAnsi"/>
          <w:sz w:val="20"/>
        </w:rPr>
        <w:t>Nil</w:t>
      </w:r>
    </w:p>
    <w:p w14:paraId="6A438568" w14:textId="27A9B49C" w:rsidR="001375B3" w:rsidRDefault="001375B3">
      <w:pPr>
        <w:pStyle w:val="Heading1"/>
        <w:rPr>
          <w:rFonts w:asciiTheme="minorHAnsi" w:hAnsiTheme="minorHAnsi" w:cstheme="minorBidi"/>
          <w:sz w:val="20"/>
        </w:rPr>
      </w:pPr>
      <w:bookmarkStart w:id="6" w:name="_Toc331773918"/>
      <w:r w:rsidRPr="4A6AD2B8">
        <w:rPr>
          <w:rFonts w:asciiTheme="minorHAnsi" w:hAnsiTheme="minorHAnsi" w:cstheme="minorBidi"/>
          <w:sz w:val="20"/>
        </w:rPr>
        <w:lastRenderedPageBreak/>
        <w:t xml:space="preserve">Approved </w:t>
      </w:r>
      <w:bookmarkEnd w:id="6"/>
      <w:r w:rsidR="00AC2945">
        <w:rPr>
          <w:rFonts w:asciiTheme="minorHAnsi" w:hAnsiTheme="minorHAnsi" w:cstheme="minorBidi"/>
          <w:sz w:val="20"/>
        </w:rPr>
        <w:t>Features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8"/>
        <w:gridCol w:w="6408"/>
      </w:tblGrid>
      <w:tr w:rsidR="00AC2945" w:rsidRPr="00430BD3" w14:paraId="19CA371A" w14:textId="77777777" w:rsidTr="00F432A7">
        <w:tc>
          <w:tcPr>
            <w:tcW w:w="1368" w:type="dxa"/>
          </w:tcPr>
          <w:p w14:paraId="290B3DBD" w14:textId="77777777" w:rsidR="00AC2945" w:rsidRPr="00430BD3" w:rsidRDefault="00AC2945" w:rsidP="00F432A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00430BD3">
              <w:rPr>
                <w:rFonts w:asciiTheme="minorHAnsi" w:hAnsiTheme="minorHAnsi"/>
                <w:b/>
                <w:bCs/>
                <w:sz w:val="20"/>
              </w:rPr>
              <w:t>Ticket</w:t>
            </w:r>
          </w:p>
        </w:tc>
        <w:tc>
          <w:tcPr>
            <w:tcW w:w="6408" w:type="dxa"/>
          </w:tcPr>
          <w:p w14:paraId="2F4C3641" w14:textId="77777777" w:rsidR="00AC2945" w:rsidRPr="00430BD3" w:rsidRDefault="00AC2945" w:rsidP="00F432A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00430BD3">
              <w:rPr>
                <w:rFonts w:asciiTheme="minorHAnsi" w:hAnsiTheme="minorHAnsi"/>
                <w:b/>
                <w:bCs/>
                <w:sz w:val="20"/>
              </w:rPr>
              <w:t>Summary</w:t>
            </w:r>
          </w:p>
        </w:tc>
      </w:tr>
      <w:tr w:rsidR="00AC2945" w14:paraId="180DCB68" w14:textId="77777777" w:rsidTr="00F432A7">
        <w:trPr>
          <w:trHeight w:val="300"/>
        </w:trPr>
        <w:tc>
          <w:tcPr>
            <w:tcW w:w="1368" w:type="dxa"/>
          </w:tcPr>
          <w:p w14:paraId="7DB0B1F7" w14:textId="77777777" w:rsidR="00AC2945" w:rsidRPr="00EC0AE8" w:rsidRDefault="00AC2945" w:rsidP="00F432A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C0AE8">
              <w:rPr>
                <w:rFonts w:asciiTheme="minorHAnsi" w:eastAsiaTheme="minorEastAsia" w:hAnsiTheme="minorHAnsi" w:cstheme="minorBidi"/>
                <w:sz w:val="22"/>
                <w:szCs w:val="22"/>
              </w:rPr>
              <w:t>#19302</w:t>
            </w:r>
          </w:p>
        </w:tc>
        <w:tc>
          <w:tcPr>
            <w:tcW w:w="6408" w:type="dxa"/>
          </w:tcPr>
          <w:p w14:paraId="7EA8428B" w14:textId="77777777" w:rsidR="00AC2945" w:rsidRPr="00EC0AE8" w:rsidRDefault="00AC2945" w:rsidP="00F432A7">
            <w:pPr>
              <w:ind w:left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C0AE8">
              <w:rPr>
                <w:rFonts w:asciiTheme="minorHAnsi" w:eastAsiaTheme="minorEastAsia" w:hAnsiTheme="minorHAnsi" w:cstheme="minorBidi"/>
                <w:sz w:val="22"/>
                <w:szCs w:val="22"/>
              </w:rPr>
              <w:t>Shreem IR - Internal reports - Investor Signnow Attributes CR</w:t>
            </w:r>
          </w:p>
        </w:tc>
      </w:tr>
    </w:tbl>
    <w:p w14:paraId="40A93F61" w14:textId="77777777" w:rsidR="006F0DFD" w:rsidRDefault="006F0DFD" w:rsidP="006F0DFD">
      <w:pPr>
        <w:pStyle w:val="Heading1"/>
        <w:rPr>
          <w:rFonts w:asciiTheme="minorHAnsi" w:hAnsiTheme="minorHAnsi" w:cstheme="minorHAnsi"/>
          <w:sz w:val="20"/>
        </w:rPr>
      </w:pPr>
      <w:r w:rsidRPr="4A6AD2B8">
        <w:rPr>
          <w:rFonts w:asciiTheme="minorHAnsi" w:hAnsiTheme="minorHAnsi" w:cstheme="minorBidi"/>
          <w:sz w:val="20"/>
        </w:rPr>
        <w:t>Reopened Items</w:t>
      </w:r>
    </w:p>
    <w:p w14:paraId="37F137C4" w14:textId="77777777" w:rsidR="006F0DFD" w:rsidRPr="00FD048C" w:rsidRDefault="005F66CA" w:rsidP="006F0DFD">
      <w:pPr>
        <w:ind w:left="1080"/>
      </w:pPr>
      <w:r>
        <w:t>Nil</w:t>
      </w:r>
    </w:p>
    <w:p w14:paraId="3BF537A4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7" w:name="_Toc331773919"/>
      <w:r w:rsidRPr="4A6AD2B8">
        <w:rPr>
          <w:rFonts w:asciiTheme="minorHAnsi" w:hAnsiTheme="minorHAnsi" w:cstheme="minorBidi"/>
          <w:sz w:val="20"/>
        </w:rPr>
        <w:t>Release Contents</w:t>
      </w:r>
      <w:bookmarkEnd w:id="7"/>
    </w:p>
    <w:p w14:paraId="49645576" w14:textId="77777777" w:rsidR="001375B3" w:rsidRPr="00515191" w:rsidRDefault="008D1BB6" w:rsidP="001F0E35">
      <w:pPr>
        <w:ind w:left="1080"/>
        <w:rPr>
          <w:rFonts w:asciiTheme="minorHAnsi" w:hAnsiTheme="minorHAnsi" w:cstheme="minorHAnsi"/>
          <w:sz w:val="20"/>
        </w:rPr>
      </w:pPr>
      <w:r>
        <w:t>Nil</w:t>
      </w:r>
    </w:p>
    <w:p w14:paraId="292F6344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8" w:name="_Toc331773920"/>
      <w:r w:rsidRPr="4A6AD2B8">
        <w:rPr>
          <w:rFonts w:asciiTheme="minorHAnsi" w:hAnsiTheme="minorHAnsi" w:cstheme="minorBidi"/>
          <w:sz w:val="20"/>
        </w:rPr>
        <w:t>Backup and Rollback Procedure</w:t>
      </w:r>
      <w:bookmarkEnd w:id="8"/>
    </w:p>
    <w:p w14:paraId="2983C7F0" w14:textId="77777777" w:rsidR="0090172A" w:rsidRDefault="0090172A" w:rsidP="0090172A">
      <w:pPr>
        <w:ind w:left="720" w:firstLine="360"/>
      </w:pPr>
      <w:r>
        <w:t>Take back up of existing database and application before giving the release.</w:t>
      </w:r>
    </w:p>
    <w:p w14:paraId="3F9A173B" w14:textId="77777777" w:rsidR="0090172A" w:rsidRDefault="0090172A" w:rsidP="0090172A">
      <w:pPr>
        <w:ind w:left="720" w:firstLine="360"/>
      </w:pPr>
      <w:r>
        <w:t>Retain a maximum of 5 backup/release folders.</w:t>
      </w:r>
    </w:p>
    <w:p w14:paraId="157A127F" w14:textId="77777777" w:rsidR="0090172A" w:rsidRDefault="0090172A" w:rsidP="0090172A">
      <w:pPr>
        <w:ind w:left="720" w:firstLine="360"/>
      </w:pPr>
      <w:r>
        <w:t xml:space="preserve">Backup </w:t>
      </w:r>
      <w:proofErr w:type="gramStart"/>
      <w:r>
        <w:t>has to</w:t>
      </w:r>
      <w:proofErr w:type="gramEnd"/>
      <w:r>
        <w:t xml:space="preserve"> be placed in the below path:</w:t>
      </w:r>
    </w:p>
    <w:p w14:paraId="0724405F" w14:textId="77777777" w:rsidR="0090172A" w:rsidRDefault="0090172A" w:rsidP="0090172A">
      <w:pPr>
        <w:ind w:left="720" w:firstLine="360"/>
      </w:pPr>
      <w:r w:rsidRPr="00EA586B">
        <w:t>D:\Aspire\Deployment_Process\Backup\Demo\IR</w:t>
      </w:r>
    </w:p>
    <w:p w14:paraId="14C632C3" w14:textId="77777777" w:rsidR="0090172A" w:rsidRDefault="0090172A" w:rsidP="0090172A">
      <w:pPr>
        <w:ind w:left="720" w:firstLine="360"/>
      </w:pPr>
      <w:r>
        <w:t>Folder name should have the date of backup.</w:t>
      </w:r>
    </w:p>
    <w:p w14:paraId="129629CD" w14:textId="77777777" w:rsidR="0090172A" w:rsidRDefault="0090172A" w:rsidP="0090172A">
      <w:pPr>
        <w:ind w:left="720" w:firstLine="360"/>
      </w:pPr>
      <w:r>
        <w:t xml:space="preserve">Release </w:t>
      </w:r>
      <w:proofErr w:type="gramStart"/>
      <w:r>
        <w:t>has to</w:t>
      </w:r>
      <w:proofErr w:type="gramEnd"/>
      <w:r>
        <w:t xml:space="preserve"> be placed in below path:</w:t>
      </w:r>
    </w:p>
    <w:p w14:paraId="25CE517A" w14:textId="77777777" w:rsidR="0090172A" w:rsidRDefault="0090172A" w:rsidP="0090172A">
      <w:pPr>
        <w:ind w:left="720" w:firstLine="360"/>
      </w:pPr>
      <w:r w:rsidRPr="00EA586B">
        <w:t>D:\Aspire\Deployment_Process\</w:t>
      </w:r>
      <w:r>
        <w:t>Release</w:t>
      </w:r>
      <w:r w:rsidRPr="00EA586B">
        <w:t>\Demo\IR</w:t>
      </w:r>
    </w:p>
    <w:p w14:paraId="77186B0A" w14:textId="77777777" w:rsidR="0090172A" w:rsidRDefault="0090172A" w:rsidP="0090172A">
      <w:pPr>
        <w:ind w:left="720" w:firstLine="360"/>
      </w:pPr>
      <w:r>
        <w:t>Folder name should have the date of backup.</w:t>
      </w:r>
    </w:p>
    <w:p w14:paraId="19FFE18D" w14:textId="75D1D9C3" w:rsidR="00E63FF4" w:rsidRPr="0090172A" w:rsidRDefault="0090172A" w:rsidP="0090172A">
      <w:pPr>
        <w:ind w:left="720" w:firstLine="360"/>
      </w:pPr>
      <w:r>
        <w:t>In case of any issues, the files need to be overwritten from the backup taken.</w:t>
      </w:r>
    </w:p>
    <w:p w14:paraId="087C9A65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9" w:name="_Toc331773921"/>
      <w:r w:rsidRPr="4A6AD2B8">
        <w:rPr>
          <w:rFonts w:asciiTheme="minorHAnsi" w:hAnsiTheme="minorHAnsi" w:cstheme="minorBidi"/>
          <w:sz w:val="20"/>
        </w:rPr>
        <w:t>Installation Notes</w:t>
      </w:r>
      <w:bookmarkEnd w:id="9"/>
    </w:p>
    <w:p w14:paraId="2F3BC2B3" w14:textId="44E73AB7" w:rsidR="001375B3" w:rsidRDefault="002C573E" w:rsidP="001F0E35">
      <w:pPr>
        <w:ind w:left="1080"/>
        <w:rPr>
          <w:rFonts w:asciiTheme="minorHAnsi" w:hAnsiTheme="minorHAnsi" w:cstheme="minorHAnsi"/>
          <w:sz w:val="20"/>
        </w:rPr>
      </w:pPr>
      <w:r w:rsidRPr="00515191">
        <w:rPr>
          <w:rFonts w:asciiTheme="minorHAnsi" w:hAnsiTheme="minorHAnsi" w:cstheme="minorHAnsi"/>
          <w:sz w:val="20"/>
        </w:rPr>
        <w:t>Nil</w:t>
      </w:r>
    </w:p>
    <w:p w14:paraId="0ACD38D3" w14:textId="77777777" w:rsidR="00F80288" w:rsidRDefault="00F80288" w:rsidP="00F80288">
      <w:pPr>
        <w:pStyle w:val="Heading1"/>
        <w:rPr>
          <w:rFonts w:asciiTheme="minorHAnsi" w:hAnsiTheme="minorHAnsi"/>
        </w:rPr>
      </w:pPr>
      <w:r w:rsidRPr="4A6AD2B8">
        <w:rPr>
          <w:rFonts w:asciiTheme="minorHAnsi" w:hAnsiTheme="minorHAnsi"/>
        </w:rPr>
        <w:lastRenderedPageBreak/>
        <w:t>Checklist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449"/>
        <w:gridCol w:w="4111"/>
        <w:gridCol w:w="2936"/>
      </w:tblGrid>
      <w:tr w:rsidR="00F80288" w14:paraId="31098763" w14:textId="77777777" w:rsidTr="00D466C1">
        <w:trPr>
          <w:trHeight w:val="201"/>
        </w:trPr>
        <w:tc>
          <w:tcPr>
            <w:tcW w:w="1449" w:type="dxa"/>
            <w:vAlign w:val="center"/>
          </w:tcPr>
          <w:p w14:paraId="7E09A4BB" w14:textId="77777777" w:rsidR="00F80288" w:rsidRPr="00BB2725" w:rsidRDefault="00F80288" w:rsidP="00D466C1">
            <w:pPr>
              <w:rPr>
                <w:b/>
              </w:rPr>
            </w:pPr>
            <w:proofErr w:type="gramStart"/>
            <w:r w:rsidRPr="00BB2725">
              <w:rPr>
                <w:b/>
              </w:rPr>
              <w:t>S.No</w:t>
            </w:r>
            <w:proofErr w:type="gramEnd"/>
          </w:p>
        </w:tc>
        <w:tc>
          <w:tcPr>
            <w:tcW w:w="4111" w:type="dxa"/>
            <w:vAlign w:val="center"/>
          </w:tcPr>
          <w:p w14:paraId="53018EF9" w14:textId="77777777" w:rsidR="00F80288" w:rsidRPr="00BB2725" w:rsidRDefault="00F80288" w:rsidP="00D466C1">
            <w:pPr>
              <w:rPr>
                <w:b/>
              </w:rPr>
            </w:pPr>
            <w:r w:rsidRPr="00BB2725">
              <w:rPr>
                <w:b/>
              </w:rPr>
              <w:t>Items</w:t>
            </w:r>
            <w:r>
              <w:rPr>
                <w:b/>
              </w:rPr>
              <w:t xml:space="preserve"> </w:t>
            </w:r>
          </w:p>
        </w:tc>
        <w:tc>
          <w:tcPr>
            <w:tcW w:w="2936" w:type="dxa"/>
            <w:vAlign w:val="center"/>
          </w:tcPr>
          <w:p w14:paraId="7DD6B5CD" w14:textId="77777777" w:rsidR="00F80288" w:rsidRPr="00BB2725" w:rsidRDefault="00F80288" w:rsidP="00D466C1">
            <w:pPr>
              <w:rPr>
                <w:b/>
              </w:rPr>
            </w:pPr>
            <w:r w:rsidRPr="00BB2725">
              <w:rPr>
                <w:b/>
              </w:rPr>
              <w:t>Enter “</w:t>
            </w:r>
            <w:r>
              <w:rPr>
                <w:b/>
              </w:rPr>
              <w:t>Y</w:t>
            </w:r>
            <w:r w:rsidRPr="00BB2725">
              <w:rPr>
                <w:b/>
              </w:rPr>
              <w:t>” if done</w:t>
            </w:r>
          </w:p>
        </w:tc>
      </w:tr>
      <w:tr w:rsidR="00F80288" w14:paraId="00B7D4DF" w14:textId="77777777" w:rsidTr="00D466C1">
        <w:trPr>
          <w:trHeight w:val="351"/>
        </w:trPr>
        <w:tc>
          <w:tcPr>
            <w:tcW w:w="1449" w:type="dxa"/>
          </w:tcPr>
          <w:p w14:paraId="559BBC00" w14:textId="77777777" w:rsidR="00F80288" w:rsidRPr="00B76740" w:rsidRDefault="00F80288" w:rsidP="00D466C1">
            <w:r>
              <w:t>11</w:t>
            </w:r>
            <w:r w:rsidRPr="00B76740">
              <w:t>.1</w:t>
            </w:r>
          </w:p>
        </w:tc>
        <w:tc>
          <w:tcPr>
            <w:tcW w:w="4111" w:type="dxa"/>
          </w:tcPr>
          <w:p w14:paraId="52884070" w14:textId="77777777" w:rsidR="00F80288" w:rsidRPr="00B76740" w:rsidRDefault="00F80288" w:rsidP="00D466C1">
            <w:r w:rsidRPr="00B76740">
              <w:t>Impact Analysis Document</w:t>
            </w:r>
          </w:p>
        </w:tc>
        <w:tc>
          <w:tcPr>
            <w:tcW w:w="2936" w:type="dxa"/>
          </w:tcPr>
          <w:p w14:paraId="501CECDE" w14:textId="77777777" w:rsidR="00F80288" w:rsidRPr="00B76740" w:rsidRDefault="00F80288" w:rsidP="00D466C1">
            <w:r>
              <w:t>Y</w:t>
            </w:r>
          </w:p>
        </w:tc>
      </w:tr>
      <w:tr w:rsidR="00F80288" w14:paraId="06101D44" w14:textId="77777777" w:rsidTr="00D466C1">
        <w:tc>
          <w:tcPr>
            <w:tcW w:w="1449" w:type="dxa"/>
          </w:tcPr>
          <w:p w14:paraId="276E28C9" w14:textId="77777777" w:rsidR="00F80288" w:rsidRPr="00B76740" w:rsidRDefault="00F80288" w:rsidP="00D466C1">
            <w:r w:rsidRPr="00B76740">
              <w:t>1</w:t>
            </w:r>
            <w:r>
              <w:t>1</w:t>
            </w:r>
            <w:r w:rsidRPr="00B76740">
              <w:t>.2</w:t>
            </w:r>
          </w:p>
        </w:tc>
        <w:tc>
          <w:tcPr>
            <w:tcW w:w="4111" w:type="dxa"/>
          </w:tcPr>
          <w:p w14:paraId="481F5C38" w14:textId="77777777" w:rsidR="00F80288" w:rsidRPr="00B76740" w:rsidRDefault="00F80288" w:rsidP="00D466C1">
            <w:r w:rsidRPr="00B76740">
              <w:t>Unit Test Cases prepared</w:t>
            </w:r>
            <w:r>
              <w:t xml:space="preserve"> *</w:t>
            </w:r>
          </w:p>
        </w:tc>
        <w:tc>
          <w:tcPr>
            <w:tcW w:w="2936" w:type="dxa"/>
          </w:tcPr>
          <w:p w14:paraId="7621B455" w14:textId="77777777" w:rsidR="00F80288" w:rsidRPr="00B76740" w:rsidRDefault="00F80288" w:rsidP="00D466C1">
            <w:r>
              <w:t>Y</w:t>
            </w:r>
          </w:p>
        </w:tc>
      </w:tr>
      <w:tr w:rsidR="00F80288" w14:paraId="63E3DC06" w14:textId="77777777" w:rsidTr="00D466C1">
        <w:tc>
          <w:tcPr>
            <w:tcW w:w="1449" w:type="dxa"/>
          </w:tcPr>
          <w:p w14:paraId="333F5AE6" w14:textId="77777777" w:rsidR="00F80288" w:rsidRPr="00B76740" w:rsidRDefault="00F80288" w:rsidP="00D466C1">
            <w:r>
              <w:t>11</w:t>
            </w:r>
            <w:r w:rsidRPr="00B76740">
              <w:t>.3</w:t>
            </w:r>
          </w:p>
        </w:tc>
        <w:tc>
          <w:tcPr>
            <w:tcW w:w="4111" w:type="dxa"/>
          </w:tcPr>
          <w:p w14:paraId="208EEEF1" w14:textId="77777777" w:rsidR="00F80288" w:rsidRPr="00B76740" w:rsidRDefault="00F80288" w:rsidP="00D466C1">
            <w:r w:rsidRPr="00B76740">
              <w:t>Unit Test Cases executed</w:t>
            </w:r>
            <w:r>
              <w:t xml:space="preserve"> *</w:t>
            </w:r>
          </w:p>
        </w:tc>
        <w:tc>
          <w:tcPr>
            <w:tcW w:w="2936" w:type="dxa"/>
          </w:tcPr>
          <w:p w14:paraId="26714EAC" w14:textId="77777777" w:rsidR="00F80288" w:rsidRPr="00B76740" w:rsidRDefault="00F80288" w:rsidP="00D466C1">
            <w:r>
              <w:t>Y</w:t>
            </w:r>
          </w:p>
        </w:tc>
      </w:tr>
      <w:tr w:rsidR="00F80288" w14:paraId="0AE482F2" w14:textId="77777777" w:rsidTr="00D466C1">
        <w:tc>
          <w:tcPr>
            <w:tcW w:w="1449" w:type="dxa"/>
          </w:tcPr>
          <w:p w14:paraId="377CAD38" w14:textId="77777777" w:rsidR="00F80288" w:rsidRPr="00B76740" w:rsidRDefault="00F80288" w:rsidP="00D466C1">
            <w:r>
              <w:t>11</w:t>
            </w:r>
            <w:r w:rsidRPr="00B76740">
              <w:t>.4</w:t>
            </w:r>
          </w:p>
        </w:tc>
        <w:tc>
          <w:tcPr>
            <w:tcW w:w="4111" w:type="dxa"/>
          </w:tcPr>
          <w:p w14:paraId="450E0B6B" w14:textId="77777777" w:rsidR="00F80288" w:rsidRPr="00B76740" w:rsidRDefault="00F80288" w:rsidP="00D466C1">
            <w:r w:rsidRPr="00B76740">
              <w:t>FxCop issues fixed</w:t>
            </w:r>
          </w:p>
        </w:tc>
        <w:tc>
          <w:tcPr>
            <w:tcW w:w="2936" w:type="dxa"/>
          </w:tcPr>
          <w:p w14:paraId="46D8EC0D" w14:textId="77777777" w:rsidR="00F80288" w:rsidRPr="00B76740" w:rsidRDefault="00F80288" w:rsidP="00D466C1">
            <w:r>
              <w:t>NA</w:t>
            </w:r>
          </w:p>
        </w:tc>
      </w:tr>
      <w:tr w:rsidR="00F80288" w14:paraId="60C06354" w14:textId="77777777" w:rsidTr="00D466C1">
        <w:tc>
          <w:tcPr>
            <w:tcW w:w="1449" w:type="dxa"/>
          </w:tcPr>
          <w:p w14:paraId="7B8037AE" w14:textId="77777777" w:rsidR="00F80288" w:rsidRPr="00B76740" w:rsidRDefault="00F80288" w:rsidP="00D466C1">
            <w:r>
              <w:t>11</w:t>
            </w:r>
            <w:r w:rsidRPr="00B76740">
              <w:t>.5</w:t>
            </w:r>
          </w:p>
        </w:tc>
        <w:tc>
          <w:tcPr>
            <w:tcW w:w="4111" w:type="dxa"/>
          </w:tcPr>
          <w:p w14:paraId="00E51024" w14:textId="77777777" w:rsidR="00F80288" w:rsidRPr="00B76740" w:rsidRDefault="00F80288" w:rsidP="00D466C1">
            <w:r w:rsidRPr="00B76740">
              <w:t>Code Review done</w:t>
            </w:r>
            <w:r>
              <w:t xml:space="preserve"> *</w:t>
            </w:r>
          </w:p>
        </w:tc>
        <w:tc>
          <w:tcPr>
            <w:tcW w:w="2936" w:type="dxa"/>
          </w:tcPr>
          <w:p w14:paraId="6EA8E75A" w14:textId="77777777" w:rsidR="00F80288" w:rsidRPr="00B76740" w:rsidRDefault="00F80288" w:rsidP="00D466C1">
            <w:r>
              <w:t>Y</w:t>
            </w:r>
          </w:p>
        </w:tc>
      </w:tr>
      <w:tr w:rsidR="00F80288" w14:paraId="6E8B9930" w14:textId="77777777" w:rsidTr="00D466C1">
        <w:tc>
          <w:tcPr>
            <w:tcW w:w="1449" w:type="dxa"/>
          </w:tcPr>
          <w:p w14:paraId="4FAF67A7" w14:textId="77777777" w:rsidR="00F80288" w:rsidRPr="00B76740" w:rsidRDefault="00F80288" w:rsidP="00D466C1">
            <w:r w:rsidRPr="00B76740">
              <w:t>1</w:t>
            </w:r>
            <w:r>
              <w:t>1</w:t>
            </w:r>
            <w:r w:rsidRPr="00B76740">
              <w:t>.6</w:t>
            </w:r>
          </w:p>
        </w:tc>
        <w:tc>
          <w:tcPr>
            <w:tcW w:w="4111" w:type="dxa"/>
          </w:tcPr>
          <w:p w14:paraId="17285F37" w14:textId="77777777" w:rsidR="00F80288" w:rsidRPr="00B76740" w:rsidRDefault="00F80288" w:rsidP="00D466C1">
            <w:r w:rsidRPr="00B76740">
              <w:t>NDepend Report</w:t>
            </w:r>
            <w:r>
              <w:t xml:space="preserve"> prepared</w:t>
            </w:r>
          </w:p>
        </w:tc>
        <w:tc>
          <w:tcPr>
            <w:tcW w:w="2936" w:type="dxa"/>
          </w:tcPr>
          <w:p w14:paraId="02D989E4" w14:textId="77777777" w:rsidR="00F80288" w:rsidRDefault="00F80288" w:rsidP="00D466C1">
            <w:r>
              <w:t>NA</w:t>
            </w:r>
          </w:p>
        </w:tc>
      </w:tr>
    </w:tbl>
    <w:p w14:paraId="75C467C0" w14:textId="77777777" w:rsidR="00F80288" w:rsidRPr="00515191" w:rsidRDefault="00F80288" w:rsidP="001F0E35">
      <w:pPr>
        <w:ind w:left="1080"/>
        <w:rPr>
          <w:rFonts w:asciiTheme="minorHAnsi" w:hAnsiTheme="minorHAnsi" w:cstheme="minorHAnsi"/>
          <w:sz w:val="20"/>
        </w:rPr>
      </w:pPr>
    </w:p>
    <w:p w14:paraId="22A914BC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10" w:name="_Toc331773922"/>
      <w:r w:rsidRPr="4A6AD2B8">
        <w:rPr>
          <w:rFonts w:asciiTheme="minorHAnsi" w:hAnsiTheme="minorHAnsi" w:cstheme="minorBidi"/>
          <w:sz w:val="20"/>
        </w:rPr>
        <w:t>Notes</w:t>
      </w:r>
      <w:bookmarkEnd w:id="10"/>
    </w:p>
    <w:p w14:paraId="44991160" w14:textId="625523EA" w:rsidR="00A77401" w:rsidRPr="00275402" w:rsidRDefault="00AC2945" w:rsidP="001830F1">
      <w:pPr>
        <w:ind w:left="720" w:firstLine="360"/>
        <w:rPr>
          <w:rFonts w:ascii="Calibri" w:hAnsi="Calibri" w:cs="Calibri"/>
          <w:sz w:val="20"/>
        </w:rPr>
      </w:pPr>
      <w:r>
        <w:rPr>
          <w:rFonts w:asciiTheme="minorHAnsi" w:hAnsiTheme="minorHAnsi" w:cstheme="minorHAnsi"/>
          <w:sz w:val="20"/>
        </w:rPr>
        <w:t>Shreem IR</w:t>
      </w:r>
      <w:r w:rsidR="00A77401">
        <w:rPr>
          <w:rFonts w:asciiTheme="minorHAnsi" w:hAnsiTheme="minorHAnsi" w:cstheme="minorHAnsi"/>
          <w:sz w:val="20"/>
        </w:rPr>
        <w:t xml:space="preserve"> URL </w:t>
      </w:r>
      <w:r w:rsidR="00A77401">
        <w:rPr>
          <w:rFonts w:asciiTheme="minorHAnsi" w:hAnsiTheme="minorHAnsi" w:cstheme="minorHAnsi"/>
          <w:sz w:val="20"/>
        </w:rPr>
        <w:tab/>
        <w:t xml:space="preserve">: </w:t>
      </w:r>
      <w:r w:rsidR="005B385C" w:rsidRPr="005B385C">
        <w:rPr>
          <w:rFonts w:asciiTheme="minorHAnsi" w:hAnsiTheme="minorHAnsi" w:cstheme="minorHAnsi"/>
          <w:sz w:val="20"/>
        </w:rPr>
        <w:t>http://172.24.112.116:9091/Admin/Common/Login.aspx</w:t>
      </w:r>
    </w:p>
    <w:p w14:paraId="51C4C4A4" w14:textId="77777777" w:rsidR="00460960" w:rsidRDefault="00460960" w:rsidP="00460960">
      <w:pPr>
        <w:pStyle w:val="Heading1"/>
        <w:numPr>
          <w:ilvl w:val="0"/>
          <w:numId w:val="0"/>
        </w:numPr>
        <w:ind w:left="990" w:hanging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12. Modification History</w:t>
      </w:r>
    </w:p>
    <w:tbl>
      <w:tblPr>
        <w:tblW w:w="8670" w:type="dxa"/>
        <w:tblInd w:w="618" w:type="dxa"/>
        <w:tblLayout w:type="fixed"/>
        <w:tblLook w:val="0000" w:firstRow="0" w:lastRow="0" w:firstColumn="0" w:lastColumn="0" w:noHBand="0" w:noVBand="0"/>
      </w:tblPr>
      <w:tblGrid>
        <w:gridCol w:w="1440"/>
        <w:gridCol w:w="2470"/>
        <w:gridCol w:w="3650"/>
        <w:gridCol w:w="1110"/>
      </w:tblGrid>
      <w:tr w:rsidR="001375B3" w:rsidRPr="00515191" w14:paraId="6AADAB64" w14:textId="77777777" w:rsidTr="297D422E">
        <w:trPr>
          <w:trHeight w:val="197"/>
        </w:trPr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4B8B940" w14:textId="77777777" w:rsidR="001375B3" w:rsidRPr="00515191" w:rsidRDefault="001375B3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Date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DA76E6B" w14:textId="77777777" w:rsidR="001375B3" w:rsidRPr="00515191" w:rsidRDefault="001375B3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Author(s)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B43D21D" w14:textId="77777777" w:rsidR="001375B3" w:rsidRPr="00515191" w:rsidRDefault="001375B3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Change Description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E09B2B" w14:textId="77777777" w:rsidR="001375B3" w:rsidRPr="00515191" w:rsidRDefault="001375B3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Version</w:t>
            </w:r>
          </w:p>
        </w:tc>
      </w:tr>
      <w:tr w:rsidR="006F0DFD" w:rsidRPr="00515191" w14:paraId="79FDAD19" w14:textId="77777777" w:rsidTr="297D422E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3951550" w14:textId="524B18B5" w:rsidR="006F0DFD" w:rsidRPr="004A4936" w:rsidRDefault="009152A1" w:rsidP="004E22DD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04</w:t>
            </w:r>
            <w:r w:rsidR="00965F8B" w:rsidRPr="004A4936">
              <w:rPr>
                <w:rFonts w:asciiTheme="minorHAnsi" w:hAnsiTheme="minorHAnsi" w:cstheme="minorHAnsi"/>
                <w:sz w:val="20"/>
              </w:rPr>
              <w:t>/</w:t>
            </w:r>
            <w:r>
              <w:rPr>
                <w:rFonts w:asciiTheme="minorHAnsi" w:hAnsiTheme="minorHAnsi" w:cstheme="minorHAnsi"/>
                <w:sz w:val="20"/>
              </w:rPr>
              <w:t>01</w:t>
            </w:r>
            <w:r w:rsidR="006F0DFD" w:rsidRPr="004A4936">
              <w:rPr>
                <w:rFonts w:asciiTheme="minorHAnsi" w:hAnsiTheme="minorHAnsi" w:cstheme="minorHAnsi"/>
                <w:sz w:val="20"/>
              </w:rPr>
              <w:t>/20</w:t>
            </w:r>
            <w:r w:rsidR="00270EF3" w:rsidRPr="004A4936">
              <w:rPr>
                <w:rFonts w:asciiTheme="minorHAnsi" w:hAnsiTheme="minorHAnsi" w:cstheme="minorHAnsi"/>
                <w:sz w:val="20"/>
              </w:rPr>
              <w:t>2</w:t>
            </w: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95F6CD0" w14:textId="75109965" w:rsidR="006F0DFD" w:rsidRPr="004A4936" w:rsidRDefault="00270EF3">
            <w:pPr>
              <w:pStyle w:val="TableText"/>
              <w:snapToGrid w:val="0"/>
              <w:rPr>
                <w:rFonts w:asciiTheme="minorHAnsi" w:hAnsiTheme="minorHAnsi" w:cstheme="minorHAnsi"/>
                <w:bCs/>
                <w:sz w:val="20"/>
              </w:rPr>
            </w:pPr>
            <w:r w:rsidRPr="004A4936">
              <w:rPr>
                <w:rFonts w:asciiTheme="minorHAnsi" w:hAnsiTheme="minorHAnsi" w:cstheme="minorHAnsi"/>
                <w:bCs/>
                <w:sz w:val="20"/>
              </w:rPr>
              <w:t>Sathiyaseelan</w:t>
            </w:r>
            <w:r w:rsidR="00F80288" w:rsidRPr="004A4936">
              <w:rPr>
                <w:rFonts w:asciiTheme="minorHAnsi" w:hAnsiTheme="minorHAnsi" w:cstheme="minorHAnsi"/>
                <w:bCs/>
                <w:sz w:val="20"/>
              </w:rPr>
              <w:t xml:space="preserve"> Ramasamy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CDE3DBB" w14:textId="77777777" w:rsidR="006F0DFD" w:rsidRPr="004A4936" w:rsidRDefault="006F0DFD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4A4936">
              <w:rPr>
                <w:rFonts w:asciiTheme="minorHAnsi" w:hAnsiTheme="minorHAnsi" w:cstheme="minorHAnsi"/>
                <w:sz w:val="20"/>
              </w:rPr>
              <w:t xml:space="preserve">Initial Document preparation 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3046E" w14:textId="77777777" w:rsidR="006F0DFD" w:rsidRPr="004A4936" w:rsidRDefault="006F0DFD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4A4936">
              <w:rPr>
                <w:rFonts w:asciiTheme="minorHAnsi" w:hAnsiTheme="minorHAnsi" w:cstheme="minorHAnsi"/>
                <w:sz w:val="20"/>
              </w:rPr>
              <w:t>0.1</w:t>
            </w:r>
          </w:p>
        </w:tc>
      </w:tr>
      <w:tr w:rsidR="297D422E" w14:paraId="7EAC6678" w14:textId="77777777" w:rsidTr="297D422E">
        <w:trPr>
          <w:trHeight w:val="300"/>
        </w:trPr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AC3B008" w14:textId="2949A8D2" w:rsidR="07D74D96" w:rsidRDefault="07D74D96" w:rsidP="297D422E">
            <w:pPr>
              <w:pStyle w:val="TableText"/>
              <w:rPr>
                <w:rFonts w:asciiTheme="minorHAnsi" w:hAnsiTheme="minorHAnsi" w:cstheme="minorBidi"/>
                <w:sz w:val="20"/>
              </w:rPr>
            </w:pPr>
            <w:r w:rsidRPr="297D422E">
              <w:rPr>
                <w:rFonts w:asciiTheme="minorHAnsi" w:hAnsiTheme="minorHAnsi" w:cstheme="minorBidi"/>
                <w:sz w:val="20"/>
              </w:rPr>
              <w:t>05/01/2023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750B1D7" w14:textId="577FFD4F" w:rsidR="07D74D96" w:rsidRDefault="07D74D96" w:rsidP="297D422E">
            <w:pPr>
              <w:pStyle w:val="TableText"/>
              <w:rPr>
                <w:rFonts w:asciiTheme="minorHAnsi" w:hAnsiTheme="minorHAnsi" w:cstheme="minorBidi"/>
                <w:sz w:val="20"/>
              </w:rPr>
            </w:pPr>
            <w:r w:rsidRPr="297D422E">
              <w:rPr>
                <w:rFonts w:asciiTheme="minorHAnsi" w:hAnsiTheme="minorHAnsi" w:cstheme="minorBidi"/>
                <w:sz w:val="20"/>
              </w:rPr>
              <w:t>Lalit Kumar Sethi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DE8E187" w14:textId="6FAFF349" w:rsidR="07D74D96" w:rsidRPr="0088743D" w:rsidRDefault="07D74D96" w:rsidP="297D422E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88743D">
              <w:rPr>
                <w:rFonts w:asciiTheme="minorHAnsi" w:hAnsiTheme="minorHAnsi" w:cstheme="minorHAnsi"/>
                <w:color w:val="000000" w:themeColor="text1"/>
                <w:sz w:val="20"/>
              </w:rPr>
              <w:t>Approved the features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96502" w14:textId="4FBD5B01" w:rsidR="07D74D96" w:rsidRDefault="07D74D96" w:rsidP="297D422E">
            <w:pPr>
              <w:pStyle w:val="TableText"/>
              <w:rPr>
                <w:rFonts w:asciiTheme="minorHAnsi" w:hAnsiTheme="minorHAnsi" w:cstheme="minorBidi"/>
                <w:sz w:val="20"/>
              </w:rPr>
            </w:pPr>
            <w:r w:rsidRPr="297D422E">
              <w:rPr>
                <w:rFonts w:asciiTheme="minorHAnsi" w:hAnsiTheme="minorHAnsi" w:cstheme="minorBidi"/>
                <w:sz w:val="20"/>
              </w:rPr>
              <w:t>0.2</w:t>
            </w:r>
          </w:p>
        </w:tc>
      </w:tr>
      <w:tr w:rsidR="0088743D" w14:paraId="694BF75B" w14:textId="77777777" w:rsidTr="297D422E">
        <w:trPr>
          <w:trHeight w:val="300"/>
        </w:trPr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2D4805D" w14:textId="5F287890" w:rsidR="0088743D" w:rsidRPr="297D422E" w:rsidRDefault="0088743D" w:rsidP="297D422E">
            <w:pPr>
              <w:pStyle w:val="TableText"/>
              <w:rPr>
                <w:rFonts w:asciiTheme="minorHAnsi" w:hAnsiTheme="minorHAnsi" w:cstheme="minorBidi"/>
                <w:sz w:val="20"/>
              </w:rPr>
            </w:pPr>
            <w:r w:rsidRPr="297D422E">
              <w:rPr>
                <w:rFonts w:asciiTheme="minorHAnsi" w:hAnsiTheme="minorHAnsi" w:cstheme="minorBidi"/>
                <w:sz w:val="20"/>
              </w:rPr>
              <w:t>05/01/2023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D4D2762" w14:textId="7B9AA5CF" w:rsidR="0088743D" w:rsidRPr="297D422E" w:rsidRDefault="0088743D" w:rsidP="297D422E">
            <w:pPr>
              <w:pStyle w:val="TableText"/>
              <w:rPr>
                <w:rFonts w:asciiTheme="minorHAnsi" w:hAnsiTheme="minorHAnsi" w:cstheme="minorBidi"/>
                <w:sz w:val="20"/>
              </w:rPr>
            </w:pPr>
            <w:r w:rsidRPr="004A4936">
              <w:rPr>
                <w:rFonts w:asciiTheme="minorHAnsi" w:hAnsiTheme="minorHAnsi" w:cstheme="minorHAnsi"/>
                <w:bCs/>
                <w:sz w:val="20"/>
              </w:rPr>
              <w:t>Sathiyaseelan Ramasamy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3ECABE8" w14:textId="1472ADBC" w:rsidR="0088743D" w:rsidRPr="0088743D" w:rsidRDefault="0088743D" w:rsidP="297D422E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88743D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Final </w:t>
            </w:r>
            <w:r w:rsidR="007424C2">
              <w:rPr>
                <w:rFonts w:asciiTheme="minorHAnsi" w:hAnsiTheme="minorHAnsi" w:cstheme="minorHAnsi"/>
                <w:color w:val="000000" w:themeColor="text1"/>
                <w:sz w:val="20"/>
              </w:rPr>
              <w:t>v</w:t>
            </w:r>
            <w:r w:rsidRPr="0088743D">
              <w:rPr>
                <w:rFonts w:asciiTheme="minorHAnsi" w:hAnsiTheme="minorHAnsi" w:cstheme="minorHAnsi"/>
                <w:color w:val="000000" w:themeColor="text1"/>
                <w:sz w:val="20"/>
              </w:rPr>
              <w:t>ersion updated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B8A78" w14:textId="23FCB5D6" w:rsidR="0088743D" w:rsidRPr="297D422E" w:rsidRDefault="0088743D" w:rsidP="297D422E">
            <w:pPr>
              <w:pStyle w:val="TableText"/>
              <w:rPr>
                <w:rFonts w:asciiTheme="minorHAnsi" w:hAnsiTheme="minorHAnsi" w:cstheme="minorBidi"/>
                <w:sz w:val="20"/>
              </w:rPr>
            </w:pPr>
            <w:r>
              <w:rPr>
                <w:rFonts w:asciiTheme="minorHAnsi" w:hAnsiTheme="minorHAnsi" w:cstheme="minorBidi"/>
                <w:sz w:val="20"/>
              </w:rPr>
              <w:t>1.0</w:t>
            </w:r>
          </w:p>
        </w:tc>
      </w:tr>
    </w:tbl>
    <w:p w14:paraId="13E6A0AE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69F58BE1" w14:textId="77777777" w:rsidR="00C011F5" w:rsidRPr="00515191" w:rsidRDefault="00C011F5">
      <w:pPr>
        <w:rPr>
          <w:rFonts w:asciiTheme="minorHAnsi" w:hAnsiTheme="minorHAnsi" w:cstheme="minorHAnsi"/>
          <w:sz w:val="20"/>
        </w:rPr>
      </w:pPr>
    </w:p>
    <w:sectPr w:rsidR="00C011F5" w:rsidRPr="00515191" w:rsidSect="0010276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A4195" w14:textId="77777777" w:rsidR="0090278A" w:rsidRDefault="0090278A">
      <w:r>
        <w:separator/>
      </w:r>
    </w:p>
  </w:endnote>
  <w:endnote w:type="continuationSeparator" w:id="0">
    <w:p w14:paraId="4B37028D" w14:textId="77777777" w:rsidR="0090278A" w:rsidRDefault="0090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4A5E" w14:textId="77777777" w:rsidR="001375B3" w:rsidRDefault="00306890">
    <w:pPr>
      <w:pStyle w:val="CopyrightHead"/>
      <w:spacing w:before="60" w:after="60" w:line="240" w:lineRule="auto"/>
      <w:jc w:val="center"/>
    </w:pPr>
    <w:r>
      <w:rPr>
        <w:noProof/>
        <w:lang w:eastAsia="en-US"/>
      </w:rPr>
      <w:drawing>
        <wp:anchor distT="0" distB="0" distL="114935" distR="114935" simplePos="0" relativeHeight="251656704" behindDoc="1" locked="0" layoutInCell="1" allowOverlap="1" wp14:anchorId="3AEF46AC" wp14:editId="08770DBA">
          <wp:simplePos x="0" y="0"/>
          <wp:positionH relativeFrom="column">
            <wp:posOffset>-862965</wp:posOffset>
          </wp:positionH>
          <wp:positionV relativeFrom="paragraph">
            <wp:posOffset>47625</wp:posOffset>
          </wp:positionV>
          <wp:extent cx="7099300" cy="520700"/>
          <wp:effectExtent l="1905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0" cy="5207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40DBA29" w14:textId="77777777" w:rsidR="001375B3" w:rsidRDefault="001375B3">
    <w:pPr>
      <w:pStyle w:val="CopyrightText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21EC9" w14:textId="77777777" w:rsidR="001375B3" w:rsidRDefault="001375B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78C7" w14:textId="77777777" w:rsidR="001375B3" w:rsidRDefault="001375B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BC37" w14:textId="77777777" w:rsidR="001375B3" w:rsidRDefault="00351497">
    <w:pPr>
      <w:spacing w:before="60" w:after="60" w:line="240" w:lineRule="auto"/>
      <w:jc w:val="center"/>
    </w:pPr>
    <w:r>
      <w:pict w14:anchorId="1BB7D99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510.55pt;margin-top:-6.45pt;width:23.95pt;height:16.2pt;z-index:251657728;mso-wrap-distance-left:0;mso-wrap-distance-right:0;mso-position-horizontal-relative:page" stroked="f">
          <v:fill opacity="0" color2="black"/>
          <v:textbox style="mso-next-textbox:#_x0000_s1027" inset="0,0,0,0">
            <w:txbxContent>
              <w:p w14:paraId="778FDD43" w14:textId="77777777" w:rsidR="001375B3" w:rsidRDefault="009C7185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1375B3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90172A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306890">
      <w:rPr>
        <w:noProof/>
        <w:lang w:eastAsia="en-US"/>
      </w:rPr>
      <w:drawing>
        <wp:anchor distT="0" distB="0" distL="114935" distR="114935" simplePos="0" relativeHeight="251658752" behindDoc="1" locked="0" layoutInCell="1" allowOverlap="1" wp14:anchorId="7723AA81" wp14:editId="2E511498">
          <wp:simplePos x="0" y="0"/>
          <wp:positionH relativeFrom="column">
            <wp:posOffset>-854075</wp:posOffset>
          </wp:positionH>
          <wp:positionV relativeFrom="paragraph">
            <wp:posOffset>-36830</wp:posOffset>
          </wp:positionV>
          <wp:extent cx="7099300" cy="520700"/>
          <wp:effectExtent l="19050" t="0" r="635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0" cy="5207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A18B" w14:textId="77777777" w:rsidR="001375B3" w:rsidRDefault="001375B3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F0F1" w14:textId="77777777" w:rsidR="001375B3" w:rsidRDefault="001375B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1309" w14:textId="77777777" w:rsidR="001375B3" w:rsidRDefault="001375B3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F912C" w14:textId="77777777" w:rsidR="001375B3" w:rsidRDefault="001375B3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895EC" w14:textId="77777777" w:rsidR="001375B3" w:rsidRDefault="001375B3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9917" w14:textId="77777777" w:rsidR="001375B3" w:rsidRDefault="001375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DF4BB" w14:textId="77777777" w:rsidR="0090278A" w:rsidRDefault="0090278A">
      <w:r>
        <w:separator/>
      </w:r>
    </w:p>
  </w:footnote>
  <w:footnote w:type="continuationSeparator" w:id="0">
    <w:p w14:paraId="412E7A0D" w14:textId="77777777" w:rsidR="0090278A" w:rsidRDefault="00902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1A645" w14:textId="77777777" w:rsidR="001375B3" w:rsidRDefault="00306890">
    <w:pPr>
      <w:pStyle w:val="Header"/>
      <w:rPr>
        <w:b w:val="0"/>
      </w:rPr>
    </w:pPr>
    <w:r>
      <w:rPr>
        <w:noProof/>
        <w:lang w:eastAsia="en-US"/>
      </w:rPr>
      <w:drawing>
        <wp:anchor distT="0" distB="0" distL="114935" distR="114935" simplePos="0" relativeHeight="251655680" behindDoc="1" locked="0" layoutInCell="1" allowOverlap="1" wp14:anchorId="60CC1C50" wp14:editId="11671723">
          <wp:simplePos x="0" y="0"/>
          <wp:positionH relativeFrom="column">
            <wp:posOffset>-692150</wp:posOffset>
          </wp:positionH>
          <wp:positionV relativeFrom="paragraph">
            <wp:posOffset>-241300</wp:posOffset>
          </wp:positionV>
          <wp:extent cx="7099300" cy="518795"/>
          <wp:effectExtent l="1905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0" cy="51879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B61FA" w14:textId="77777777" w:rsidR="001375B3" w:rsidRDefault="001375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AC4A" w14:textId="77777777" w:rsidR="001375B3" w:rsidRDefault="001375B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E1C8" w14:textId="77777777" w:rsidR="001375B3" w:rsidRDefault="00306890">
    <w:pPr>
      <w:ind w:left="0"/>
    </w:pPr>
    <w:r>
      <w:rPr>
        <w:noProof/>
        <w:lang w:eastAsia="en-US"/>
      </w:rPr>
      <w:drawing>
        <wp:anchor distT="0" distB="0" distL="114935" distR="114935" simplePos="0" relativeHeight="251659776" behindDoc="1" locked="0" layoutInCell="1" allowOverlap="1" wp14:anchorId="5A5658DC" wp14:editId="3D9BC3EB">
          <wp:simplePos x="0" y="0"/>
          <wp:positionH relativeFrom="column">
            <wp:posOffset>-854075</wp:posOffset>
          </wp:positionH>
          <wp:positionV relativeFrom="paragraph">
            <wp:posOffset>-212725</wp:posOffset>
          </wp:positionV>
          <wp:extent cx="7099300" cy="518795"/>
          <wp:effectExtent l="1905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0" cy="51879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375B3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7F27" w14:textId="77777777" w:rsidR="001375B3" w:rsidRDefault="001375B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3F1B" w14:textId="77777777" w:rsidR="001375B3" w:rsidRDefault="001375B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A08D" w14:textId="77777777" w:rsidR="001375B3" w:rsidRDefault="001375B3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7E1F" w14:textId="77777777" w:rsidR="001375B3" w:rsidRDefault="001375B3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F6EA" w14:textId="77777777" w:rsidR="001375B3" w:rsidRDefault="001375B3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BA9F" w14:textId="77777777" w:rsidR="001375B3" w:rsidRDefault="001375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520"/>
        </w:tabs>
        <w:ind w:left="1800" w:hanging="36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24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underTable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SubListUnderHeading2"/>
      <w:lvlText w:val=""/>
      <w:lvlJc w:val="left"/>
      <w:pPr>
        <w:tabs>
          <w:tab w:val="num" w:pos="1382"/>
        </w:tabs>
        <w:ind w:left="1382" w:hanging="360"/>
      </w:pPr>
      <w:rPr>
        <w:rFonts w:ascii="Wingdings" w:hAnsi="Wingdings"/>
        <w:sz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ListUnderHeading3"/>
      <w:lvlText w:val="►"/>
      <w:lvlJc w:val="left"/>
      <w:pPr>
        <w:tabs>
          <w:tab w:val="num" w:pos="1800"/>
        </w:tabs>
        <w:ind w:left="1800" w:hanging="360"/>
      </w:pPr>
      <w:rPr>
        <w:rFonts w:ascii="OpenSymbol" w:hAnsi="Open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SubListUnderHeading1"/>
      <w:lvlText w:val=""/>
      <w:lvlJc w:val="left"/>
      <w:pPr>
        <w:tabs>
          <w:tab w:val="num" w:pos="870"/>
        </w:tabs>
        <w:ind w:left="870" w:hanging="360"/>
      </w:pPr>
      <w:rPr>
        <w:rFonts w:ascii="Wingdings" w:hAnsi="Wingdings"/>
        <w:sz w:val="16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UnderHeading2"/>
      <w:lvlText w:val="►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ListUnderHeading4"/>
      <w:lvlText w:val="►"/>
      <w:lvlJc w:val="left"/>
      <w:pPr>
        <w:tabs>
          <w:tab w:val="num" w:pos="2563"/>
        </w:tabs>
        <w:ind w:left="2563" w:hanging="360"/>
      </w:pPr>
      <w:rPr>
        <w:rFonts w:ascii="OpenSymbol" w:hAnsi="Open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SubListUnderHeading3"/>
      <w:lvlText w:val=""/>
      <w:lvlJc w:val="left"/>
      <w:pPr>
        <w:tabs>
          <w:tab w:val="num" w:pos="2146"/>
        </w:tabs>
        <w:ind w:left="2146" w:hanging="360"/>
      </w:pPr>
      <w:rPr>
        <w:rFonts w:ascii="Wingdings" w:hAnsi="Wingdings"/>
        <w:sz w:val="16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pStyle w:val="ListUnderHeading1"/>
      <w:lvlText w:val="►"/>
      <w:lvlJc w:val="left"/>
      <w:pPr>
        <w:tabs>
          <w:tab w:val="num" w:pos="547"/>
        </w:tabs>
        <w:ind w:left="547" w:hanging="360"/>
      </w:pPr>
      <w:rPr>
        <w:rFonts w:ascii="OpenSymbol" w:hAnsi="OpenSymbol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SubListUnderHeading4"/>
      <w:lvlText w:val=""/>
      <w:lvlJc w:val="left"/>
      <w:pPr>
        <w:tabs>
          <w:tab w:val="num" w:pos="3024"/>
        </w:tabs>
        <w:ind w:left="3024" w:hanging="360"/>
      </w:pPr>
      <w:rPr>
        <w:rFonts w:ascii="Wingdings" w:hAnsi="Wingdings"/>
        <w:sz w:val="16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2" w15:restartNumberingAfterBreak="0">
    <w:nsid w:val="03C5567E"/>
    <w:multiLevelType w:val="hybridMultilevel"/>
    <w:tmpl w:val="104C792A"/>
    <w:lvl w:ilvl="0" w:tplc="79FE7B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07BD100B"/>
    <w:multiLevelType w:val="hybridMultilevel"/>
    <w:tmpl w:val="0608AC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8FE2D6F"/>
    <w:multiLevelType w:val="hybridMultilevel"/>
    <w:tmpl w:val="0E04E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95700DA"/>
    <w:multiLevelType w:val="hybridMultilevel"/>
    <w:tmpl w:val="D7265728"/>
    <w:lvl w:ilvl="0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09967552"/>
    <w:multiLevelType w:val="multilevel"/>
    <w:tmpl w:val="F5846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DDD11D8"/>
    <w:multiLevelType w:val="hybridMultilevel"/>
    <w:tmpl w:val="F2540A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0A25749"/>
    <w:multiLevelType w:val="hybridMultilevel"/>
    <w:tmpl w:val="C9B4B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12749B9"/>
    <w:multiLevelType w:val="hybridMultilevel"/>
    <w:tmpl w:val="F6D26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28C3547"/>
    <w:multiLevelType w:val="hybridMultilevel"/>
    <w:tmpl w:val="79F8AEA2"/>
    <w:lvl w:ilvl="0" w:tplc="625CFF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32D5106"/>
    <w:multiLevelType w:val="hybridMultilevel"/>
    <w:tmpl w:val="3B3CF120"/>
    <w:lvl w:ilvl="0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14BC32BF"/>
    <w:multiLevelType w:val="hybridMultilevel"/>
    <w:tmpl w:val="004CC5DA"/>
    <w:lvl w:ilvl="0" w:tplc="A85C60C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8577BED"/>
    <w:multiLevelType w:val="hybridMultilevel"/>
    <w:tmpl w:val="72F6A4C8"/>
    <w:lvl w:ilvl="0" w:tplc="3446CF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97834E3"/>
    <w:multiLevelType w:val="hybridMultilevel"/>
    <w:tmpl w:val="60F2B1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F5A799E"/>
    <w:multiLevelType w:val="hybridMultilevel"/>
    <w:tmpl w:val="2CA0562A"/>
    <w:lvl w:ilvl="0" w:tplc="1C0423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223A4622"/>
    <w:multiLevelType w:val="hybridMultilevel"/>
    <w:tmpl w:val="9E7EF792"/>
    <w:lvl w:ilvl="0" w:tplc="20C8DAA6">
      <w:start w:val="1"/>
      <w:numFmt w:val="decimal"/>
      <w:lvlText w:val="%1)"/>
      <w:lvlJc w:val="left"/>
      <w:pPr>
        <w:ind w:left="720" w:hanging="360"/>
      </w:pPr>
      <w:rPr>
        <w:rFonts w:ascii="Verdana" w:hAnsi="Verdana" w:cs="Times New Roman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1F049C"/>
    <w:multiLevelType w:val="hybridMultilevel"/>
    <w:tmpl w:val="A1C8F7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44C2910"/>
    <w:multiLevelType w:val="multilevel"/>
    <w:tmpl w:val="6B749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5BB1F5C"/>
    <w:multiLevelType w:val="hybridMultilevel"/>
    <w:tmpl w:val="5F54B5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DBF3BE5"/>
    <w:multiLevelType w:val="hybridMultilevel"/>
    <w:tmpl w:val="1054B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0502451"/>
    <w:multiLevelType w:val="hybridMultilevel"/>
    <w:tmpl w:val="EB3054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973279D"/>
    <w:multiLevelType w:val="hybridMultilevel"/>
    <w:tmpl w:val="449ECB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5CB4B38"/>
    <w:multiLevelType w:val="hybridMultilevel"/>
    <w:tmpl w:val="D29A0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49E2311D"/>
    <w:multiLevelType w:val="hybridMultilevel"/>
    <w:tmpl w:val="E9BC61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DF27F43"/>
    <w:multiLevelType w:val="multilevel"/>
    <w:tmpl w:val="AF3C44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05C2BDD"/>
    <w:multiLevelType w:val="hybridMultilevel"/>
    <w:tmpl w:val="0226DC52"/>
    <w:lvl w:ilvl="0" w:tplc="06AA28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3E65E79"/>
    <w:multiLevelType w:val="hybridMultilevel"/>
    <w:tmpl w:val="20AA59D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4F15F6F"/>
    <w:multiLevelType w:val="hybridMultilevel"/>
    <w:tmpl w:val="9E7EF792"/>
    <w:lvl w:ilvl="0" w:tplc="20C8DAA6">
      <w:start w:val="1"/>
      <w:numFmt w:val="decimal"/>
      <w:lvlText w:val="%1)"/>
      <w:lvlJc w:val="left"/>
      <w:pPr>
        <w:ind w:left="720" w:hanging="360"/>
      </w:pPr>
      <w:rPr>
        <w:rFonts w:ascii="Verdana" w:hAnsi="Verdana" w:cs="Times New Roman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03319"/>
    <w:multiLevelType w:val="hybridMultilevel"/>
    <w:tmpl w:val="16EA6C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5B3763"/>
    <w:multiLevelType w:val="multilevel"/>
    <w:tmpl w:val="16EA6C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901E52"/>
    <w:multiLevelType w:val="hybridMultilevel"/>
    <w:tmpl w:val="EF9CBF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8729098">
    <w:abstractNumId w:val="0"/>
  </w:num>
  <w:num w:numId="2" w16cid:durableId="2041734060">
    <w:abstractNumId w:val="1"/>
  </w:num>
  <w:num w:numId="3" w16cid:durableId="1006250614">
    <w:abstractNumId w:val="2"/>
  </w:num>
  <w:num w:numId="4" w16cid:durableId="62024296">
    <w:abstractNumId w:val="3"/>
  </w:num>
  <w:num w:numId="5" w16cid:durableId="1400440506">
    <w:abstractNumId w:val="4"/>
  </w:num>
  <w:num w:numId="6" w16cid:durableId="53164357">
    <w:abstractNumId w:val="5"/>
  </w:num>
  <w:num w:numId="7" w16cid:durableId="1578050583">
    <w:abstractNumId w:val="6"/>
  </w:num>
  <w:num w:numId="8" w16cid:durableId="217668082">
    <w:abstractNumId w:val="7"/>
  </w:num>
  <w:num w:numId="9" w16cid:durableId="1753043725">
    <w:abstractNumId w:val="8"/>
  </w:num>
  <w:num w:numId="10" w16cid:durableId="1015880764">
    <w:abstractNumId w:val="9"/>
  </w:num>
  <w:num w:numId="11" w16cid:durableId="1241912426">
    <w:abstractNumId w:val="10"/>
  </w:num>
  <w:num w:numId="12" w16cid:durableId="336739814">
    <w:abstractNumId w:val="11"/>
  </w:num>
  <w:num w:numId="13" w16cid:durableId="1284339085">
    <w:abstractNumId w:val="39"/>
  </w:num>
  <w:num w:numId="14" w16cid:durableId="992099722">
    <w:abstractNumId w:val="40"/>
  </w:num>
  <w:num w:numId="15" w16cid:durableId="771509478">
    <w:abstractNumId w:val="13"/>
  </w:num>
  <w:num w:numId="16" w16cid:durableId="1444959933">
    <w:abstractNumId w:val="14"/>
  </w:num>
  <w:num w:numId="17" w16cid:durableId="659885942">
    <w:abstractNumId w:val="17"/>
  </w:num>
  <w:num w:numId="18" w16cid:durableId="105080927">
    <w:abstractNumId w:val="34"/>
  </w:num>
  <w:num w:numId="19" w16cid:durableId="1798453694">
    <w:abstractNumId w:val="32"/>
  </w:num>
  <w:num w:numId="20" w16cid:durableId="1001004361">
    <w:abstractNumId w:val="16"/>
  </w:num>
  <w:num w:numId="21" w16cid:durableId="967784857">
    <w:abstractNumId w:val="30"/>
  </w:num>
  <w:num w:numId="22" w16cid:durableId="1427649628">
    <w:abstractNumId w:val="28"/>
  </w:num>
  <w:num w:numId="23" w16cid:durableId="805506998">
    <w:abstractNumId w:val="19"/>
  </w:num>
  <w:num w:numId="24" w16cid:durableId="1291132987">
    <w:abstractNumId w:val="35"/>
  </w:num>
  <w:num w:numId="25" w16cid:durableId="147282296">
    <w:abstractNumId w:val="18"/>
  </w:num>
  <w:num w:numId="26" w16cid:durableId="1848783725">
    <w:abstractNumId w:val="21"/>
  </w:num>
  <w:num w:numId="27" w16cid:durableId="701059299">
    <w:abstractNumId w:val="37"/>
  </w:num>
  <w:num w:numId="28" w16cid:durableId="1252935170">
    <w:abstractNumId w:val="27"/>
  </w:num>
  <w:num w:numId="29" w16cid:durableId="1229421932">
    <w:abstractNumId w:val="29"/>
  </w:num>
  <w:num w:numId="30" w16cid:durableId="1860464888">
    <w:abstractNumId w:val="25"/>
  </w:num>
  <w:num w:numId="31" w16cid:durableId="1812747787">
    <w:abstractNumId w:val="12"/>
  </w:num>
  <w:num w:numId="32" w16cid:durableId="2143620581">
    <w:abstractNumId w:val="36"/>
  </w:num>
  <w:num w:numId="33" w16cid:durableId="271713960">
    <w:abstractNumId w:val="23"/>
  </w:num>
  <w:num w:numId="34" w16cid:durableId="348416452">
    <w:abstractNumId w:val="20"/>
  </w:num>
  <w:num w:numId="35" w16cid:durableId="1428498476">
    <w:abstractNumId w:val="22"/>
  </w:num>
  <w:num w:numId="36" w16cid:durableId="1681084967">
    <w:abstractNumId w:val="33"/>
  </w:num>
  <w:num w:numId="37" w16cid:durableId="1493914727">
    <w:abstractNumId w:val="38"/>
  </w:num>
  <w:num w:numId="38" w16cid:durableId="1796555310">
    <w:abstractNumId w:val="26"/>
  </w:num>
  <w:num w:numId="39" w16cid:durableId="787311245">
    <w:abstractNumId w:val="0"/>
  </w:num>
  <w:num w:numId="40" w16cid:durableId="1811634193">
    <w:abstractNumId w:val="15"/>
  </w:num>
  <w:num w:numId="41" w16cid:durableId="113597150">
    <w:abstractNumId w:val="24"/>
  </w:num>
  <w:num w:numId="42" w16cid:durableId="2035761095">
    <w:abstractNumId w:val="41"/>
  </w:num>
  <w:num w:numId="43" w16cid:durableId="155997371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B19"/>
    <w:rsid w:val="00001ACB"/>
    <w:rsid w:val="00001BB8"/>
    <w:rsid w:val="00003C92"/>
    <w:rsid w:val="00004A05"/>
    <w:rsid w:val="0000570E"/>
    <w:rsid w:val="00005BDC"/>
    <w:rsid w:val="000120AD"/>
    <w:rsid w:val="00012808"/>
    <w:rsid w:val="000147F1"/>
    <w:rsid w:val="00014BA0"/>
    <w:rsid w:val="0001664C"/>
    <w:rsid w:val="00020CE1"/>
    <w:rsid w:val="00025244"/>
    <w:rsid w:val="00025AD7"/>
    <w:rsid w:val="00034052"/>
    <w:rsid w:val="00036CAD"/>
    <w:rsid w:val="00047AC8"/>
    <w:rsid w:val="000523E4"/>
    <w:rsid w:val="00052E1F"/>
    <w:rsid w:val="00062C08"/>
    <w:rsid w:val="0006537E"/>
    <w:rsid w:val="00071CCA"/>
    <w:rsid w:val="00071E4F"/>
    <w:rsid w:val="000746D7"/>
    <w:rsid w:val="00085C7D"/>
    <w:rsid w:val="00086CAC"/>
    <w:rsid w:val="00091F76"/>
    <w:rsid w:val="00092F01"/>
    <w:rsid w:val="000944E9"/>
    <w:rsid w:val="000A012F"/>
    <w:rsid w:val="000B0131"/>
    <w:rsid w:val="000B376B"/>
    <w:rsid w:val="000C21B0"/>
    <w:rsid w:val="000C3BFB"/>
    <w:rsid w:val="000D0A0C"/>
    <w:rsid w:val="000E07EB"/>
    <w:rsid w:val="000E0A9C"/>
    <w:rsid w:val="000E11D5"/>
    <w:rsid w:val="000F5812"/>
    <w:rsid w:val="000F587C"/>
    <w:rsid w:val="00102767"/>
    <w:rsid w:val="00106F1B"/>
    <w:rsid w:val="0011664A"/>
    <w:rsid w:val="00130AD4"/>
    <w:rsid w:val="00131C7B"/>
    <w:rsid w:val="001347A6"/>
    <w:rsid w:val="001375B3"/>
    <w:rsid w:val="00145298"/>
    <w:rsid w:val="001516DC"/>
    <w:rsid w:val="00154C8D"/>
    <w:rsid w:val="00155A43"/>
    <w:rsid w:val="0015612C"/>
    <w:rsid w:val="00161B60"/>
    <w:rsid w:val="001647BA"/>
    <w:rsid w:val="00166A58"/>
    <w:rsid w:val="001708A7"/>
    <w:rsid w:val="0018206C"/>
    <w:rsid w:val="001830F1"/>
    <w:rsid w:val="00184E95"/>
    <w:rsid w:val="00194ECB"/>
    <w:rsid w:val="001A2E92"/>
    <w:rsid w:val="001A4B62"/>
    <w:rsid w:val="001B2CEE"/>
    <w:rsid w:val="001C33F1"/>
    <w:rsid w:val="001C5BDE"/>
    <w:rsid w:val="001D294F"/>
    <w:rsid w:val="001D37A6"/>
    <w:rsid w:val="001E182E"/>
    <w:rsid w:val="001E6323"/>
    <w:rsid w:val="001F0E35"/>
    <w:rsid w:val="002110F7"/>
    <w:rsid w:val="002162AA"/>
    <w:rsid w:val="00216D6D"/>
    <w:rsid w:val="00224C48"/>
    <w:rsid w:val="00225FFA"/>
    <w:rsid w:val="00226814"/>
    <w:rsid w:val="0023259B"/>
    <w:rsid w:val="00235508"/>
    <w:rsid w:val="00242784"/>
    <w:rsid w:val="00244A8B"/>
    <w:rsid w:val="00247523"/>
    <w:rsid w:val="002605CE"/>
    <w:rsid w:val="002610AD"/>
    <w:rsid w:val="00263075"/>
    <w:rsid w:val="00263D2A"/>
    <w:rsid w:val="0027051C"/>
    <w:rsid w:val="00270EF3"/>
    <w:rsid w:val="00272E77"/>
    <w:rsid w:val="00276BA6"/>
    <w:rsid w:val="00277CF0"/>
    <w:rsid w:val="002804C1"/>
    <w:rsid w:val="0028066B"/>
    <w:rsid w:val="00280D56"/>
    <w:rsid w:val="00290B1F"/>
    <w:rsid w:val="002923F9"/>
    <w:rsid w:val="0029429E"/>
    <w:rsid w:val="002A1BAC"/>
    <w:rsid w:val="002A56EF"/>
    <w:rsid w:val="002A67F9"/>
    <w:rsid w:val="002B12DB"/>
    <w:rsid w:val="002B15F4"/>
    <w:rsid w:val="002C3248"/>
    <w:rsid w:val="002C573E"/>
    <w:rsid w:val="002D6159"/>
    <w:rsid w:val="002E08C7"/>
    <w:rsid w:val="002F291E"/>
    <w:rsid w:val="002F5640"/>
    <w:rsid w:val="0030531D"/>
    <w:rsid w:val="00306890"/>
    <w:rsid w:val="003144AC"/>
    <w:rsid w:val="00322088"/>
    <w:rsid w:val="003336A6"/>
    <w:rsid w:val="003427BF"/>
    <w:rsid w:val="0034427A"/>
    <w:rsid w:val="00347BE3"/>
    <w:rsid w:val="00351497"/>
    <w:rsid w:val="0036120C"/>
    <w:rsid w:val="00363223"/>
    <w:rsid w:val="00366F1A"/>
    <w:rsid w:val="00372637"/>
    <w:rsid w:val="00376328"/>
    <w:rsid w:val="003771F2"/>
    <w:rsid w:val="00382FF2"/>
    <w:rsid w:val="00394556"/>
    <w:rsid w:val="0039577F"/>
    <w:rsid w:val="003A3DD8"/>
    <w:rsid w:val="003A5525"/>
    <w:rsid w:val="003A5ABC"/>
    <w:rsid w:val="003A6550"/>
    <w:rsid w:val="003B075D"/>
    <w:rsid w:val="003B5433"/>
    <w:rsid w:val="003C6B19"/>
    <w:rsid w:val="003D7D6E"/>
    <w:rsid w:val="003E4487"/>
    <w:rsid w:val="003E59D6"/>
    <w:rsid w:val="003F304C"/>
    <w:rsid w:val="003F5936"/>
    <w:rsid w:val="00401E98"/>
    <w:rsid w:val="00405588"/>
    <w:rsid w:val="00411D85"/>
    <w:rsid w:val="00413E55"/>
    <w:rsid w:val="00415D0A"/>
    <w:rsid w:val="00422EA9"/>
    <w:rsid w:val="00422EFF"/>
    <w:rsid w:val="00423F35"/>
    <w:rsid w:val="00424FB6"/>
    <w:rsid w:val="004302D4"/>
    <w:rsid w:val="00430BD3"/>
    <w:rsid w:val="004413B2"/>
    <w:rsid w:val="00441D36"/>
    <w:rsid w:val="00444E9F"/>
    <w:rsid w:val="00446016"/>
    <w:rsid w:val="00446558"/>
    <w:rsid w:val="00451CAF"/>
    <w:rsid w:val="004537A8"/>
    <w:rsid w:val="00454A27"/>
    <w:rsid w:val="00460881"/>
    <w:rsid w:val="00460960"/>
    <w:rsid w:val="00462DF8"/>
    <w:rsid w:val="0046378F"/>
    <w:rsid w:val="00464E8D"/>
    <w:rsid w:val="0048026C"/>
    <w:rsid w:val="004871F7"/>
    <w:rsid w:val="0048778C"/>
    <w:rsid w:val="0049413C"/>
    <w:rsid w:val="004962CA"/>
    <w:rsid w:val="004A0B5E"/>
    <w:rsid w:val="004A201D"/>
    <w:rsid w:val="004A27A0"/>
    <w:rsid w:val="004A4936"/>
    <w:rsid w:val="004B48C6"/>
    <w:rsid w:val="004B6871"/>
    <w:rsid w:val="004C4FFA"/>
    <w:rsid w:val="004C58C3"/>
    <w:rsid w:val="004C6872"/>
    <w:rsid w:val="004D0C5C"/>
    <w:rsid w:val="004D36A4"/>
    <w:rsid w:val="004D5073"/>
    <w:rsid w:val="004E22DD"/>
    <w:rsid w:val="004F2426"/>
    <w:rsid w:val="00513C92"/>
    <w:rsid w:val="00515191"/>
    <w:rsid w:val="005216AC"/>
    <w:rsid w:val="0052335F"/>
    <w:rsid w:val="00523A50"/>
    <w:rsid w:val="00527ABF"/>
    <w:rsid w:val="00532492"/>
    <w:rsid w:val="00536948"/>
    <w:rsid w:val="00542FD8"/>
    <w:rsid w:val="00544835"/>
    <w:rsid w:val="00552205"/>
    <w:rsid w:val="00562D33"/>
    <w:rsid w:val="00563C2E"/>
    <w:rsid w:val="00567AC3"/>
    <w:rsid w:val="00570FB9"/>
    <w:rsid w:val="00574FDD"/>
    <w:rsid w:val="0058134D"/>
    <w:rsid w:val="00587982"/>
    <w:rsid w:val="0059046A"/>
    <w:rsid w:val="00591B7D"/>
    <w:rsid w:val="005A60C1"/>
    <w:rsid w:val="005A628F"/>
    <w:rsid w:val="005B0D4E"/>
    <w:rsid w:val="005B385C"/>
    <w:rsid w:val="005B4834"/>
    <w:rsid w:val="005B4D2E"/>
    <w:rsid w:val="005B64D4"/>
    <w:rsid w:val="005D1313"/>
    <w:rsid w:val="005D4562"/>
    <w:rsid w:val="005E21D7"/>
    <w:rsid w:val="005E3515"/>
    <w:rsid w:val="005E4F8C"/>
    <w:rsid w:val="005E5AA7"/>
    <w:rsid w:val="005F2457"/>
    <w:rsid w:val="005F4B0F"/>
    <w:rsid w:val="005F66CA"/>
    <w:rsid w:val="0060493F"/>
    <w:rsid w:val="00620279"/>
    <w:rsid w:val="00623A3D"/>
    <w:rsid w:val="006363FB"/>
    <w:rsid w:val="006450FD"/>
    <w:rsid w:val="00646930"/>
    <w:rsid w:val="00650616"/>
    <w:rsid w:val="0065221D"/>
    <w:rsid w:val="00653622"/>
    <w:rsid w:val="006605FC"/>
    <w:rsid w:val="006726B5"/>
    <w:rsid w:val="006732B6"/>
    <w:rsid w:val="00673493"/>
    <w:rsid w:val="006768F4"/>
    <w:rsid w:val="006876AF"/>
    <w:rsid w:val="006A5440"/>
    <w:rsid w:val="006B00E1"/>
    <w:rsid w:val="006B2DA2"/>
    <w:rsid w:val="006B4181"/>
    <w:rsid w:val="006B5AD4"/>
    <w:rsid w:val="006C22A0"/>
    <w:rsid w:val="006C4B83"/>
    <w:rsid w:val="006C6A16"/>
    <w:rsid w:val="006D3ECF"/>
    <w:rsid w:val="006D4B8C"/>
    <w:rsid w:val="006D69A3"/>
    <w:rsid w:val="006E5401"/>
    <w:rsid w:val="006F0DFD"/>
    <w:rsid w:val="006F21A7"/>
    <w:rsid w:val="006F29FD"/>
    <w:rsid w:val="006F42F4"/>
    <w:rsid w:val="00700E6C"/>
    <w:rsid w:val="00717FFE"/>
    <w:rsid w:val="00725DB5"/>
    <w:rsid w:val="00733C39"/>
    <w:rsid w:val="00735B62"/>
    <w:rsid w:val="007371D6"/>
    <w:rsid w:val="007424C2"/>
    <w:rsid w:val="00746365"/>
    <w:rsid w:val="00751F68"/>
    <w:rsid w:val="00760432"/>
    <w:rsid w:val="00761A74"/>
    <w:rsid w:val="00765AED"/>
    <w:rsid w:val="00772DB4"/>
    <w:rsid w:val="00784C1F"/>
    <w:rsid w:val="007A052D"/>
    <w:rsid w:val="007A31E1"/>
    <w:rsid w:val="007A4226"/>
    <w:rsid w:val="007A56A5"/>
    <w:rsid w:val="007B3F9F"/>
    <w:rsid w:val="007B4CD5"/>
    <w:rsid w:val="007B5EDB"/>
    <w:rsid w:val="007B7337"/>
    <w:rsid w:val="007C3AA5"/>
    <w:rsid w:val="007C4660"/>
    <w:rsid w:val="007E06EA"/>
    <w:rsid w:val="007E0E98"/>
    <w:rsid w:val="007E462B"/>
    <w:rsid w:val="007E5701"/>
    <w:rsid w:val="007E6DE7"/>
    <w:rsid w:val="007F06F5"/>
    <w:rsid w:val="00804B03"/>
    <w:rsid w:val="00812AF1"/>
    <w:rsid w:val="00820609"/>
    <w:rsid w:val="00820D8C"/>
    <w:rsid w:val="00823D51"/>
    <w:rsid w:val="008343DA"/>
    <w:rsid w:val="00836D6A"/>
    <w:rsid w:val="00837FE2"/>
    <w:rsid w:val="00852D1C"/>
    <w:rsid w:val="00852DCE"/>
    <w:rsid w:val="0085409F"/>
    <w:rsid w:val="00862938"/>
    <w:rsid w:val="00863D33"/>
    <w:rsid w:val="00870287"/>
    <w:rsid w:val="00872B0C"/>
    <w:rsid w:val="0087480A"/>
    <w:rsid w:val="0088021D"/>
    <w:rsid w:val="008810DB"/>
    <w:rsid w:val="00887043"/>
    <w:rsid w:val="0088743D"/>
    <w:rsid w:val="00887C38"/>
    <w:rsid w:val="00892E7B"/>
    <w:rsid w:val="008A0811"/>
    <w:rsid w:val="008A3809"/>
    <w:rsid w:val="008B27B1"/>
    <w:rsid w:val="008C3704"/>
    <w:rsid w:val="008C3C63"/>
    <w:rsid w:val="008D07D9"/>
    <w:rsid w:val="008D1BB6"/>
    <w:rsid w:val="008D53D2"/>
    <w:rsid w:val="008D785F"/>
    <w:rsid w:val="008E3EEA"/>
    <w:rsid w:val="009014C7"/>
    <w:rsid w:val="0090172A"/>
    <w:rsid w:val="0090278A"/>
    <w:rsid w:val="00904771"/>
    <w:rsid w:val="009053CD"/>
    <w:rsid w:val="009152A1"/>
    <w:rsid w:val="00915928"/>
    <w:rsid w:val="00925C06"/>
    <w:rsid w:val="00927C49"/>
    <w:rsid w:val="00936DE2"/>
    <w:rsid w:val="009426D4"/>
    <w:rsid w:val="009447A1"/>
    <w:rsid w:val="009472AC"/>
    <w:rsid w:val="00947A36"/>
    <w:rsid w:val="00957F81"/>
    <w:rsid w:val="00963AB6"/>
    <w:rsid w:val="00965F8B"/>
    <w:rsid w:val="009703FB"/>
    <w:rsid w:val="0097117C"/>
    <w:rsid w:val="009730BE"/>
    <w:rsid w:val="00973C04"/>
    <w:rsid w:val="009771AA"/>
    <w:rsid w:val="00982B64"/>
    <w:rsid w:val="009855B9"/>
    <w:rsid w:val="00992E0B"/>
    <w:rsid w:val="00992F56"/>
    <w:rsid w:val="009A1514"/>
    <w:rsid w:val="009B2ED1"/>
    <w:rsid w:val="009B3D34"/>
    <w:rsid w:val="009C18B7"/>
    <w:rsid w:val="009C4BD8"/>
    <w:rsid w:val="009C4F33"/>
    <w:rsid w:val="009C7185"/>
    <w:rsid w:val="009D3282"/>
    <w:rsid w:val="009E6620"/>
    <w:rsid w:val="009F0DA0"/>
    <w:rsid w:val="009F2DC3"/>
    <w:rsid w:val="009F2E19"/>
    <w:rsid w:val="009F6808"/>
    <w:rsid w:val="00A009EA"/>
    <w:rsid w:val="00A0401A"/>
    <w:rsid w:val="00A04F66"/>
    <w:rsid w:val="00A11647"/>
    <w:rsid w:val="00A178E8"/>
    <w:rsid w:val="00A21A37"/>
    <w:rsid w:val="00A247BF"/>
    <w:rsid w:val="00A259BA"/>
    <w:rsid w:val="00A26B38"/>
    <w:rsid w:val="00A317F3"/>
    <w:rsid w:val="00A41766"/>
    <w:rsid w:val="00A43EB8"/>
    <w:rsid w:val="00A53BDC"/>
    <w:rsid w:val="00A60AFF"/>
    <w:rsid w:val="00A679CB"/>
    <w:rsid w:val="00A712FE"/>
    <w:rsid w:val="00A74F6A"/>
    <w:rsid w:val="00A76149"/>
    <w:rsid w:val="00A76B8F"/>
    <w:rsid w:val="00A77401"/>
    <w:rsid w:val="00A83F36"/>
    <w:rsid w:val="00A90962"/>
    <w:rsid w:val="00A91DDA"/>
    <w:rsid w:val="00AA1434"/>
    <w:rsid w:val="00AB01ED"/>
    <w:rsid w:val="00AB0540"/>
    <w:rsid w:val="00AB3CE5"/>
    <w:rsid w:val="00AB522F"/>
    <w:rsid w:val="00AC2945"/>
    <w:rsid w:val="00AD3C73"/>
    <w:rsid w:val="00AD3DB2"/>
    <w:rsid w:val="00AD6AB3"/>
    <w:rsid w:val="00AE42D8"/>
    <w:rsid w:val="00AE6C3E"/>
    <w:rsid w:val="00B0495D"/>
    <w:rsid w:val="00B107F1"/>
    <w:rsid w:val="00B10CA6"/>
    <w:rsid w:val="00B11116"/>
    <w:rsid w:val="00B235ED"/>
    <w:rsid w:val="00B33DE4"/>
    <w:rsid w:val="00B350F1"/>
    <w:rsid w:val="00B40EF0"/>
    <w:rsid w:val="00B47864"/>
    <w:rsid w:val="00B526DA"/>
    <w:rsid w:val="00B54C0B"/>
    <w:rsid w:val="00B550FE"/>
    <w:rsid w:val="00B57B6E"/>
    <w:rsid w:val="00B61E4F"/>
    <w:rsid w:val="00B705BD"/>
    <w:rsid w:val="00B749C7"/>
    <w:rsid w:val="00B7799F"/>
    <w:rsid w:val="00B81213"/>
    <w:rsid w:val="00B818DA"/>
    <w:rsid w:val="00B84921"/>
    <w:rsid w:val="00B90116"/>
    <w:rsid w:val="00B91DBA"/>
    <w:rsid w:val="00B93E47"/>
    <w:rsid w:val="00B96350"/>
    <w:rsid w:val="00BA4F3D"/>
    <w:rsid w:val="00BB6A7D"/>
    <w:rsid w:val="00BD0E3F"/>
    <w:rsid w:val="00BD5FA3"/>
    <w:rsid w:val="00BD72C1"/>
    <w:rsid w:val="00BE0584"/>
    <w:rsid w:val="00BE1B6F"/>
    <w:rsid w:val="00BE2421"/>
    <w:rsid w:val="00BE3975"/>
    <w:rsid w:val="00BF0041"/>
    <w:rsid w:val="00BF6692"/>
    <w:rsid w:val="00BF684A"/>
    <w:rsid w:val="00C011F5"/>
    <w:rsid w:val="00C030E0"/>
    <w:rsid w:val="00C03244"/>
    <w:rsid w:val="00C11809"/>
    <w:rsid w:val="00C16597"/>
    <w:rsid w:val="00C25F73"/>
    <w:rsid w:val="00C326F2"/>
    <w:rsid w:val="00C36897"/>
    <w:rsid w:val="00C433A6"/>
    <w:rsid w:val="00C434E1"/>
    <w:rsid w:val="00C44853"/>
    <w:rsid w:val="00C51D5F"/>
    <w:rsid w:val="00C57482"/>
    <w:rsid w:val="00C621F2"/>
    <w:rsid w:val="00C66DA4"/>
    <w:rsid w:val="00C67F61"/>
    <w:rsid w:val="00C8343D"/>
    <w:rsid w:val="00C83750"/>
    <w:rsid w:val="00C86AFF"/>
    <w:rsid w:val="00C90DFA"/>
    <w:rsid w:val="00C95AB9"/>
    <w:rsid w:val="00CA2FB2"/>
    <w:rsid w:val="00CB30FF"/>
    <w:rsid w:val="00CC22AA"/>
    <w:rsid w:val="00CC52E4"/>
    <w:rsid w:val="00CD258E"/>
    <w:rsid w:val="00CD531A"/>
    <w:rsid w:val="00CD595F"/>
    <w:rsid w:val="00CD7A7C"/>
    <w:rsid w:val="00CE1552"/>
    <w:rsid w:val="00CE28B9"/>
    <w:rsid w:val="00D071AD"/>
    <w:rsid w:val="00D15536"/>
    <w:rsid w:val="00D302D3"/>
    <w:rsid w:val="00D33203"/>
    <w:rsid w:val="00D33736"/>
    <w:rsid w:val="00D409CB"/>
    <w:rsid w:val="00D47B36"/>
    <w:rsid w:val="00D502BE"/>
    <w:rsid w:val="00D56DC7"/>
    <w:rsid w:val="00D60D4B"/>
    <w:rsid w:val="00D62EC7"/>
    <w:rsid w:val="00D73991"/>
    <w:rsid w:val="00D73D2C"/>
    <w:rsid w:val="00D80AA1"/>
    <w:rsid w:val="00D87EE9"/>
    <w:rsid w:val="00D95829"/>
    <w:rsid w:val="00D95CAE"/>
    <w:rsid w:val="00DA1A9D"/>
    <w:rsid w:val="00DA388F"/>
    <w:rsid w:val="00DB3741"/>
    <w:rsid w:val="00DB6129"/>
    <w:rsid w:val="00DC3ECA"/>
    <w:rsid w:val="00DC4C4C"/>
    <w:rsid w:val="00DC6272"/>
    <w:rsid w:val="00DD4AB2"/>
    <w:rsid w:val="00DD614C"/>
    <w:rsid w:val="00E12161"/>
    <w:rsid w:val="00E16E0D"/>
    <w:rsid w:val="00E17BF7"/>
    <w:rsid w:val="00E17D36"/>
    <w:rsid w:val="00E236A0"/>
    <w:rsid w:val="00E251E5"/>
    <w:rsid w:val="00E30A3F"/>
    <w:rsid w:val="00E312AC"/>
    <w:rsid w:val="00E3344A"/>
    <w:rsid w:val="00E34735"/>
    <w:rsid w:val="00E35990"/>
    <w:rsid w:val="00E35996"/>
    <w:rsid w:val="00E37F52"/>
    <w:rsid w:val="00E4243D"/>
    <w:rsid w:val="00E5483C"/>
    <w:rsid w:val="00E579A9"/>
    <w:rsid w:val="00E61A3A"/>
    <w:rsid w:val="00E62BB8"/>
    <w:rsid w:val="00E63A7A"/>
    <w:rsid w:val="00E63FF4"/>
    <w:rsid w:val="00E656C7"/>
    <w:rsid w:val="00E65B7C"/>
    <w:rsid w:val="00E66941"/>
    <w:rsid w:val="00E67BE1"/>
    <w:rsid w:val="00E7691F"/>
    <w:rsid w:val="00E82A5F"/>
    <w:rsid w:val="00E84A28"/>
    <w:rsid w:val="00E91711"/>
    <w:rsid w:val="00EA7D73"/>
    <w:rsid w:val="00EB2E93"/>
    <w:rsid w:val="00EB3FC8"/>
    <w:rsid w:val="00EB4734"/>
    <w:rsid w:val="00EB4826"/>
    <w:rsid w:val="00EB50C2"/>
    <w:rsid w:val="00EC0AE8"/>
    <w:rsid w:val="00EC23C4"/>
    <w:rsid w:val="00EC4B14"/>
    <w:rsid w:val="00EC645A"/>
    <w:rsid w:val="00ED44B6"/>
    <w:rsid w:val="00EE1722"/>
    <w:rsid w:val="00EE2CDB"/>
    <w:rsid w:val="00EF1894"/>
    <w:rsid w:val="00EF50ED"/>
    <w:rsid w:val="00F0621F"/>
    <w:rsid w:val="00F07249"/>
    <w:rsid w:val="00F12340"/>
    <w:rsid w:val="00F2310C"/>
    <w:rsid w:val="00F32D08"/>
    <w:rsid w:val="00F45434"/>
    <w:rsid w:val="00F4615F"/>
    <w:rsid w:val="00F672FE"/>
    <w:rsid w:val="00F77005"/>
    <w:rsid w:val="00F80288"/>
    <w:rsid w:val="00F81091"/>
    <w:rsid w:val="00F82F69"/>
    <w:rsid w:val="00F858F4"/>
    <w:rsid w:val="00F863E9"/>
    <w:rsid w:val="00F87FE1"/>
    <w:rsid w:val="00F93FCF"/>
    <w:rsid w:val="00FA4418"/>
    <w:rsid w:val="00FA5CDA"/>
    <w:rsid w:val="00FB2A82"/>
    <w:rsid w:val="00FD048C"/>
    <w:rsid w:val="00FD539D"/>
    <w:rsid w:val="00FE28E1"/>
    <w:rsid w:val="00FE357A"/>
    <w:rsid w:val="00FE562A"/>
    <w:rsid w:val="00FF214D"/>
    <w:rsid w:val="00FF3C6E"/>
    <w:rsid w:val="00FF5D42"/>
    <w:rsid w:val="00FF663F"/>
    <w:rsid w:val="00FF79C8"/>
    <w:rsid w:val="07351F7B"/>
    <w:rsid w:val="07D74D96"/>
    <w:rsid w:val="07E7EC74"/>
    <w:rsid w:val="0AB96270"/>
    <w:rsid w:val="0CBFD7E6"/>
    <w:rsid w:val="0EA27DDB"/>
    <w:rsid w:val="1175A65D"/>
    <w:rsid w:val="118BFCB5"/>
    <w:rsid w:val="16D761CD"/>
    <w:rsid w:val="1A52CA8E"/>
    <w:rsid w:val="227F8D1A"/>
    <w:rsid w:val="297D422E"/>
    <w:rsid w:val="41E7CCDE"/>
    <w:rsid w:val="4A6AD2B8"/>
    <w:rsid w:val="674E3EB3"/>
    <w:rsid w:val="6858F2C2"/>
    <w:rsid w:val="6C9D7ED4"/>
    <w:rsid w:val="70595320"/>
    <w:rsid w:val="7687693E"/>
    <w:rsid w:val="76B1D7D3"/>
    <w:rsid w:val="79E4E7CB"/>
    <w:rsid w:val="7A3B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E8CAE59"/>
  <w15:docId w15:val="{061B7DB2-F9AB-4DEE-9E67-368A86E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2945"/>
    <w:pPr>
      <w:suppressAutoHyphens/>
      <w:spacing w:after="240" w:line="360" w:lineRule="auto"/>
      <w:ind w:left="360"/>
    </w:pPr>
    <w:rPr>
      <w:rFonts w:ascii="Verdana" w:hAnsi="Verdana"/>
      <w:sz w:val="17"/>
      <w:lang w:eastAsia="ar-SA"/>
    </w:rPr>
  </w:style>
  <w:style w:type="paragraph" w:styleId="Heading1">
    <w:name w:val="heading 1"/>
    <w:basedOn w:val="Normal"/>
    <w:next w:val="Normal"/>
    <w:qFormat/>
    <w:rsid w:val="00102767"/>
    <w:pPr>
      <w:keepNext/>
      <w:numPr>
        <w:numId w:val="1"/>
      </w:numPr>
      <w:pBdr>
        <w:bottom w:val="single" w:sz="4" w:space="0" w:color="000000"/>
      </w:pBdr>
      <w:tabs>
        <w:tab w:val="left" w:pos="1620"/>
      </w:tabs>
      <w:spacing w:before="480" w:after="360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102767"/>
    <w:pPr>
      <w:keepNext/>
      <w:numPr>
        <w:ilvl w:val="1"/>
        <w:numId w:val="1"/>
      </w:numPr>
      <w:pBdr>
        <w:bottom w:val="single" w:sz="4" w:space="1" w:color="000000"/>
      </w:pBdr>
      <w:tabs>
        <w:tab w:val="left" w:pos="4320"/>
      </w:tabs>
      <w:spacing w:before="360" w:after="360"/>
      <w:ind w:left="1080" w:hanging="540"/>
      <w:outlineLvl w:val="1"/>
    </w:pPr>
    <w:rPr>
      <w:rFonts w:cs="Arial"/>
      <w:b/>
      <w:bCs/>
      <w:sz w:val="20"/>
    </w:rPr>
  </w:style>
  <w:style w:type="paragraph" w:styleId="Heading3">
    <w:name w:val="heading 3"/>
    <w:basedOn w:val="Normal"/>
    <w:next w:val="Normal"/>
    <w:qFormat/>
    <w:rsid w:val="00102767"/>
    <w:pPr>
      <w:keepNext/>
      <w:numPr>
        <w:ilvl w:val="2"/>
        <w:numId w:val="1"/>
      </w:numPr>
      <w:pBdr>
        <w:bottom w:val="single" w:sz="4" w:space="1" w:color="000000"/>
      </w:pBdr>
      <w:tabs>
        <w:tab w:val="left" w:pos="2880"/>
      </w:tabs>
      <w:spacing w:before="360" w:after="360"/>
      <w:ind w:left="360" w:hanging="720"/>
      <w:outlineLvl w:val="2"/>
    </w:pPr>
    <w:rPr>
      <w:rFonts w:cs="Arial"/>
      <w:b/>
      <w:sz w:val="18"/>
    </w:rPr>
  </w:style>
  <w:style w:type="paragraph" w:styleId="Heading4">
    <w:name w:val="heading 4"/>
    <w:basedOn w:val="Normal"/>
    <w:next w:val="Normal"/>
    <w:qFormat/>
    <w:rsid w:val="00102767"/>
    <w:pPr>
      <w:keepNext/>
      <w:numPr>
        <w:ilvl w:val="3"/>
        <w:numId w:val="1"/>
      </w:numPr>
      <w:pBdr>
        <w:bottom w:val="single" w:sz="4" w:space="1" w:color="000000"/>
      </w:pBdr>
      <w:tabs>
        <w:tab w:val="left" w:pos="9180"/>
        <w:tab w:val="left" w:pos="10800"/>
      </w:tabs>
      <w:spacing w:before="360" w:after="360"/>
      <w:ind w:left="2700" w:hanging="900"/>
      <w:outlineLvl w:val="3"/>
    </w:pPr>
    <w:rPr>
      <w:b/>
      <w:bCs/>
      <w:sz w:val="18"/>
    </w:rPr>
  </w:style>
  <w:style w:type="paragraph" w:styleId="Heading5">
    <w:name w:val="heading 5"/>
    <w:basedOn w:val="Heading1Text"/>
    <w:next w:val="Heading1Text"/>
    <w:qFormat/>
    <w:rsid w:val="00102767"/>
    <w:pPr>
      <w:keepNext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qFormat/>
    <w:rsid w:val="00102767"/>
    <w:pPr>
      <w:keepNext/>
      <w:ind w:left="0"/>
      <w:outlineLvl w:val="5"/>
    </w:pPr>
    <w:rPr>
      <w:b/>
      <w:bCs/>
      <w:szCs w:val="24"/>
    </w:rPr>
  </w:style>
  <w:style w:type="paragraph" w:styleId="Heading7">
    <w:name w:val="heading 7"/>
    <w:basedOn w:val="Normal"/>
    <w:next w:val="Normal"/>
    <w:qFormat/>
    <w:rsid w:val="00102767"/>
    <w:pPr>
      <w:keepNext/>
      <w:ind w:left="0"/>
      <w:outlineLvl w:val="6"/>
    </w:pPr>
    <w:rPr>
      <w:b/>
      <w:bCs/>
      <w:color w:val="000000"/>
    </w:rPr>
  </w:style>
  <w:style w:type="paragraph" w:styleId="Heading8">
    <w:name w:val="heading 8"/>
    <w:basedOn w:val="Normal"/>
    <w:next w:val="Normal"/>
    <w:qFormat/>
    <w:rsid w:val="00102767"/>
    <w:pPr>
      <w:keepNext/>
      <w:ind w:left="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102767"/>
    <w:pPr>
      <w:keepNext/>
      <w:ind w:left="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102767"/>
    <w:rPr>
      <w:rFonts w:ascii="Wingdings" w:hAnsi="Wingdings"/>
      <w:sz w:val="16"/>
    </w:rPr>
  </w:style>
  <w:style w:type="character" w:customStyle="1" w:styleId="WW8Num3z0">
    <w:name w:val="WW8Num3z0"/>
    <w:rsid w:val="00102767"/>
    <w:rPr>
      <w:rFonts w:ascii="Wingdings" w:hAnsi="Wingdings"/>
      <w:sz w:val="16"/>
    </w:rPr>
  </w:style>
  <w:style w:type="character" w:customStyle="1" w:styleId="WW8Num4z0">
    <w:name w:val="WW8Num4z0"/>
    <w:rsid w:val="00102767"/>
    <w:rPr>
      <w:rFonts w:ascii="OpenSymbol" w:hAnsi="OpenSymbol"/>
    </w:rPr>
  </w:style>
  <w:style w:type="character" w:customStyle="1" w:styleId="WW8Num5z0">
    <w:name w:val="WW8Num5z0"/>
    <w:rsid w:val="00102767"/>
    <w:rPr>
      <w:rFonts w:ascii="Wingdings" w:hAnsi="Wingdings"/>
      <w:sz w:val="16"/>
    </w:rPr>
  </w:style>
  <w:style w:type="character" w:customStyle="1" w:styleId="WW8Num6z0">
    <w:name w:val="WW8Num6z0"/>
    <w:rsid w:val="00102767"/>
    <w:rPr>
      <w:rFonts w:ascii="OpenSymbol" w:hAnsi="OpenSymbol"/>
    </w:rPr>
  </w:style>
  <w:style w:type="character" w:customStyle="1" w:styleId="WW8Num7z0">
    <w:name w:val="WW8Num7z0"/>
    <w:rsid w:val="00102767"/>
    <w:rPr>
      <w:rFonts w:ascii="OpenSymbol" w:hAnsi="OpenSymbol"/>
    </w:rPr>
  </w:style>
  <w:style w:type="character" w:customStyle="1" w:styleId="WW8Num9z0">
    <w:name w:val="WW8Num9z0"/>
    <w:rsid w:val="00102767"/>
    <w:rPr>
      <w:rFonts w:ascii="Wingdings" w:hAnsi="Wingdings"/>
      <w:sz w:val="16"/>
    </w:rPr>
  </w:style>
  <w:style w:type="character" w:customStyle="1" w:styleId="WW8Num10z0">
    <w:name w:val="WW8Num10z0"/>
    <w:rsid w:val="00102767"/>
    <w:rPr>
      <w:rFonts w:ascii="OpenSymbol" w:hAnsi="OpenSymbol"/>
    </w:rPr>
  </w:style>
  <w:style w:type="character" w:customStyle="1" w:styleId="WW8Num11z0">
    <w:name w:val="WW8Num11z0"/>
    <w:rsid w:val="00102767"/>
    <w:rPr>
      <w:rFonts w:ascii="Wingdings" w:hAnsi="Wingdings"/>
      <w:sz w:val="16"/>
    </w:rPr>
  </w:style>
  <w:style w:type="character" w:customStyle="1" w:styleId="WW8Num12z0">
    <w:name w:val="WW8Num12z0"/>
    <w:rsid w:val="00102767"/>
    <w:rPr>
      <w:rFonts w:ascii="Symbol" w:hAnsi="Symbol"/>
    </w:rPr>
  </w:style>
  <w:style w:type="character" w:customStyle="1" w:styleId="Absatz-Standardschriftart">
    <w:name w:val="Absatz-Standardschriftart"/>
    <w:rsid w:val="00102767"/>
  </w:style>
  <w:style w:type="character" w:customStyle="1" w:styleId="WW-Absatz-Standardschriftart">
    <w:name w:val="WW-Absatz-Standardschriftart"/>
    <w:rsid w:val="00102767"/>
  </w:style>
  <w:style w:type="character" w:customStyle="1" w:styleId="WW8Num14z0">
    <w:name w:val="WW8Num14z0"/>
    <w:rsid w:val="00102767"/>
    <w:rPr>
      <w:rFonts w:ascii="Symbol" w:hAnsi="Symbol"/>
    </w:rPr>
  </w:style>
  <w:style w:type="character" w:customStyle="1" w:styleId="WW8Num14z1">
    <w:name w:val="WW8Num14z1"/>
    <w:rsid w:val="00102767"/>
    <w:rPr>
      <w:rFonts w:ascii="Courier New" w:hAnsi="Courier New" w:cs="Courier New"/>
    </w:rPr>
  </w:style>
  <w:style w:type="character" w:customStyle="1" w:styleId="WW8Num14z2">
    <w:name w:val="WW8Num14z2"/>
    <w:rsid w:val="00102767"/>
    <w:rPr>
      <w:rFonts w:ascii="Wingdings" w:hAnsi="Wingdings"/>
    </w:rPr>
  </w:style>
  <w:style w:type="character" w:customStyle="1" w:styleId="WW8Num15z0">
    <w:name w:val="WW8Num15z0"/>
    <w:rsid w:val="00102767"/>
    <w:rPr>
      <w:color w:val="auto"/>
    </w:rPr>
  </w:style>
  <w:style w:type="character" w:customStyle="1" w:styleId="WW8Num16z0">
    <w:name w:val="WW8Num16z0"/>
    <w:rsid w:val="00102767"/>
    <w:rPr>
      <w:rFonts w:ascii="Wingdings" w:hAnsi="Wingdings"/>
      <w:sz w:val="16"/>
    </w:rPr>
  </w:style>
  <w:style w:type="character" w:customStyle="1" w:styleId="WW8Num16z1">
    <w:name w:val="WW8Num16z1"/>
    <w:rsid w:val="00102767"/>
    <w:rPr>
      <w:rFonts w:ascii="Courier New" w:hAnsi="Courier New"/>
    </w:rPr>
  </w:style>
  <w:style w:type="character" w:customStyle="1" w:styleId="WW8Num16z2">
    <w:name w:val="WW8Num16z2"/>
    <w:rsid w:val="00102767"/>
    <w:rPr>
      <w:rFonts w:ascii="Wingdings" w:hAnsi="Wingdings"/>
    </w:rPr>
  </w:style>
  <w:style w:type="character" w:customStyle="1" w:styleId="WW8Num16z3">
    <w:name w:val="WW8Num16z3"/>
    <w:rsid w:val="00102767"/>
    <w:rPr>
      <w:rFonts w:ascii="Symbol" w:hAnsi="Symbol"/>
    </w:rPr>
  </w:style>
  <w:style w:type="character" w:customStyle="1" w:styleId="WW8Num18z0">
    <w:name w:val="WW8Num18z0"/>
    <w:rsid w:val="00102767"/>
    <w:rPr>
      <w:rFonts w:ascii="Wingdings" w:hAnsi="Wingdings"/>
      <w:sz w:val="16"/>
    </w:rPr>
  </w:style>
  <w:style w:type="character" w:customStyle="1" w:styleId="WW8Num18z1">
    <w:name w:val="WW8Num18z1"/>
    <w:rsid w:val="00102767"/>
    <w:rPr>
      <w:rFonts w:ascii="Courier New" w:hAnsi="Courier New"/>
    </w:rPr>
  </w:style>
  <w:style w:type="character" w:customStyle="1" w:styleId="WW8Num18z2">
    <w:name w:val="WW8Num18z2"/>
    <w:rsid w:val="00102767"/>
    <w:rPr>
      <w:rFonts w:ascii="Wingdings" w:hAnsi="Wingdings"/>
    </w:rPr>
  </w:style>
  <w:style w:type="character" w:customStyle="1" w:styleId="WW8Num18z3">
    <w:name w:val="WW8Num18z3"/>
    <w:rsid w:val="00102767"/>
    <w:rPr>
      <w:rFonts w:ascii="Symbol" w:hAnsi="Symbol"/>
    </w:rPr>
  </w:style>
  <w:style w:type="character" w:customStyle="1" w:styleId="WW8Num20z1">
    <w:name w:val="WW8Num20z1"/>
    <w:rsid w:val="00102767"/>
    <w:rPr>
      <w:rFonts w:ascii="Courier New" w:hAnsi="Courier New"/>
    </w:rPr>
  </w:style>
  <w:style w:type="character" w:customStyle="1" w:styleId="WW8Num20z2">
    <w:name w:val="WW8Num20z2"/>
    <w:rsid w:val="00102767"/>
    <w:rPr>
      <w:rFonts w:ascii="Wingdings" w:hAnsi="Wingdings"/>
    </w:rPr>
  </w:style>
  <w:style w:type="character" w:customStyle="1" w:styleId="WW8Num20z3">
    <w:name w:val="WW8Num20z3"/>
    <w:rsid w:val="00102767"/>
    <w:rPr>
      <w:rFonts w:ascii="Symbol" w:hAnsi="Symbol"/>
    </w:rPr>
  </w:style>
  <w:style w:type="character" w:customStyle="1" w:styleId="WW8Num21z0">
    <w:name w:val="WW8Num21z0"/>
    <w:rsid w:val="00102767"/>
    <w:rPr>
      <w:rFonts w:ascii="Times New Roman" w:hAnsi="Times New Roman" w:cs="Times New Roman"/>
      <w:color w:val="auto"/>
    </w:rPr>
  </w:style>
  <w:style w:type="character" w:customStyle="1" w:styleId="WW8Num22z0">
    <w:name w:val="WW8Num22z0"/>
    <w:rsid w:val="00102767"/>
    <w:rPr>
      <w:rFonts w:ascii="Wingdings" w:hAnsi="Wingdings"/>
      <w:sz w:val="16"/>
    </w:rPr>
  </w:style>
  <w:style w:type="character" w:customStyle="1" w:styleId="WW8Num22z1">
    <w:name w:val="WW8Num22z1"/>
    <w:rsid w:val="00102767"/>
    <w:rPr>
      <w:rFonts w:ascii="Courier New" w:hAnsi="Courier New"/>
    </w:rPr>
  </w:style>
  <w:style w:type="character" w:customStyle="1" w:styleId="WW8Num22z2">
    <w:name w:val="WW8Num22z2"/>
    <w:rsid w:val="00102767"/>
    <w:rPr>
      <w:rFonts w:ascii="Wingdings" w:hAnsi="Wingdings"/>
    </w:rPr>
  </w:style>
  <w:style w:type="character" w:customStyle="1" w:styleId="WW8Num22z3">
    <w:name w:val="WW8Num22z3"/>
    <w:rsid w:val="00102767"/>
    <w:rPr>
      <w:rFonts w:ascii="Symbol" w:hAnsi="Symbol"/>
    </w:rPr>
  </w:style>
  <w:style w:type="character" w:customStyle="1" w:styleId="WW8Num24z0">
    <w:name w:val="WW8Num24z0"/>
    <w:rsid w:val="00102767"/>
    <w:rPr>
      <w:rFonts w:ascii="Verdana" w:hAnsi="Verdana" w:cs="Times New Roman"/>
      <w:color w:val="auto"/>
      <w:sz w:val="17"/>
    </w:rPr>
  </w:style>
  <w:style w:type="character" w:customStyle="1" w:styleId="WW8Num26z1">
    <w:name w:val="WW8Num26z1"/>
    <w:rsid w:val="00102767"/>
    <w:rPr>
      <w:rFonts w:ascii="Courier New" w:hAnsi="Courier New"/>
    </w:rPr>
  </w:style>
  <w:style w:type="character" w:customStyle="1" w:styleId="WW8Num26z2">
    <w:name w:val="WW8Num26z2"/>
    <w:rsid w:val="00102767"/>
    <w:rPr>
      <w:rFonts w:ascii="Wingdings" w:hAnsi="Wingdings"/>
    </w:rPr>
  </w:style>
  <w:style w:type="character" w:customStyle="1" w:styleId="WW8Num26z3">
    <w:name w:val="WW8Num26z3"/>
    <w:rsid w:val="00102767"/>
    <w:rPr>
      <w:rFonts w:ascii="Symbol" w:hAnsi="Symbol"/>
    </w:rPr>
  </w:style>
  <w:style w:type="character" w:customStyle="1" w:styleId="WW8Num28z1">
    <w:name w:val="WW8Num28z1"/>
    <w:rsid w:val="00102767"/>
    <w:rPr>
      <w:rFonts w:ascii="Courier New" w:hAnsi="Courier New"/>
    </w:rPr>
  </w:style>
  <w:style w:type="character" w:customStyle="1" w:styleId="WW8Num28z2">
    <w:name w:val="WW8Num28z2"/>
    <w:rsid w:val="00102767"/>
    <w:rPr>
      <w:rFonts w:ascii="Wingdings" w:hAnsi="Wingdings"/>
    </w:rPr>
  </w:style>
  <w:style w:type="character" w:customStyle="1" w:styleId="WW8Num28z3">
    <w:name w:val="WW8Num28z3"/>
    <w:rsid w:val="00102767"/>
    <w:rPr>
      <w:rFonts w:ascii="Symbol" w:hAnsi="Symbol"/>
    </w:rPr>
  </w:style>
  <w:style w:type="character" w:customStyle="1" w:styleId="WW8Num38z0">
    <w:name w:val="WW8Num38z0"/>
    <w:rsid w:val="00102767"/>
    <w:rPr>
      <w:rFonts w:ascii="Wingdings" w:hAnsi="Wingdings"/>
      <w:sz w:val="16"/>
    </w:rPr>
  </w:style>
  <w:style w:type="character" w:customStyle="1" w:styleId="WW8Num38z1">
    <w:name w:val="WW8Num38z1"/>
    <w:rsid w:val="00102767"/>
    <w:rPr>
      <w:rFonts w:ascii="Courier New" w:hAnsi="Courier New"/>
    </w:rPr>
  </w:style>
  <w:style w:type="character" w:customStyle="1" w:styleId="WW8Num38z2">
    <w:name w:val="WW8Num38z2"/>
    <w:rsid w:val="00102767"/>
    <w:rPr>
      <w:rFonts w:ascii="Wingdings" w:hAnsi="Wingdings"/>
    </w:rPr>
  </w:style>
  <w:style w:type="character" w:customStyle="1" w:styleId="WW8Num38z3">
    <w:name w:val="WW8Num38z3"/>
    <w:rsid w:val="00102767"/>
    <w:rPr>
      <w:rFonts w:ascii="Symbol" w:hAnsi="Symbol"/>
    </w:rPr>
  </w:style>
  <w:style w:type="character" w:customStyle="1" w:styleId="WW8Num40z0">
    <w:name w:val="WW8Num40z0"/>
    <w:rsid w:val="00102767"/>
    <w:rPr>
      <w:rFonts w:ascii="Wingdings" w:hAnsi="Wingdings"/>
      <w:sz w:val="16"/>
    </w:rPr>
  </w:style>
  <w:style w:type="character" w:customStyle="1" w:styleId="WW8Num40z1">
    <w:name w:val="WW8Num40z1"/>
    <w:rsid w:val="00102767"/>
    <w:rPr>
      <w:rFonts w:ascii="Courier New" w:hAnsi="Courier New"/>
    </w:rPr>
  </w:style>
  <w:style w:type="character" w:customStyle="1" w:styleId="WW8Num40z2">
    <w:name w:val="WW8Num40z2"/>
    <w:rsid w:val="00102767"/>
    <w:rPr>
      <w:rFonts w:ascii="Wingdings" w:hAnsi="Wingdings"/>
    </w:rPr>
  </w:style>
  <w:style w:type="character" w:customStyle="1" w:styleId="WW8Num40z3">
    <w:name w:val="WW8Num40z3"/>
    <w:rsid w:val="00102767"/>
    <w:rPr>
      <w:rFonts w:ascii="Symbol" w:hAnsi="Symbol"/>
    </w:rPr>
  </w:style>
  <w:style w:type="character" w:customStyle="1" w:styleId="WW8Num44z0">
    <w:name w:val="WW8Num44z0"/>
    <w:rsid w:val="00102767"/>
    <w:rPr>
      <w:rFonts w:ascii="Symbol" w:hAnsi="Symbol"/>
    </w:rPr>
  </w:style>
  <w:style w:type="character" w:customStyle="1" w:styleId="WW8Num44z1">
    <w:name w:val="WW8Num44z1"/>
    <w:rsid w:val="00102767"/>
    <w:rPr>
      <w:rFonts w:ascii="Courier New" w:hAnsi="Courier New" w:cs="Courier New"/>
    </w:rPr>
  </w:style>
  <w:style w:type="character" w:customStyle="1" w:styleId="WW8Num44z2">
    <w:name w:val="WW8Num44z2"/>
    <w:rsid w:val="00102767"/>
    <w:rPr>
      <w:rFonts w:ascii="Wingdings" w:hAnsi="Wingdings"/>
    </w:rPr>
  </w:style>
  <w:style w:type="character" w:styleId="PageNumber">
    <w:name w:val="page number"/>
    <w:basedOn w:val="DefaultParagraphFont"/>
    <w:rsid w:val="00102767"/>
  </w:style>
  <w:style w:type="character" w:styleId="Hyperlink">
    <w:name w:val="Hyperlink"/>
    <w:basedOn w:val="DefaultParagraphFont"/>
    <w:uiPriority w:val="99"/>
    <w:rsid w:val="00102767"/>
    <w:rPr>
      <w:color w:val="0000FF"/>
      <w:u w:val="single"/>
    </w:rPr>
  </w:style>
  <w:style w:type="character" w:styleId="FollowedHyperlink">
    <w:name w:val="FollowedHyperlink"/>
    <w:basedOn w:val="DefaultParagraphFont"/>
    <w:rsid w:val="00102767"/>
    <w:rPr>
      <w:color w:val="800080"/>
      <w:u w:val="single"/>
    </w:rPr>
  </w:style>
  <w:style w:type="character" w:customStyle="1" w:styleId="ravisubbiah">
    <w:name w:val="ravi.subbiah"/>
    <w:basedOn w:val="DefaultParagraphFont"/>
    <w:rsid w:val="00102767"/>
    <w:rPr>
      <w:rFonts w:ascii="Arial" w:hAnsi="Arial" w:cs="Arial"/>
      <w:color w:val="000080"/>
      <w:sz w:val="20"/>
      <w:szCs w:val="20"/>
    </w:rPr>
  </w:style>
  <w:style w:type="character" w:customStyle="1" w:styleId="aspire">
    <w:name w:val="aspire"/>
    <w:basedOn w:val="DefaultParagraphFont"/>
    <w:rsid w:val="00102767"/>
    <w:rPr>
      <w:rFonts w:ascii="Arial" w:hAnsi="Arial" w:cs="Arial"/>
      <w:color w:val="000080"/>
      <w:sz w:val="20"/>
      <w:szCs w:val="20"/>
    </w:rPr>
  </w:style>
  <w:style w:type="paragraph" w:customStyle="1" w:styleId="Heading">
    <w:name w:val="Heading"/>
    <w:basedOn w:val="Normal"/>
    <w:next w:val="BodyText"/>
    <w:rsid w:val="001027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102767"/>
    <w:pPr>
      <w:spacing w:after="120"/>
    </w:pPr>
  </w:style>
  <w:style w:type="paragraph" w:styleId="List">
    <w:name w:val="List"/>
    <w:basedOn w:val="BodyText"/>
    <w:rsid w:val="00102767"/>
    <w:rPr>
      <w:rFonts w:cs="Tahoma"/>
    </w:rPr>
  </w:style>
  <w:style w:type="paragraph" w:styleId="Caption">
    <w:name w:val="caption"/>
    <w:basedOn w:val="Normal"/>
    <w:qFormat/>
    <w:rsid w:val="0010276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102767"/>
    <w:pPr>
      <w:suppressLineNumbers/>
    </w:pPr>
    <w:rPr>
      <w:rFonts w:cs="Tahoma"/>
    </w:rPr>
  </w:style>
  <w:style w:type="paragraph" w:customStyle="1" w:styleId="Heading1Text">
    <w:name w:val="Heading1 Text"/>
    <w:basedOn w:val="Normal"/>
    <w:rsid w:val="00102767"/>
    <w:pPr>
      <w:spacing w:before="120"/>
      <w:ind w:left="0"/>
    </w:pPr>
  </w:style>
  <w:style w:type="paragraph" w:customStyle="1" w:styleId="CopyrightText">
    <w:name w:val="Copyright Text"/>
    <w:basedOn w:val="Normal"/>
    <w:rsid w:val="00102767"/>
    <w:pPr>
      <w:spacing w:before="60" w:after="60" w:line="240" w:lineRule="auto"/>
      <w:ind w:left="0"/>
    </w:pPr>
    <w:rPr>
      <w:sz w:val="14"/>
    </w:rPr>
  </w:style>
  <w:style w:type="paragraph" w:customStyle="1" w:styleId="DocumentTitle">
    <w:name w:val="Document Title"/>
    <w:basedOn w:val="Normal"/>
    <w:rsid w:val="00102767"/>
    <w:pPr>
      <w:spacing w:before="4000" w:after="360"/>
      <w:jc w:val="right"/>
    </w:pPr>
    <w:rPr>
      <w:i/>
      <w:iCs/>
      <w:sz w:val="48"/>
    </w:rPr>
  </w:style>
  <w:style w:type="paragraph" w:styleId="Header">
    <w:name w:val="header"/>
    <w:basedOn w:val="Normal"/>
    <w:rsid w:val="00102767"/>
    <w:pPr>
      <w:tabs>
        <w:tab w:val="right" w:pos="8392"/>
      </w:tabs>
      <w:spacing w:after="0" w:line="240" w:lineRule="auto"/>
      <w:ind w:left="0"/>
    </w:pPr>
    <w:rPr>
      <w:b/>
      <w:color w:val="FFFFFF"/>
      <w:sz w:val="16"/>
    </w:rPr>
  </w:style>
  <w:style w:type="paragraph" w:customStyle="1" w:styleId="Heading2Text">
    <w:name w:val="Heading2 Text"/>
    <w:basedOn w:val="Normal"/>
    <w:rsid w:val="00102767"/>
    <w:pPr>
      <w:spacing w:before="120"/>
      <w:ind w:left="547"/>
    </w:pPr>
  </w:style>
  <w:style w:type="paragraph" w:customStyle="1" w:styleId="Heading3Text">
    <w:name w:val="Heading3 Text"/>
    <w:basedOn w:val="Normal"/>
    <w:rsid w:val="00102767"/>
    <w:pPr>
      <w:spacing w:before="120"/>
      <w:ind w:left="1080"/>
    </w:pPr>
  </w:style>
  <w:style w:type="paragraph" w:customStyle="1" w:styleId="Heading4Text">
    <w:name w:val="Heading4 Text"/>
    <w:basedOn w:val="Normal"/>
    <w:next w:val="Normal"/>
    <w:rsid w:val="00102767"/>
    <w:pPr>
      <w:spacing w:before="120"/>
      <w:ind w:left="1771"/>
    </w:pPr>
  </w:style>
  <w:style w:type="paragraph" w:customStyle="1" w:styleId="ListUnderHeading1">
    <w:name w:val="List Under Heading 1"/>
    <w:basedOn w:val="Normal"/>
    <w:rsid w:val="00102767"/>
    <w:pPr>
      <w:numPr>
        <w:numId w:val="10"/>
      </w:numPr>
      <w:spacing w:before="120" w:after="120"/>
    </w:pPr>
  </w:style>
  <w:style w:type="paragraph" w:customStyle="1" w:styleId="TableText">
    <w:name w:val="Table Text"/>
    <w:basedOn w:val="Normal"/>
    <w:rsid w:val="00102767"/>
    <w:pPr>
      <w:spacing w:before="60" w:after="60" w:line="240" w:lineRule="auto"/>
      <w:ind w:left="0"/>
    </w:pPr>
  </w:style>
  <w:style w:type="paragraph" w:customStyle="1" w:styleId="TableHeadingText">
    <w:name w:val="Table Heading Text"/>
    <w:basedOn w:val="TableText"/>
    <w:rsid w:val="00102767"/>
    <w:pPr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rsid w:val="00102767"/>
    <w:pPr>
      <w:tabs>
        <w:tab w:val="left" w:pos="432"/>
        <w:tab w:val="left" w:pos="504"/>
        <w:tab w:val="left" w:leader="dot" w:pos="8415"/>
      </w:tabs>
      <w:spacing w:after="120"/>
      <w:ind w:left="0"/>
    </w:pPr>
    <w:rPr>
      <w:b/>
      <w:bCs/>
      <w:szCs w:val="24"/>
    </w:rPr>
  </w:style>
  <w:style w:type="paragraph" w:styleId="TOC2">
    <w:name w:val="toc 2"/>
    <w:basedOn w:val="Normal"/>
    <w:next w:val="Normal"/>
    <w:rsid w:val="00102767"/>
    <w:pPr>
      <w:tabs>
        <w:tab w:val="left" w:pos="2592"/>
        <w:tab w:val="left" w:pos="3240"/>
        <w:tab w:val="left" w:leader="dot" w:pos="9927"/>
      </w:tabs>
      <w:spacing w:after="120"/>
      <w:ind w:left="504"/>
    </w:pPr>
    <w:rPr>
      <w:szCs w:val="24"/>
    </w:rPr>
  </w:style>
  <w:style w:type="paragraph" w:styleId="TOC3">
    <w:name w:val="toc 3"/>
    <w:basedOn w:val="Normal"/>
    <w:next w:val="Normal"/>
    <w:rsid w:val="00102767"/>
    <w:pPr>
      <w:tabs>
        <w:tab w:val="left" w:pos="4752"/>
        <w:tab w:val="left" w:leader="dot" w:pos="11439"/>
      </w:tabs>
      <w:spacing w:after="120"/>
      <w:ind w:left="1008"/>
    </w:pPr>
    <w:rPr>
      <w:iCs/>
      <w:szCs w:val="24"/>
    </w:rPr>
  </w:style>
  <w:style w:type="paragraph" w:styleId="Footer">
    <w:name w:val="footer"/>
    <w:basedOn w:val="Normal"/>
    <w:rsid w:val="00102767"/>
    <w:pPr>
      <w:tabs>
        <w:tab w:val="center" w:pos="4320"/>
        <w:tab w:val="right" w:pos="8640"/>
      </w:tabs>
      <w:spacing w:before="120" w:after="120" w:line="240" w:lineRule="auto"/>
      <w:ind w:left="0" w:right="360"/>
    </w:pPr>
    <w:rPr>
      <w:b/>
      <w:bCs/>
      <w:color w:val="FFFFFF"/>
    </w:rPr>
  </w:style>
  <w:style w:type="paragraph" w:styleId="TOC4">
    <w:name w:val="toc 4"/>
    <w:basedOn w:val="Normal"/>
    <w:next w:val="Normal"/>
    <w:rsid w:val="00102767"/>
    <w:pPr>
      <w:tabs>
        <w:tab w:val="left" w:pos="7776"/>
        <w:tab w:val="left" w:leader="dot" w:pos="13599"/>
      </w:tabs>
      <w:spacing w:after="120"/>
      <w:ind w:left="1728"/>
    </w:pPr>
    <w:rPr>
      <w:szCs w:val="21"/>
    </w:rPr>
  </w:style>
  <w:style w:type="paragraph" w:customStyle="1" w:styleId="CopyrightHead">
    <w:name w:val="Copyright Head"/>
    <w:basedOn w:val="Normal"/>
    <w:rsid w:val="00102767"/>
    <w:pPr>
      <w:spacing w:before="120" w:after="0"/>
      <w:ind w:left="0"/>
    </w:pPr>
    <w:rPr>
      <w:b/>
      <w:sz w:val="14"/>
    </w:rPr>
  </w:style>
  <w:style w:type="paragraph" w:customStyle="1" w:styleId="TOCTitle">
    <w:name w:val="TOC Title"/>
    <w:basedOn w:val="Normal"/>
    <w:rsid w:val="00102767"/>
    <w:pPr>
      <w:keepNext/>
      <w:pBdr>
        <w:bottom w:val="single" w:sz="4" w:space="0" w:color="000000"/>
      </w:pBdr>
      <w:spacing w:before="60" w:after="360"/>
      <w:ind w:left="0"/>
      <w:jc w:val="center"/>
    </w:pPr>
    <w:rPr>
      <w:sz w:val="30"/>
    </w:rPr>
  </w:style>
  <w:style w:type="paragraph" w:customStyle="1" w:styleId="SubListUnderHeading1">
    <w:name w:val="SubList Under Heading 1"/>
    <w:basedOn w:val="Normal"/>
    <w:next w:val="Normal"/>
    <w:rsid w:val="00102767"/>
    <w:pPr>
      <w:numPr>
        <w:numId w:val="5"/>
      </w:numPr>
      <w:tabs>
        <w:tab w:val="left" w:pos="3442"/>
      </w:tabs>
      <w:spacing w:before="60" w:after="60"/>
      <w:ind w:left="864" w:firstLine="0"/>
    </w:pPr>
  </w:style>
  <w:style w:type="paragraph" w:customStyle="1" w:styleId="ListUnderHeading2">
    <w:name w:val="List Under Heading 2"/>
    <w:basedOn w:val="Normal"/>
    <w:next w:val="Normal"/>
    <w:rsid w:val="00102767"/>
    <w:pPr>
      <w:numPr>
        <w:numId w:val="6"/>
      </w:numPr>
      <w:spacing w:before="120" w:after="120"/>
    </w:pPr>
  </w:style>
  <w:style w:type="paragraph" w:customStyle="1" w:styleId="ListUnderHeading3">
    <w:name w:val="List Under Heading 3"/>
    <w:basedOn w:val="Normal"/>
    <w:next w:val="Normal"/>
    <w:rsid w:val="00102767"/>
    <w:pPr>
      <w:numPr>
        <w:numId w:val="4"/>
      </w:numPr>
      <w:spacing w:before="120" w:after="120"/>
    </w:pPr>
  </w:style>
  <w:style w:type="paragraph" w:customStyle="1" w:styleId="ListUnderHeading4">
    <w:name w:val="List Under Heading 4"/>
    <w:basedOn w:val="Normal"/>
    <w:rsid w:val="00102767"/>
    <w:pPr>
      <w:numPr>
        <w:numId w:val="7"/>
      </w:numPr>
      <w:tabs>
        <w:tab w:val="left" w:pos="3744"/>
      </w:tabs>
      <w:spacing w:before="120" w:after="120"/>
    </w:pPr>
  </w:style>
  <w:style w:type="paragraph" w:customStyle="1" w:styleId="FirstPageLabelText">
    <w:name w:val="First Page Label Text"/>
    <w:basedOn w:val="Normal"/>
    <w:rsid w:val="00102767"/>
    <w:pPr>
      <w:tabs>
        <w:tab w:val="left" w:pos="0"/>
        <w:tab w:val="left" w:pos="8640"/>
      </w:tabs>
      <w:spacing w:after="120"/>
      <w:ind w:left="0"/>
      <w:jc w:val="right"/>
    </w:pPr>
  </w:style>
  <w:style w:type="paragraph" w:customStyle="1" w:styleId="FirstPageLabelHeading">
    <w:name w:val="First Page Label Heading"/>
    <w:basedOn w:val="Normal"/>
    <w:rsid w:val="00102767"/>
    <w:pPr>
      <w:spacing w:after="120"/>
      <w:ind w:left="0"/>
      <w:jc w:val="right"/>
    </w:pPr>
    <w:rPr>
      <w:b/>
    </w:rPr>
  </w:style>
  <w:style w:type="paragraph" w:customStyle="1" w:styleId="SubListUnderHeading2">
    <w:name w:val="SubList Under Heading 2"/>
    <w:basedOn w:val="SubListUnderHeading1"/>
    <w:next w:val="Normal"/>
    <w:rsid w:val="00102767"/>
    <w:pPr>
      <w:numPr>
        <w:numId w:val="3"/>
      </w:numPr>
    </w:pPr>
  </w:style>
  <w:style w:type="paragraph" w:customStyle="1" w:styleId="SubListUnderHeading3">
    <w:name w:val="SubList Under Heading 3"/>
    <w:basedOn w:val="SubListUnderHeading1"/>
    <w:next w:val="Normal"/>
    <w:rsid w:val="00102767"/>
    <w:pPr>
      <w:numPr>
        <w:numId w:val="9"/>
      </w:numPr>
      <w:tabs>
        <w:tab w:val="left" w:pos="4212"/>
      </w:tabs>
    </w:pPr>
  </w:style>
  <w:style w:type="paragraph" w:customStyle="1" w:styleId="SubListUnderHeading4">
    <w:name w:val="SubList Under Heading 4"/>
    <w:basedOn w:val="SubListUnderHeading1"/>
    <w:next w:val="Normal"/>
    <w:rsid w:val="00102767"/>
    <w:pPr>
      <w:numPr>
        <w:numId w:val="11"/>
      </w:numPr>
      <w:tabs>
        <w:tab w:val="left" w:pos="5567"/>
      </w:tabs>
      <w:ind w:left="864" w:right="432" w:firstLine="0"/>
    </w:pPr>
  </w:style>
  <w:style w:type="paragraph" w:customStyle="1" w:styleId="ListunderTable">
    <w:name w:val="List under Table"/>
    <w:basedOn w:val="TableText"/>
    <w:rsid w:val="00102767"/>
    <w:pPr>
      <w:numPr>
        <w:numId w:val="2"/>
      </w:numPr>
      <w:tabs>
        <w:tab w:val="left" w:pos="575"/>
      </w:tabs>
      <w:ind w:left="144" w:hanging="173"/>
    </w:pPr>
  </w:style>
  <w:style w:type="paragraph" w:styleId="TOC5">
    <w:name w:val="toc 5"/>
    <w:basedOn w:val="Index"/>
    <w:rsid w:val="00102767"/>
    <w:pPr>
      <w:tabs>
        <w:tab w:val="right" w:leader="dot" w:pos="12236"/>
      </w:tabs>
      <w:ind w:left="1132"/>
    </w:pPr>
  </w:style>
  <w:style w:type="paragraph" w:styleId="TOC6">
    <w:name w:val="toc 6"/>
    <w:basedOn w:val="Index"/>
    <w:rsid w:val="00102767"/>
    <w:pPr>
      <w:tabs>
        <w:tab w:val="right" w:leader="dot" w:pos="12802"/>
      </w:tabs>
      <w:ind w:left="1415"/>
    </w:pPr>
  </w:style>
  <w:style w:type="paragraph" w:styleId="TOC7">
    <w:name w:val="toc 7"/>
    <w:basedOn w:val="Index"/>
    <w:rsid w:val="00102767"/>
    <w:pPr>
      <w:tabs>
        <w:tab w:val="right" w:leader="dot" w:pos="13368"/>
      </w:tabs>
      <w:ind w:left="1698"/>
    </w:pPr>
  </w:style>
  <w:style w:type="paragraph" w:styleId="TOC8">
    <w:name w:val="toc 8"/>
    <w:basedOn w:val="Index"/>
    <w:rsid w:val="00102767"/>
    <w:pPr>
      <w:tabs>
        <w:tab w:val="right" w:leader="dot" w:pos="13934"/>
      </w:tabs>
      <w:ind w:left="1981"/>
    </w:pPr>
  </w:style>
  <w:style w:type="paragraph" w:styleId="TOC9">
    <w:name w:val="toc 9"/>
    <w:basedOn w:val="Index"/>
    <w:rsid w:val="00102767"/>
    <w:pPr>
      <w:tabs>
        <w:tab w:val="right" w:leader="dot" w:pos="14500"/>
      </w:tabs>
      <w:ind w:left="2264"/>
    </w:pPr>
  </w:style>
  <w:style w:type="paragraph" w:customStyle="1" w:styleId="Contents10">
    <w:name w:val="Contents 10"/>
    <w:basedOn w:val="Index"/>
    <w:rsid w:val="00102767"/>
    <w:pPr>
      <w:tabs>
        <w:tab w:val="right" w:leader="dot" w:pos="15066"/>
      </w:tabs>
      <w:ind w:left="2547"/>
    </w:pPr>
  </w:style>
  <w:style w:type="paragraph" w:customStyle="1" w:styleId="TableContents">
    <w:name w:val="Table Contents"/>
    <w:basedOn w:val="Normal"/>
    <w:rsid w:val="00102767"/>
    <w:pPr>
      <w:suppressLineNumbers/>
    </w:pPr>
  </w:style>
  <w:style w:type="paragraph" w:customStyle="1" w:styleId="TableHeading">
    <w:name w:val="Table Heading"/>
    <w:basedOn w:val="TableContents"/>
    <w:rsid w:val="00102767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102767"/>
  </w:style>
  <w:style w:type="paragraph" w:styleId="ListParagraph">
    <w:name w:val="List Paragraph"/>
    <w:basedOn w:val="Normal"/>
    <w:uiPriority w:val="99"/>
    <w:qFormat/>
    <w:rsid w:val="009C4BD8"/>
    <w:pPr>
      <w:ind w:left="720"/>
      <w:contextualSpacing/>
    </w:pPr>
  </w:style>
  <w:style w:type="table" w:styleId="TableGrid">
    <w:name w:val="Table Grid"/>
    <w:basedOn w:val="TableNormal"/>
    <w:rsid w:val="00EE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B57B6E"/>
  </w:style>
  <w:style w:type="character" w:customStyle="1" w:styleId="eop">
    <w:name w:val="eop"/>
    <w:basedOn w:val="DefaultParagraphFont"/>
    <w:rsid w:val="00B57B6E"/>
  </w:style>
  <w:style w:type="character" w:customStyle="1" w:styleId="ui-provider">
    <w:name w:val="ui-provider"/>
    <w:basedOn w:val="DefaultParagraphFont"/>
    <w:rsid w:val="00A04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ASDM - Release Document</dc:title>
  <dc:creator>Sundar Bramanayagam</dc:creator>
  <cp:lastModifiedBy>Sathiyaseelan Ram</cp:lastModifiedBy>
  <cp:revision>48</cp:revision>
  <cp:lastPrinted>2004-07-08T08:26:00Z</cp:lastPrinted>
  <dcterms:created xsi:type="dcterms:W3CDTF">2013-07-17T12:33:00Z</dcterms:created>
  <dcterms:modified xsi:type="dcterms:W3CDTF">2023-03-15T06:42:00Z</dcterms:modified>
</cp:coreProperties>
</file>