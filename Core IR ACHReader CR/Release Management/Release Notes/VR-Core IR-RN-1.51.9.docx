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9B1AEF" w14:textId="288E4D59" w:rsidR="001375B3" w:rsidRPr="00515191" w:rsidRDefault="001375B3">
      <w:pPr>
        <w:pStyle w:val="DocumentTitle"/>
        <w:rPr>
          <w:rFonts w:asciiTheme="minorHAnsi" w:hAnsiTheme="minorHAnsi" w:cstheme="minorHAnsi"/>
          <w:b/>
          <w:sz w:val="20"/>
        </w:rPr>
      </w:pPr>
      <w:r w:rsidRPr="00515191">
        <w:rPr>
          <w:rFonts w:asciiTheme="minorHAnsi" w:hAnsiTheme="minorHAnsi" w:cstheme="minorHAnsi"/>
          <w:b/>
          <w:sz w:val="20"/>
        </w:rPr>
        <w:t>Release N</w:t>
      </w:r>
      <w:r w:rsidR="000F587C" w:rsidRPr="00515191">
        <w:rPr>
          <w:rFonts w:asciiTheme="minorHAnsi" w:hAnsiTheme="minorHAnsi" w:cstheme="minorHAnsi"/>
          <w:b/>
          <w:sz w:val="20"/>
        </w:rPr>
        <w:t>otes</w:t>
      </w:r>
      <w:r w:rsidR="000F587C" w:rsidRPr="00515191">
        <w:rPr>
          <w:rFonts w:asciiTheme="minorHAnsi" w:hAnsiTheme="minorHAnsi" w:cstheme="minorHAnsi"/>
          <w:b/>
          <w:sz w:val="20"/>
        </w:rPr>
        <w:br/>
      </w:r>
      <w:r w:rsidR="00965403" w:rsidRPr="00473268">
        <w:rPr>
          <w:rFonts w:asciiTheme="minorHAnsi" w:hAnsiTheme="minorHAnsi" w:cstheme="minorHAnsi"/>
          <w:bCs/>
          <w:sz w:val="20"/>
        </w:rPr>
        <w:t>Core</w:t>
      </w:r>
      <w:r w:rsidR="00454A27" w:rsidRPr="00473268">
        <w:rPr>
          <w:rFonts w:asciiTheme="minorHAnsi" w:hAnsiTheme="minorHAnsi" w:cstheme="minorHAnsi"/>
          <w:bCs/>
          <w:sz w:val="20"/>
        </w:rPr>
        <w:t xml:space="preserve"> </w:t>
      </w:r>
      <w:r w:rsidR="005B385C" w:rsidRPr="00473268">
        <w:rPr>
          <w:rFonts w:asciiTheme="minorHAnsi" w:hAnsiTheme="minorHAnsi" w:cstheme="minorHAnsi"/>
          <w:bCs/>
          <w:sz w:val="20"/>
        </w:rPr>
        <w:t>IR</w:t>
      </w:r>
      <w:r w:rsidR="000F587C" w:rsidRPr="00515191">
        <w:rPr>
          <w:rFonts w:asciiTheme="minorHAnsi" w:hAnsiTheme="minorHAnsi" w:cstheme="minorHAnsi"/>
          <w:b/>
          <w:sz w:val="20"/>
        </w:rPr>
        <w:br/>
        <w:t xml:space="preserve">Release Number: </w:t>
      </w:r>
      <w:r w:rsidR="00A04F66" w:rsidRPr="00A04F66">
        <w:rPr>
          <w:rStyle w:val="ui-provider"/>
          <w:rFonts w:asciiTheme="minorHAnsi" w:hAnsiTheme="minorHAnsi" w:cstheme="minorHAnsi"/>
          <w:i w:val="0"/>
          <w:iCs w:val="0"/>
          <w:sz w:val="20"/>
        </w:rPr>
        <w:t>1.51.</w:t>
      </w:r>
      <w:r w:rsidR="003F6E91">
        <w:rPr>
          <w:rStyle w:val="ui-provider"/>
          <w:rFonts w:asciiTheme="minorHAnsi" w:hAnsiTheme="minorHAnsi" w:cstheme="minorHAnsi"/>
          <w:i w:val="0"/>
          <w:iCs w:val="0"/>
          <w:sz w:val="20"/>
        </w:rPr>
        <w:t>9</w:t>
      </w:r>
    </w:p>
    <w:p w14:paraId="6665304B" w14:textId="0DD26842" w:rsidR="001375B3" w:rsidRPr="00A04F66" w:rsidRDefault="001375B3">
      <w:pPr>
        <w:pStyle w:val="FirstPageLabelHeading"/>
        <w:rPr>
          <w:rFonts w:asciiTheme="minorHAnsi" w:hAnsiTheme="minorHAnsi" w:cstheme="minorHAnsi"/>
          <w:b w:val="0"/>
          <w:bCs/>
          <w:sz w:val="20"/>
          <w:lang w:val="nl-BE"/>
        </w:rPr>
      </w:pPr>
      <w:r w:rsidRPr="00515191">
        <w:rPr>
          <w:rFonts w:asciiTheme="minorHAnsi" w:hAnsiTheme="minorHAnsi" w:cstheme="minorHAnsi"/>
          <w:sz w:val="20"/>
          <w:lang w:val="nl-BE"/>
        </w:rPr>
        <w:t xml:space="preserve">Document ID: </w:t>
      </w:r>
      <w:r w:rsidR="000F587C" w:rsidRPr="00515191">
        <w:rPr>
          <w:rFonts w:asciiTheme="minorHAnsi" w:hAnsiTheme="minorHAnsi" w:cstheme="minorHAnsi"/>
          <w:b w:val="0"/>
          <w:sz w:val="20"/>
          <w:lang w:val="nl-BE"/>
        </w:rPr>
        <w:t>VR-</w:t>
      </w:r>
      <w:r w:rsidR="00965403">
        <w:rPr>
          <w:rFonts w:asciiTheme="minorHAnsi" w:hAnsiTheme="minorHAnsi" w:cstheme="minorHAnsi"/>
          <w:b w:val="0"/>
          <w:sz w:val="20"/>
          <w:lang w:val="nl-BE"/>
        </w:rPr>
        <w:t>Core</w:t>
      </w:r>
      <w:r w:rsidR="00454A27">
        <w:rPr>
          <w:rFonts w:asciiTheme="minorHAnsi" w:hAnsiTheme="minorHAnsi" w:cstheme="minorHAnsi"/>
          <w:b w:val="0"/>
          <w:sz w:val="20"/>
          <w:lang w:val="nl-BE"/>
        </w:rPr>
        <w:t xml:space="preserve"> </w:t>
      </w:r>
      <w:r w:rsidR="005B385C">
        <w:rPr>
          <w:rFonts w:asciiTheme="minorHAnsi" w:hAnsiTheme="minorHAnsi" w:cstheme="minorHAnsi"/>
          <w:b w:val="0"/>
          <w:sz w:val="20"/>
          <w:lang w:val="nl-BE"/>
        </w:rPr>
        <w:t>IR</w:t>
      </w:r>
      <w:r w:rsidR="000F587C" w:rsidRPr="00515191">
        <w:rPr>
          <w:rFonts w:asciiTheme="minorHAnsi" w:hAnsiTheme="minorHAnsi" w:cstheme="minorHAnsi"/>
          <w:b w:val="0"/>
          <w:sz w:val="20"/>
          <w:lang w:val="nl-BE"/>
        </w:rPr>
        <w:t>-RN-</w:t>
      </w:r>
      <w:r w:rsidR="00A04F66" w:rsidRPr="00A04F66">
        <w:rPr>
          <w:rStyle w:val="ui-provider"/>
          <w:rFonts w:asciiTheme="minorHAnsi" w:hAnsiTheme="minorHAnsi" w:cstheme="minorHAnsi"/>
          <w:b w:val="0"/>
          <w:bCs/>
          <w:sz w:val="20"/>
        </w:rPr>
        <w:t>1.</w:t>
      </w:r>
      <w:r w:rsidR="007B160E">
        <w:rPr>
          <w:rStyle w:val="ui-provider"/>
          <w:rFonts w:asciiTheme="minorHAnsi" w:hAnsiTheme="minorHAnsi" w:cstheme="minorHAnsi"/>
          <w:b w:val="0"/>
          <w:bCs/>
          <w:sz w:val="20"/>
        </w:rPr>
        <w:t>51.9</w:t>
      </w:r>
    </w:p>
    <w:p w14:paraId="52FA959F" w14:textId="1BEE69D4" w:rsidR="001375B3" w:rsidRPr="00515191" w:rsidRDefault="001375B3">
      <w:pPr>
        <w:pStyle w:val="FirstPageLabelHeading"/>
        <w:rPr>
          <w:rFonts w:asciiTheme="minorHAnsi" w:hAnsiTheme="minorHAnsi" w:cstheme="minorHAnsi"/>
          <w:b w:val="0"/>
          <w:sz w:val="20"/>
        </w:rPr>
      </w:pPr>
      <w:r w:rsidRPr="00515191">
        <w:rPr>
          <w:rFonts w:asciiTheme="minorHAnsi" w:hAnsiTheme="minorHAnsi" w:cstheme="minorHAnsi"/>
          <w:sz w:val="20"/>
        </w:rPr>
        <w:t xml:space="preserve">Document Version: </w:t>
      </w:r>
      <w:r w:rsidR="000E11D5">
        <w:rPr>
          <w:rFonts w:asciiTheme="minorHAnsi" w:hAnsiTheme="minorHAnsi" w:cstheme="minorHAnsi"/>
          <w:b w:val="0"/>
          <w:sz w:val="20"/>
        </w:rPr>
        <w:t>1.0</w:t>
      </w:r>
    </w:p>
    <w:p w14:paraId="724ACF92" w14:textId="10912883" w:rsidR="001375B3" w:rsidRPr="00515191" w:rsidRDefault="001375B3">
      <w:pPr>
        <w:pStyle w:val="FirstPageLabelHeading"/>
        <w:rPr>
          <w:rFonts w:asciiTheme="minorHAnsi" w:hAnsiTheme="minorHAnsi" w:cstheme="minorHAnsi"/>
          <w:b w:val="0"/>
          <w:sz w:val="20"/>
        </w:rPr>
      </w:pPr>
      <w:r w:rsidRPr="00515191">
        <w:rPr>
          <w:rFonts w:asciiTheme="minorHAnsi" w:hAnsiTheme="minorHAnsi" w:cstheme="minorHAnsi"/>
          <w:sz w:val="20"/>
        </w:rPr>
        <w:t xml:space="preserve">Date: </w:t>
      </w:r>
      <w:r w:rsidR="00965403" w:rsidRPr="00965403">
        <w:rPr>
          <w:rFonts w:ascii="Calibri" w:eastAsia="Calibri" w:hAnsi="Calibri" w:cs="Calibri"/>
          <w:b w:val="0"/>
          <w:bCs/>
          <w:sz w:val="20"/>
        </w:rPr>
        <w:t>Oct 31, 2022</w:t>
      </w:r>
    </w:p>
    <w:p w14:paraId="3B0A19F0" w14:textId="77777777" w:rsidR="001375B3" w:rsidRPr="00515191" w:rsidRDefault="001375B3">
      <w:pPr>
        <w:pStyle w:val="FirstPageLabelHeading"/>
        <w:jc w:val="left"/>
        <w:rPr>
          <w:rFonts w:asciiTheme="minorHAnsi" w:hAnsiTheme="minorHAnsi" w:cstheme="minorHAnsi"/>
          <w:sz w:val="20"/>
        </w:rPr>
      </w:pPr>
    </w:p>
    <w:p w14:paraId="0D91D672" w14:textId="77777777" w:rsidR="001375B3" w:rsidRPr="00515191" w:rsidRDefault="001375B3">
      <w:pPr>
        <w:pStyle w:val="Heading1Text"/>
        <w:rPr>
          <w:rFonts w:asciiTheme="minorHAnsi" w:hAnsiTheme="minorHAnsi" w:cstheme="minorHAnsi"/>
          <w:sz w:val="20"/>
        </w:rPr>
      </w:pPr>
    </w:p>
    <w:p w14:paraId="2EDC871E" w14:textId="77777777" w:rsidR="001375B3" w:rsidRPr="00515191" w:rsidRDefault="001375B3">
      <w:pPr>
        <w:rPr>
          <w:rFonts w:asciiTheme="minorHAnsi" w:hAnsiTheme="minorHAnsi" w:cstheme="minorHAnsi"/>
          <w:sz w:val="20"/>
        </w:rPr>
        <w:sectPr w:rsidR="001375B3" w:rsidRPr="00515191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D384A1C" w14:textId="77777777" w:rsidR="001375B3" w:rsidRPr="00515191" w:rsidRDefault="001375B3">
      <w:pPr>
        <w:pStyle w:val="TOCTitle"/>
        <w:rPr>
          <w:rFonts w:asciiTheme="minorHAnsi" w:hAnsiTheme="minorHAnsi" w:cstheme="minorHAnsi"/>
          <w:sz w:val="20"/>
        </w:rPr>
        <w:sectPr w:rsidR="001375B3" w:rsidRPr="0051519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515191">
        <w:rPr>
          <w:rFonts w:asciiTheme="minorHAnsi" w:hAnsiTheme="minorHAnsi" w:cstheme="minorHAnsi"/>
          <w:sz w:val="20"/>
        </w:rPr>
        <w:lastRenderedPageBreak/>
        <w:t>Table of Contents</w:t>
      </w:r>
    </w:p>
    <w:p w14:paraId="53800790" w14:textId="77777777" w:rsidR="00AB01ED" w:rsidRPr="00515191" w:rsidRDefault="009C7185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r w:rsidRPr="00515191">
        <w:rPr>
          <w:rFonts w:asciiTheme="minorHAnsi" w:hAnsiTheme="minorHAnsi" w:cstheme="minorHAnsi"/>
          <w:sz w:val="20"/>
          <w:szCs w:val="20"/>
        </w:rPr>
        <w:fldChar w:fldCharType="begin"/>
      </w:r>
      <w:r w:rsidR="001375B3" w:rsidRPr="00515191">
        <w:rPr>
          <w:rFonts w:asciiTheme="minorHAnsi" w:hAnsiTheme="minorHAnsi" w:cstheme="minorHAnsi"/>
          <w:sz w:val="20"/>
          <w:szCs w:val="20"/>
        </w:rPr>
        <w:instrText xml:space="preserve"> TOC \o "1-3" \h</w:instrText>
      </w:r>
      <w:r w:rsidRPr="00515191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31773913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Release Information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_Toc331773913 \h </w:instrText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71AEEEA9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4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2.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Build Features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_Toc331773914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5F06B0F2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5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3.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New Features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_Toc331773915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1EBF0EF4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6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4.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Defects Fixed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_Toc331773916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22AD74B8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7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5.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Known Issues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_Toc331773917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736374A8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8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6.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Approved Issues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_Toc331773918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497F4B9D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9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7.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Release Contents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_Toc331773919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3384A62B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0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8.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Backup and Rollback Procedure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_Toc331773920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02E79B30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1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9.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Installation Notes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_Toc331773921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0A393291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2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10.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Notes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_Toc331773922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4F55AC02" w14:textId="77777777" w:rsidR="00AB01ED" w:rsidRPr="00515191" w:rsidRDefault="007B160E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3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11.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Modification History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_Toc331773923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24B4B690" w14:textId="77777777" w:rsidR="001375B3" w:rsidRPr="00515191" w:rsidRDefault="009C7185">
      <w:pPr>
        <w:pStyle w:val="TOC1"/>
        <w:tabs>
          <w:tab w:val="right" w:leader="dot" w:pos="8640"/>
        </w:tabs>
        <w:rPr>
          <w:rFonts w:asciiTheme="minorHAnsi" w:hAnsiTheme="minorHAnsi" w:cstheme="minorHAnsi"/>
          <w:sz w:val="20"/>
          <w:szCs w:val="20"/>
        </w:rPr>
        <w:sectPr w:rsidR="001375B3" w:rsidRPr="0051519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15191">
        <w:rPr>
          <w:rFonts w:asciiTheme="minorHAnsi" w:hAnsiTheme="minorHAnsi" w:cstheme="minorHAnsi"/>
          <w:sz w:val="20"/>
          <w:szCs w:val="20"/>
        </w:rPr>
        <w:fldChar w:fldCharType="end"/>
      </w:r>
    </w:p>
    <w:p w14:paraId="43CC87CE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1882CD58" w14:textId="77777777" w:rsidR="003A6550" w:rsidRPr="00515191" w:rsidRDefault="003A6550">
      <w:pPr>
        <w:rPr>
          <w:rFonts w:asciiTheme="minorHAnsi" w:hAnsiTheme="minorHAnsi" w:cstheme="minorHAnsi"/>
          <w:sz w:val="20"/>
        </w:rPr>
      </w:pPr>
    </w:p>
    <w:p w14:paraId="6D0C64D6" w14:textId="77777777" w:rsidR="003A6550" w:rsidRPr="00515191" w:rsidRDefault="003A6550">
      <w:pPr>
        <w:rPr>
          <w:rFonts w:asciiTheme="minorHAnsi" w:hAnsiTheme="minorHAnsi" w:cstheme="minorHAnsi"/>
          <w:sz w:val="20"/>
        </w:rPr>
      </w:pPr>
    </w:p>
    <w:p w14:paraId="0F85449B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6A5A04A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1B02F048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5AC8B2E0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60832878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22B46F6B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7F231DF4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14121CA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3AB9F782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B5907C1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0" w:name="_Toc331773913"/>
      <w:r w:rsidRPr="00515191">
        <w:rPr>
          <w:rFonts w:asciiTheme="minorHAnsi" w:hAnsiTheme="minorHAnsi" w:cstheme="minorHAnsi"/>
          <w:sz w:val="20"/>
        </w:rPr>
        <w:t>Release Information</w:t>
      </w:r>
      <w:bookmarkEnd w:id="0"/>
    </w:p>
    <w:tbl>
      <w:tblPr>
        <w:tblW w:w="8445" w:type="dxa"/>
        <w:tblInd w:w="849" w:type="dxa"/>
        <w:tblLayout w:type="fixed"/>
        <w:tblLook w:val="0000" w:firstRow="0" w:lastRow="0" w:firstColumn="0" w:lastColumn="0" w:noHBand="0" w:noVBand="0"/>
      </w:tblPr>
      <w:tblGrid>
        <w:gridCol w:w="2295"/>
        <w:gridCol w:w="6150"/>
      </w:tblGrid>
      <w:tr w:rsidR="001375B3" w:rsidRPr="00515191" w14:paraId="277956C6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B27AA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Product Name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9993" w14:textId="3F457DC4" w:rsidR="001375B3" w:rsidRPr="00965403" w:rsidRDefault="00965403" w:rsidP="001347A6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 IR</w:t>
            </w:r>
          </w:p>
        </w:tc>
      </w:tr>
      <w:tr w:rsidR="001375B3" w:rsidRPr="00515191" w14:paraId="7745DDF1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2B083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Build ID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67B" w14:textId="69CA23A4" w:rsidR="001375B3" w:rsidRPr="00515191" w:rsidRDefault="00965403" w:rsidP="00E236A0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Core IR </w:t>
            </w:r>
            <w:r w:rsidR="00A04F66" w:rsidRPr="00A04F66">
              <w:rPr>
                <w:rStyle w:val="ui-provider"/>
                <w:rFonts w:asciiTheme="minorHAnsi" w:hAnsiTheme="minorHAnsi" w:cstheme="minorHAnsi"/>
                <w:sz w:val="20"/>
              </w:rPr>
              <w:t>1.51.11</w:t>
            </w:r>
          </w:p>
        </w:tc>
      </w:tr>
      <w:tr w:rsidR="001375B3" w:rsidRPr="00515191" w14:paraId="154451E1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06EC6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Release Date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7506" w14:textId="1409E488" w:rsidR="001375B3" w:rsidRPr="00515191" w:rsidRDefault="00965403" w:rsidP="00E3344A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31-Oct-2022</w:t>
            </w:r>
          </w:p>
        </w:tc>
      </w:tr>
    </w:tbl>
    <w:p w14:paraId="7905F163" w14:textId="7077D748" w:rsidR="001375B3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1" w:name="_Toc331773914"/>
      <w:r w:rsidRPr="00515191">
        <w:rPr>
          <w:rFonts w:asciiTheme="minorHAnsi" w:hAnsiTheme="minorHAnsi" w:cstheme="minorHAnsi"/>
          <w:sz w:val="20"/>
        </w:rPr>
        <w:t>Build Features</w:t>
      </w:r>
      <w:bookmarkEnd w:id="1"/>
    </w:p>
    <w:p w14:paraId="5780E75F" w14:textId="49CF7980" w:rsidR="00415D0A" w:rsidRPr="00473268" w:rsidRDefault="00965403" w:rsidP="00415D0A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Cs w:val="17"/>
        </w:rPr>
      </w:pPr>
      <w:r w:rsidRPr="00473268">
        <w:rPr>
          <w:rFonts w:asciiTheme="minorHAnsi" w:eastAsia="Calibri" w:hAnsiTheme="minorHAnsi" w:cstheme="minorHAnsi"/>
          <w:sz w:val="20"/>
        </w:rPr>
        <w:t>In “</w:t>
      </w:r>
      <w:r w:rsidRPr="00473268">
        <w:rPr>
          <w:rFonts w:asciiTheme="minorHAnsi" w:eastAsia="Calibri" w:hAnsiTheme="minorHAnsi" w:cstheme="minorHAnsi"/>
          <w:b/>
          <w:sz w:val="20"/>
        </w:rPr>
        <w:t>Core IR</w:t>
      </w:r>
      <w:r w:rsidRPr="00473268">
        <w:rPr>
          <w:rFonts w:asciiTheme="minorHAnsi" w:eastAsia="Calibri" w:hAnsiTheme="minorHAnsi" w:cstheme="minorHAnsi"/>
          <w:sz w:val="20"/>
        </w:rPr>
        <w:t>” application, developed a new feature to read the ACH file and extract the details and show it in datagrid format in UI and extract the details in excel file in same format</w:t>
      </w:r>
      <w:r w:rsidRPr="00473268">
        <w:rPr>
          <w:rFonts w:asciiTheme="minorHAnsi" w:eastAsia="Calibri" w:hAnsiTheme="minorHAnsi" w:cstheme="minorHAnsi"/>
          <w:b/>
          <w:sz w:val="20"/>
        </w:rPr>
        <w:t xml:space="preserve"> </w:t>
      </w:r>
      <w:r w:rsidRPr="00473268">
        <w:rPr>
          <w:rFonts w:asciiTheme="minorHAnsi" w:eastAsia="Calibri" w:hAnsiTheme="minorHAnsi" w:cstheme="minorHAnsi"/>
          <w:sz w:val="20"/>
        </w:rPr>
        <w:t>Administration--&gt;SystemSettings--&gt;ACHReader</w:t>
      </w:r>
    </w:p>
    <w:p w14:paraId="4C7FE678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2" w:name="_Toc331773915"/>
      <w:r w:rsidRPr="00515191">
        <w:rPr>
          <w:rFonts w:asciiTheme="minorHAnsi" w:hAnsiTheme="minorHAnsi" w:cstheme="minorHAnsi"/>
          <w:sz w:val="20"/>
        </w:rPr>
        <w:t>New Features</w:t>
      </w:r>
      <w:bookmarkEnd w:id="2"/>
    </w:p>
    <w:p w14:paraId="6DBBD7B2" w14:textId="53652DFC" w:rsidR="00A77401" w:rsidRDefault="00965403" w:rsidP="005B385C">
      <w:pPr>
        <w:pStyle w:val="ListParagraph"/>
        <w:ind w:left="1080"/>
        <w:jc w:val="both"/>
        <w:rPr>
          <w:rFonts w:asciiTheme="minorHAnsi" w:hAnsiTheme="minorHAnsi" w:cstheme="minorHAnsi"/>
          <w:sz w:val="20"/>
        </w:rPr>
      </w:pPr>
      <w:r>
        <w:rPr>
          <w:rFonts w:ascii="Calibri" w:eastAsia="Calibri" w:hAnsi="Calibri" w:cs="Calibri"/>
          <w:sz w:val="20"/>
        </w:rPr>
        <w:t xml:space="preserve">To read the ACH file and extract the details and show it in </w:t>
      </w:r>
      <w:r>
        <w:rPr>
          <w:rFonts w:ascii="Calibri" w:eastAsia="Calibri" w:hAnsi="Calibri" w:cs="Calibri"/>
          <w:sz w:val="20"/>
        </w:rPr>
        <w:t>DataGrid</w:t>
      </w:r>
      <w:r>
        <w:rPr>
          <w:rFonts w:ascii="Calibri" w:eastAsia="Calibri" w:hAnsi="Calibri" w:cs="Calibri"/>
          <w:sz w:val="20"/>
        </w:rPr>
        <w:t xml:space="preserve"> format and extract the details in excel file</w:t>
      </w:r>
      <w:r>
        <w:rPr>
          <w:rFonts w:ascii="Calibri" w:eastAsia="Calibri" w:hAnsi="Calibri" w:cs="Calibri"/>
          <w:sz w:val="20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AC2945" w:rsidRPr="00430BD3" w14:paraId="37F71E0E" w14:textId="77777777" w:rsidTr="00F432A7">
        <w:tc>
          <w:tcPr>
            <w:tcW w:w="1368" w:type="dxa"/>
          </w:tcPr>
          <w:p w14:paraId="16202883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6ABEE229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AC2945" w14:paraId="1671D5AC" w14:textId="77777777" w:rsidTr="00F432A7">
        <w:trPr>
          <w:trHeight w:val="300"/>
        </w:trPr>
        <w:tc>
          <w:tcPr>
            <w:tcW w:w="1368" w:type="dxa"/>
          </w:tcPr>
          <w:p w14:paraId="1E48CCCA" w14:textId="6AF55902" w:rsidR="00AC2945" w:rsidRPr="00473268" w:rsidRDefault="00AC2945" w:rsidP="00F432A7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00473268">
              <w:rPr>
                <w:rFonts w:asciiTheme="minorHAnsi" w:eastAsiaTheme="minorEastAsia" w:hAnsiTheme="minorHAnsi" w:cstheme="minorBidi"/>
                <w:sz w:val="20"/>
              </w:rPr>
              <w:t>#</w:t>
            </w:r>
            <w:r w:rsidR="00965403" w:rsidRPr="00473268">
              <w:rPr>
                <w:sz w:val="20"/>
              </w:rPr>
              <w:t xml:space="preserve"> </w:t>
            </w:r>
            <w:r w:rsidR="00965403" w:rsidRPr="00473268">
              <w:rPr>
                <w:rFonts w:asciiTheme="minorHAnsi" w:eastAsiaTheme="minorEastAsia" w:hAnsiTheme="minorHAnsi" w:cstheme="minorBidi"/>
                <w:sz w:val="20"/>
              </w:rPr>
              <w:t>19089</w:t>
            </w:r>
          </w:p>
        </w:tc>
        <w:tc>
          <w:tcPr>
            <w:tcW w:w="6408" w:type="dxa"/>
          </w:tcPr>
          <w:p w14:paraId="69E522B8" w14:textId="7A5FC0B9" w:rsidR="00AC2945" w:rsidRPr="00473268" w:rsidRDefault="00965403" w:rsidP="00F432A7">
            <w:pPr>
              <w:ind w:left="0"/>
              <w:rPr>
                <w:rFonts w:asciiTheme="minorHAnsi" w:eastAsiaTheme="minorEastAsia" w:hAnsiTheme="minorHAnsi" w:cstheme="minorBidi"/>
                <w:sz w:val="20"/>
              </w:rPr>
            </w:pPr>
            <w:r w:rsidRPr="00473268">
              <w:rPr>
                <w:rFonts w:asciiTheme="minorHAnsi" w:eastAsiaTheme="minorEastAsia" w:hAnsiTheme="minorHAnsi" w:cstheme="minorBidi"/>
                <w:sz w:val="20"/>
              </w:rPr>
              <w:t>Core IR ACH Upload CR</w:t>
            </w:r>
          </w:p>
        </w:tc>
      </w:tr>
    </w:tbl>
    <w:p w14:paraId="59AE7DE2" w14:textId="77777777" w:rsidR="00AC2945" w:rsidRPr="00454A27" w:rsidRDefault="00AC2945" w:rsidP="005B385C">
      <w:pPr>
        <w:pStyle w:val="ListParagraph"/>
        <w:ind w:left="1080"/>
        <w:jc w:val="both"/>
        <w:rPr>
          <w:rFonts w:asciiTheme="minorHAnsi" w:hAnsiTheme="minorHAnsi" w:cstheme="minorHAnsi"/>
          <w:sz w:val="20"/>
        </w:rPr>
      </w:pPr>
    </w:p>
    <w:p w14:paraId="2222543D" w14:textId="77777777" w:rsidR="001375B3" w:rsidRDefault="001375B3" w:rsidP="4A6AD2B8">
      <w:pPr>
        <w:pStyle w:val="Heading1"/>
        <w:rPr>
          <w:rFonts w:asciiTheme="minorHAnsi" w:hAnsiTheme="minorHAnsi" w:cstheme="minorBidi"/>
          <w:sz w:val="20"/>
        </w:rPr>
      </w:pPr>
      <w:bookmarkStart w:id="3" w:name="_Toc331773916"/>
      <w:r w:rsidRPr="4A6AD2B8">
        <w:rPr>
          <w:rFonts w:asciiTheme="minorHAnsi" w:hAnsiTheme="minorHAnsi" w:cstheme="minorBidi"/>
          <w:sz w:val="20"/>
        </w:rPr>
        <w:t>Defects Fixed</w:t>
      </w:r>
      <w:bookmarkEnd w:id="3"/>
    </w:p>
    <w:tbl>
      <w:tblPr>
        <w:tblW w:w="0" w:type="auto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6408"/>
      </w:tblGrid>
      <w:tr w:rsidR="00965403" w14:paraId="630366EA" w14:textId="77777777" w:rsidTr="0063117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99BA5" w14:textId="77777777" w:rsidR="00965403" w:rsidRDefault="00965403" w:rsidP="006311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Ticket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4E147" w14:textId="77777777" w:rsidR="00965403" w:rsidRDefault="00965403" w:rsidP="006311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Summary</w:t>
            </w:r>
          </w:p>
        </w:tc>
      </w:tr>
      <w:tr w:rsidR="00965403" w14:paraId="304BEC62" w14:textId="77777777" w:rsidTr="0063117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FFE3F" w14:textId="0E6B9878" w:rsidR="00965403" w:rsidRPr="00965403" w:rsidRDefault="00473268" w:rsidP="00631171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#</w:t>
            </w:r>
            <w:r w:rsidR="00965403" w:rsidRPr="00965403">
              <w:rPr>
                <w:rFonts w:ascii="Calibri" w:eastAsia="Calibri" w:hAnsi="Calibri" w:cs="Calibri"/>
                <w:bCs/>
                <w:sz w:val="20"/>
              </w:rPr>
              <w:t>19111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96531" w14:textId="77777777" w:rsidR="00965403" w:rsidRPr="00965403" w:rsidRDefault="00965403" w:rsidP="00631171">
            <w:pPr>
              <w:rPr>
                <w:rFonts w:ascii="Calibri" w:eastAsia="Calibri" w:hAnsi="Calibri" w:cs="Calibri"/>
                <w:bCs/>
              </w:rPr>
            </w:pPr>
            <w:r w:rsidRPr="00965403">
              <w:rPr>
                <w:rFonts w:ascii="Calibri" w:eastAsia="Calibri" w:hAnsi="Calibri" w:cs="Calibri"/>
                <w:bCs/>
                <w:sz w:val="20"/>
              </w:rPr>
              <w:t>UI Issue on the ACH Reader Page on Core -IR</w:t>
            </w:r>
          </w:p>
        </w:tc>
      </w:tr>
      <w:tr w:rsidR="00965403" w14:paraId="28EBED0E" w14:textId="77777777" w:rsidTr="00631171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82E83" w14:textId="77777777" w:rsidR="00965403" w:rsidRDefault="00965403" w:rsidP="0063117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D394D" w14:textId="77777777" w:rsidR="00965403" w:rsidRDefault="00965403" w:rsidP="00631171">
            <w:pPr>
              <w:rPr>
                <w:rFonts w:ascii="Calibri" w:eastAsia="Calibri" w:hAnsi="Calibri" w:cs="Calibri"/>
              </w:rPr>
            </w:pPr>
          </w:p>
        </w:tc>
      </w:tr>
    </w:tbl>
    <w:p w14:paraId="31356FDE" w14:textId="69F7133B" w:rsidR="00A0401A" w:rsidRPr="00A0401A" w:rsidRDefault="00A0401A" w:rsidP="00A0401A">
      <w:pPr>
        <w:ind w:left="1080"/>
      </w:pPr>
    </w:p>
    <w:p w14:paraId="6A1174AB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4" w:name="_Toc331773917"/>
      <w:r w:rsidRPr="4A6AD2B8">
        <w:rPr>
          <w:rFonts w:asciiTheme="minorHAnsi" w:hAnsiTheme="minorHAnsi" w:cstheme="minorBidi"/>
          <w:sz w:val="20"/>
        </w:rPr>
        <w:lastRenderedPageBreak/>
        <w:t>Known Issues</w:t>
      </w:r>
      <w:bookmarkEnd w:id="4"/>
    </w:p>
    <w:p w14:paraId="3AB5C496" w14:textId="77777777" w:rsidR="009C4BD8" w:rsidRPr="00515191" w:rsidRDefault="00D73D2C" w:rsidP="00D73D2C">
      <w:pPr>
        <w:ind w:left="720" w:firstLine="360"/>
        <w:rPr>
          <w:rFonts w:asciiTheme="minorHAnsi" w:hAnsiTheme="minorHAnsi" w:cstheme="minorHAnsi"/>
          <w:sz w:val="20"/>
        </w:rPr>
      </w:pPr>
      <w:r w:rsidRPr="00515191">
        <w:rPr>
          <w:rFonts w:asciiTheme="minorHAnsi" w:hAnsiTheme="minorHAnsi" w:cstheme="minorHAnsi"/>
          <w:sz w:val="20"/>
        </w:rPr>
        <w:t>Nil</w:t>
      </w:r>
    </w:p>
    <w:p w14:paraId="6A438568" w14:textId="27A9B49C" w:rsidR="001375B3" w:rsidRDefault="001375B3">
      <w:pPr>
        <w:pStyle w:val="Heading1"/>
        <w:rPr>
          <w:rFonts w:asciiTheme="minorHAnsi" w:hAnsiTheme="minorHAnsi" w:cstheme="minorBidi"/>
          <w:sz w:val="20"/>
        </w:rPr>
      </w:pPr>
      <w:bookmarkStart w:id="5" w:name="_Toc331773918"/>
      <w:r w:rsidRPr="4A6AD2B8">
        <w:rPr>
          <w:rFonts w:asciiTheme="minorHAnsi" w:hAnsiTheme="minorHAnsi" w:cstheme="minorBidi"/>
          <w:sz w:val="20"/>
        </w:rPr>
        <w:t xml:space="preserve">Approved </w:t>
      </w:r>
      <w:bookmarkEnd w:id="5"/>
      <w:r w:rsidR="00AC2945">
        <w:rPr>
          <w:rFonts w:asciiTheme="minorHAnsi" w:hAnsiTheme="minorHAnsi" w:cstheme="minorBidi"/>
          <w:sz w:val="20"/>
        </w:rPr>
        <w:t>Features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AC2945" w:rsidRPr="00430BD3" w14:paraId="19CA371A" w14:textId="77777777" w:rsidTr="00F432A7">
        <w:tc>
          <w:tcPr>
            <w:tcW w:w="1368" w:type="dxa"/>
          </w:tcPr>
          <w:p w14:paraId="290B3DBD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2F4C3641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965403" w:rsidRPr="00430BD3" w14:paraId="07720ECD" w14:textId="77777777" w:rsidTr="00F432A7">
        <w:tc>
          <w:tcPr>
            <w:tcW w:w="1368" w:type="dxa"/>
          </w:tcPr>
          <w:p w14:paraId="30BD6EC9" w14:textId="50C4E8F1" w:rsidR="00965403" w:rsidRPr="00473268" w:rsidRDefault="00473268" w:rsidP="00F432A7">
            <w:pPr>
              <w:ind w:left="0"/>
              <w:rPr>
                <w:rFonts w:asciiTheme="minorHAnsi" w:hAnsiTheme="minorHAnsi" w:cstheme="minorHAnsi"/>
                <w:bCs/>
                <w:sz w:val="20"/>
              </w:rPr>
            </w:pPr>
            <w:r w:rsidRPr="00473268">
              <w:rPr>
                <w:rFonts w:asciiTheme="minorHAnsi" w:eastAsia="Calibri" w:hAnsiTheme="minorHAnsi" w:cstheme="minorHAnsi"/>
                <w:bCs/>
                <w:sz w:val="20"/>
              </w:rPr>
              <w:t>#</w:t>
            </w:r>
            <w:r w:rsidR="00965403" w:rsidRPr="00473268">
              <w:rPr>
                <w:rFonts w:asciiTheme="minorHAnsi" w:eastAsia="Calibri" w:hAnsiTheme="minorHAnsi" w:cstheme="minorHAnsi"/>
                <w:bCs/>
                <w:sz w:val="20"/>
              </w:rPr>
              <w:t>19111</w:t>
            </w:r>
          </w:p>
        </w:tc>
        <w:tc>
          <w:tcPr>
            <w:tcW w:w="6408" w:type="dxa"/>
          </w:tcPr>
          <w:p w14:paraId="6E4FD382" w14:textId="58C64FBA" w:rsidR="00965403" w:rsidRPr="00473268" w:rsidRDefault="00965403" w:rsidP="00F432A7">
            <w:pPr>
              <w:ind w:left="0"/>
              <w:rPr>
                <w:rFonts w:asciiTheme="minorHAnsi" w:hAnsiTheme="minorHAnsi" w:cstheme="minorHAnsi"/>
                <w:bCs/>
                <w:sz w:val="20"/>
              </w:rPr>
            </w:pPr>
            <w:r w:rsidRPr="00473268">
              <w:rPr>
                <w:rFonts w:asciiTheme="minorHAnsi" w:eastAsia="Calibri" w:hAnsiTheme="minorHAnsi" w:cstheme="minorHAnsi"/>
                <w:bCs/>
                <w:sz w:val="20"/>
              </w:rPr>
              <w:t>UI Issue on the ACH Reader Page on Core -IR</w:t>
            </w:r>
          </w:p>
        </w:tc>
      </w:tr>
    </w:tbl>
    <w:p w14:paraId="40A93F61" w14:textId="77777777" w:rsidR="006F0DFD" w:rsidRDefault="006F0DFD" w:rsidP="006F0DFD">
      <w:pPr>
        <w:pStyle w:val="Heading1"/>
        <w:rPr>
          <w:rFonts w:asciiTheme="minorHAnsi" w:hAnsiTheme="minorHAnsi" w:cstheme="minorHAnsi"/>
          <w:sz w:val="20"/>
        </w:rPr>
      </w:pPr>
      <w:r w:rsidRPr="4A6AD2B8">
        <w:rPr>
          <w:rFonts w:asciiTheme="minorHAnsi" w:hAnsiTheme="minorHAnsi" w:cstheme="minorBidi"/>
          <w:sz w:val="20"/>
        </w:rPr>
        <w:t>Reopened Items</w:t>
      </w:r>
    </w:p>
    <w:p w14:paraId="37F137C4" w14:textId="77777777" w:rsidR="006F0DFD" w:rsidRPr="00FD048C" w:rsidRDefault="005F66CA" w:rsidP="006F0DFD">
      <w:pPr>
        <w:ind w:left="1080"/>
      </w:pPr>
      <w:r>
        <w:t>Nil</w:t>
      </w:r>
    </w:p>
    <w:p w14:paraId="3BF537A4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6" w:name="_Toc331773919"/>
      <w:r w:rsidRPr="4A6AD2B8">
        <w:rPr>
          <w:rFonts w:asciiTheme="minorHAnsi" w:hAnsiTheme="minorHAnsi" w:cstheme="minorBidi"/>
          <w:sz w:val="20"/>
        </w:rPr>
        <w:t>Release Contents</w:t>
      </w:r>
      <w:bookmarkEnd w:id="6"/>
    </w:p>
    <w:p w14:paraId="49645576" w14:textId="77777777" w:rsidR="001375B3" w:rsidRPr="00515191" w:rsidRDefault="008D1BB6" w:rsidP="001F0E35">
      <w:pPr>
        <w:ind w:left="1080"/>
        <w:rPr>
          <w:rFonts w:asciiTheme="minorHAnsi" w:hAnsiTheme="minorHAnsi" w:cstheme="minorHAnsi"/>
          <w:sz w:val="20"/>
        </w:rPr>
      </w:pPr>
      <w:r>
        <w:t>Nil</w:t>
      </w:r>
    </w:p>
    <w:p w14:paraId="292F6344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7" w:name="_Toc331773920"/>
      <w:r w:rsidRPr="4A6AD2B8">
        <w:rPr>
          <w:rFonts w:asciiTheme="minorHAnsi" w:hAnsiTheme="minorHAnsi" w:cstheme="minorBidi"/>
          <w:sz w:val="20"/>
        </w:rPr>
        <w:t>Backup and Rollback Procedure</w:t>
      </w:r>
      <w:bookmarkEnd w:id="7"/>
    </w:p>
    <w:p w14:paraId="19FFE18D" w14:textId="77777777" w:rsidR="00E63FF4" w:rsidRPr="00473268" w:rsidRDefault="006C4B83" w:rsidP="00D87EE9">
      <w:pPr>
        <w:pStyle w:val="Heading1Text"/>
        <w:ind w:left="720"/>
        <w:rPr>
          <w:rFonts w:asciiTheme="minorHAnsi" w:hAnsiTheme="minorHAnsi" w:cstheme="minorHAnsi"/>
          <w:sz w:val="20"/>
        </w:rPr>
      </w:pPr>
      <w:r w:rsidRPr="00473268">
        <w:rPr>
          <w:rFonts w:asciiTheme="minorHAnsi" w:hAnsiTheme="minorHAnsi" w:cstheme="minorHAnsi"/>
          <w:sz w:val="20"/>
        </w:rPr>
        <w:t xml:space="preserve">Before deploying the new version of Application and DB please backup the existing version. This will help to </w:t>
      </w:r>
      <w:r w:rsidR="00EF1894" w:rsidRPr="00473268">
        <w:rPr>
          <w:rFonts w:asciiTheme="minorHAnsi" w:hAnsiTheme="minorHAnsi" w:cstheme="minorHAnsi"/>
          <w:sz w:val="20"/>
        </w:rPr>
        <w:t>roll back</w:t>
      </w:r>
      <w:r w:rsidRPr="00473268">
        <w:rPr>
          <w:rFonts w:asciiTheme="minorHAnsi" w:hAnsiTheme="minorHAnsi" w:cstheme="minorHAnsi"/>
          <w:sz w:val="20"/>
        </w:rPr>
        <w:t xml:space="preserve"> to the previous version.</w:t>
      </w:r>
    </w:p>
    <w:p w14:paraId="087C9A65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8" w:name="_Toc331773921"/>
      <w:r w:rsidRPr="4A6AD2B8">
        <w:rPr>
          <w:rFonts w:asciiTheme="minorHAnsi" w:hAnsiTheme="minorHAnsi" w:cstheme="minorBidi"/>
          <w:sz w:val="20"/>
        </w:rPr>
        <w:t>Installation Notes</w:t>
      </w:r>
      <w:bookmarkEnd w:id="8"/>
    </w:p>
    <w:p w14:paraId="2F3BC2B3" w14:textId="44E73AB7" w:rsidR="001375B3" w:rsidRDefault="002C573E" w:rsidP="001F0E35">
      <w:pPr>
        <w:ind w:left="1080"/>
        <w:rPr>
          <w:rFonts w:asciiTheme="minorHAnsi" w:hAnsiTheme="minorHAnsi" w:cstheme="minorHAnsi"/>
          <w:sz w:val="20"/>
        </w:rPr>
      </w:pPr>
      <w:r w:rsidRPr="00515191">
        <w:rPr>
          <w:rFonts w:asciiTheme="minorHAnsi" w:hAnsiTheme="minorHAnsi" w:cstheme="minorHAnsi"/>
          <w:sz w:val="20"/>
        </w:rPr>
        <w:t>Nil</w:t>
      </w:r>
    </w:p>
    <w:p w14:paraId="0ACD38D3" w14:textId="77777777" w:rsidR="00F80288" w:rsidRDefault="00F80288" w:rsidP="00F80288">
      <w:pPr>
        <w:pStyle w:val="Heading1"/>
        <w:rPr>
          <w:rFonts w:asciiTheme="minorHAnsi" w:hAnsiTheme="minorHAnsi"/>
        </w:rPr>
      </w:pPr>
      <w:r w:rsidRPr="4A6AD2B8">
        <w:rPr>
          <w:rFonts w:asciiTheme="minorHAnsi" w:hAnsiTheme="minorHAnsi"/>
        </w:rPr>
        <w:t>Checklist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4111"/>
        <w:gridCol w:w="2936"/>
      </w:tblGrid>
      <w:tr w:rsidR="00F80288" w14:paraId="31098763" w14:textId="77777777" w:rsidTr="00D466C1">
        <w:trPr>
          <w:trHeight w:val="201"/>
        </w:trPr>
        <w:tc>
          <w:tcPr>
            <w:tcW w:w="1449" w:type="dxa"/>
            <w:vAlign w:val="center"/>
          </w:tcPr>
          <w:p w14:paraId="7E09A4BB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S.No</w:t>
            </w:r>
          </w:p>
        </w:tc>
        <w:tc>
          <w:tcPr>
            <w:tcW w:w="4111" w:type="dxa"/>
            <w:vAlign w:val="center"/>
          </w:tcPr>
          <w:p w14:paraId="53018EF9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Items</w:t>
            </w:r>
            <w:r>
              <w:rPr>
                <w:b/>
              </w:rPr>
              <w:t xml:space="preserve"> </w:t>
            </w:r>
          </w:p>
        </w:tc>
        <w:tc>
          <w:tcPr>
            <w:tcW w:w="2936" w:type="dxa"/>
            <w:vAlign w:val="center"/>
          </w:tcPr>
          <w:p w14:paraId="7DD6B5CD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Enter “</w:t>
            </w:r>
            <w:r>
              <w:rPr>
                <w:b/>
              </w:rPr>
              <w:t>Y</w:t>
            </w:r>
            <w:r w:rsidRPr="00BB2725">
              <w:rPr>
                <w:b/>
              </w:rPr>
              <w:t>” if done</w:t>
            </w:r>
          </w:p>
        </w:tc>
      </w:tr>
      <w:tr w:rsidR="00F80288" w14:paraId="00B7D4DF" w14:textId="77777777" w:rsidTr="00D466C1">
        <w:trPr>
          <w:trHeight w:val="351"/>
        </w:trPr>
        <w:tc>
          <w:tcPr>
            <w:tcW w:w="1449" w:type="dxa"/>
          </w:tcPr>
          <w:p w14:paraId="559BBC00" w14:textId="77777777" w:rsidR="00F80288" w:rsidRPr="00B76740" w:rsidRDefault="00F80288" w:rsidP="00D466C1">
            <w:r>
              <w:t>11</w:t>
            </w:r>
            <w:r w:rsidRPr="00B76740">
              <w:t>.1</w:t>
            </w:r>
          </w:p>
        </w:tc>
        <w:tc>
          <w:tcPr>
            <w:tcW w:w="4111" w:type="dxa"/>
          </w:tcPr>
          <w:p w14:paraId="52884070" w14:textId="77777777" w:rsidR="00F80288" w:rsidRPr="00B76740" w:rsidRDefault="00F80288" w:rsidP="00D466C1">
            <w:r w:rsidRPr="00B76740">
              <w:t>Impact Analysis Document</w:t>
            </w:r>
          </w:p>
        </w:tc>
        <w:tc>
          <w:tcPr>
            <w:tcW w:w="2936" w:type="dxa"/>
          </w:tcPr>
          <w:p w14:paraId="501CECDE" w14:textId="77777777" w:rsidR="00F80288" w:rsidRPr="00B76740" w:rsidRDefault="00F80288" w:rsidP="00D466C1">
            <w:r>
              <w:t>Y</w:t>
            </w:r>
          </w:p>
        </w:tc>
      </w:tr>
      <w:tr w:rsidR="00F80288" w14:paraId="06101D44" w14:textId="77777777" w:rsidTr="00D466C1">
        <w:tc>
          <w:tcPr>
            <w:tcW w:w="1449" w:type="dxa"/>
          </w:tcPr>
          <w:p w14:paraId="276E28C9" w14:textId="77777777" w:rsidR="00F80288" w:rsidRPr="00B76740" w:rsidRDefault="00F80288" w:rsidP="00D466C1">
            <w:r w:rsidRPr="00B76740">
              <w:lastRenderedPageBreak/>
              <w:t>1</w:t>
            </w:r>
            <w:r>
              <w:t>1</w:t>
            </w:r>
            <w:r w:rsidRPr="00B76740">
              <w:t>.2</w:t>
            </w:r>
          </w:p>
        </w:tc>
        <w:tc>
          <w:tcPr>
            <w:tcW w:w="4111" w:type="dxa"/>
          </w:tcPr>
          <w:p w14:paraId="481F5C38" w14:textId="77777777" w:rsidR="00F80288" w:rsidRPr="00B76740" w:rsidRDefault="00F80288" w:rsidP="00D466C1">
            <w:r w:rsidRPr="00B76740">
              <w:t>Unit Test Cases prepared</w:t>
            </w:r>
            <w:r>
              <w:t xml:space="preserve"> *</w:t>
            </w:r>
          </w:p>
        </w:tc>
        <w:tc>
          <w:tcPr>
            <w:tcW w:w="2936" w:type="dxa"/>
          </w:tcPr>
          <w:p w14:paraId="7621B455" w14:textId="77777777" w:rsidR="00F80288" w:rsidRPr="00B76740" w:rsidRDefault="00F80288" w:rsidP="00D466C1">
            <w:r>
              <w:t>Y</w:t>
            </w:r>
          </w:p>
        </w:tc>
      </w:tr>
      <w:tr w:rsidR="00F80288" w14:paraId="63E3DC06" w14:textId="77777777" w:rsidTr="00D466C1">
        <w:tc>
          <w:tcPr>
            <w:tcW w:w="1449" w:type="dxa"/>
          </w:tcPr>
          <w:p w14:paraId="333F5AE6" w14:textId="77777777" w:rsidR="00F80288" w:rsidRPr="00B76740" w:rsidRDefault="00F80288" w:rsidP="00D466C1">
            <w:r>
              <w:t>11</w:t>
            </w:r>
            <w:r w:rsidRPr="00B76740">
              <w:t>.3</w:t>
            </w:r>
          </w:p>
        </w:tc>
        <w:tc>
          <w:tcPr>
            <w:tcW w:w="4111" w:type="dxa"/>
          </w:tcPr>
          <w:p w14:paraId="208EEEF1" w14:textId="77777777" w:rsidR="00F80288" w:rsidRPr="00B76740" w:rsidRDefault="00F80288" w:rsidP="00D466C1">
            <w:r w:rsidRPr="00B76740">
              <w:t>Unit Test Cases executed</w:t>
            </w:r>
            <w:r>
              <w:t xml:space="preserve"> *</w:t>
            </w:r>
          </w:p>
        </w:tc>
        <w:tc>
          <w:tcPr>
            <w:tcW w:w="2936" w:type="dxa"/>
          </w:tcPr>
          <w:p w14:paraId="26714EAC" w14:textId="77777777" w:rsidR="00F80288" w:rsidRPr="00B76740" w:rsidRDefault="00F80288" w:rsidP="00D466C1">
            <w:r>
              <w:t>Y</w:t>
            </w:r>
          </w:p>
        </w:tc>
      </w:tr>
      <w:tr w:rsidR="00F80288" w14:paraId="0AE482F2" w14:textId="77777777" w:rsidTr="00D466C1">
        <w:tc>
          <w:tcPr>
            <w:tcW w:w="1449" w:type="dxa"/>
          </w:tcPr>
          <w:p w14:paraId="377CAD38" w14:textId="77777777" w:rsidR="00F80288" w:rsidRPr="00B76740" w:rsidRDefault="00F80288" w:rsidP="00D466C1">
            <w:r>
              <w:t>11</w:t>
            </w:r>
            <w:r w:rsidRPr="00B76740">
              <w:t>.4</w:t>
            </w:r>
          </w:p>
        </w:tc>
        <w:tc>
          <w:tcPr>
            <w:tcW w:w="4111" w:type="dxa"/>
          </w:tcPr>
          <w:p w14:paraId="450E0B6B" w14:textId="77777777" w:rsidR="00F80288" w:rsidRPr="00B76740" w:rsidRDefault="00F80288" w:rsidP="00D466C1">
            <w:r w:rsidRPr="00B76740">
              <w:t>FxCop issues fixed</w:t>
            </w:r>
          </w:p>
        </w:tc>
        <w:tc>
          <w:tcPr>
            <w:tcW w:w="2936" w:type="dxa"/>
          </w:tcPr>
          <w:p w14:paraId="46D8EC0D" w14:textId="77777777" w:rsidR="00F80288" w:rsidRPr="00B76740" w:rsidRDefault="00F80288" w:rsidP="00D466C1">
            <w:r>
              <w:t>NA</w:t>
            </w:r>
          </w:p>
        </w:tc>
      </w:tr>
      <w:tr w:rsidR="00F80288" w14:paraId="60C06354" w14:textId="77777777" w:rsidTr="00D466C1">
        <w:tc>
          <w:tcPr>
            <w:tcW w:w="1449" w:type="dxa"/>
          </w:tcPr>
          <w:p w14:paraId="7B8037AE" w14:textId="77777777" w:rsidR="00F80288" w:rsidRPr="00B76740" w:rsidRDefault="00F80288" w:rsidP="00D466C1">
            <w:r>
              <w:t>11</w:t>
            </w:r>
            <w:r w:rsidRPr="00B76740">
              <w:t>.5</w:t>
            </w:r>
          </w:p>
        </w:tc>
        <w:tc>
          <w:tcPr>
            <w:tcW w:w="4111" w:type="dxa"/>
          </w:tcPr>
          <w:p w14:paraId="00E51024" w14:textId="77777777" w:rsidR="00F80288" w:rsidRPr="00B76740" w:rsidRDefault="00F80288" w:rsidP="00D466C1">
            <w:r w:rsidRPr="00B76740">
              <w:t>Code Review done</w:t>
            </w:r>
            <w:r>
              <w:t xml:space="preserve"> *</w:t>
            </w:r>
          </w:p>
        </w:tc>
        <w:tc>
          <w:tcPr>
            <w:tcW w:w="2936" w:type="dxa"/>
          </w:tcPr>
          <w:p w14:paraId="6EA8E75A" w14:textId="77777777" w:rsidR="00F80288" w:rsidRPr="00B76740" w:rsidRDefault="00F80288" w:rsidP="00D466C1">
            <w:r>
              <w:t>Y</w:t>
            </w:r>
          </w:p>
        </w:tc>
      </w:tr>
      <w:tr w:rsidR="00F80288" w14:paraId="6E8B9930" w14:textId="77777777" w:rsidTr="00D466C1">
        <w:tc>
          <w:tcPr>
            <w:tcW w:w="1449" w:type="dxa"/>
          </w:tcPr>
          <w:p w14:paraId="4FAF67A7" w14:textId="77777777" w:rsidR="00F80288" w:rsidRPr="00B76740" w:rsidRDefault="00F80288" w:rsidP="00D466C1">
            <w:r w:rsidRPr="00B76740">
              <w:t>1</w:t>
            </w:r>
            <w:r>
              <w:t>1</w:t>
            </w:r>
            <w:r w:rsidRPr="00B76740">
              <w:t>.6</w:t>
            </w:r>
          </w:p>
        </w:tc>
        <w:tc>
          <w:tcPr>
            <w:tcW w:w="4111" w:type="dxa"/>
          </w:tcPr>
          <w:p w14:paraId="17285F37" w14:textId="77777777" w:rsidR="00F80288" w:rsidRPr="00B76740" w:rsidRDefault="00F80288" w:rsidP="00D466C1">
            <w:r w:rsidRPr="00B76740">
              <w:t>NDepend Report</w:t>
            </w:r>
            <w:r>
              <w:t xml:space="preserve"> prepared</w:t>
            </w:r>
          </w:p>
        </w:tc>
        <w:tc>
          <w:tcPr>
            <w:tcW w:w="2936" w:type="dxa"/>
          </w:tcPr>
          <w:p w14:paraId="02D989E4" w14:textId="77777777" w:rsidR="00F80288" w:rsidRDefault="00F80288" w:rsidP="00D466C1">
            <w:r>
              <w:t>NA</w:t>
            </w:r>
          </w:p>
        </w:tc>
      </w:tr>
    </w:tbl>
    <w:p w14:paraId="75C467C0" w14:textId="77777777" w:rsidR="00F80288" w:rsidRPr="00515191" w:rsidRDefault="00F80288" w:rsidP="001F0E35">
      <w:pPr>
        <w:ind w:left="1080"/>
        <w:rPr>
          <w:rFonts w:asciiTheme="minorHAnsi" w:hAnsiTheme="minorHAnsi" w:cstheme="minorHAnsi"/>
          <w:sz w:val="20"/>
        </w:rPr>
      </w:pPr>
    </w:p>
    <w:p w14:paraId="22A914BC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9" w:name="_Toc331773922"/>
      <w:r w:rsidRPr="4A6AD2B8">
        <w:rPr>
          <w:rFonts w:asciiTheme="minorHAnsi" w:hAnsiTheme="minorHAnsi" w:cstheme="minorBidi"/>
          <w:sz w:val="20"/>
        </w:rPr>
        <w:t>Notes</w:t>
      </w:r>
      <w:bookmarkEnd w:id="9"/>
    </w:p>
    <w:p w14:paraId="44991160" w14:textId="1920C3F4" w:rsidR="00A77401" w:rsidRPr="00275402" w:rsidRDefault="00965403" w:rsidP="001830F1">
      <w:pPr>
        <w:ind w:left="720" w:firstLine="360"/>
        <w:rPr>
          <w:rFonts w:ascii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IR URL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: </w:t>
      </w:r>
      <w:hyperlink r:id="rId21">
        <w:r>
          <w:rPr>
            <w:rFonts w:ascii="Calibri" w:eastAsia="Calibri" w:hAnsi="Calibri" w:cs="Calibri"/>
            <w:color w:val="0000FF"/>
            <w:sz w:val="20"/>
            <w:u w:val="single"/>
          </w:rPr>
          <w:t>http://172.24.112.116/Buligo_IR_SIB/admin/common/login.aspx</w:t>
        </w:r>
      </w:hyperlink>
    </w:p>
    <w:p w14:paraId="51C4C4A4" w14:textId="6EBC7969" w:rsidR="00460960" w:rsidRPr="00473268" w:rsidRDefault="00460960" w:rsidP="00965403">
      <w:pPr>
        <w:pStyle w:val="Heading1"/>
        <w:rPr>
          <w:rFonts w:asciiTheme="minorHAnsi" w:hAnsiTheme="minorHAnsi" w:cstheme="minorHAnsi"/>
          <w:sz w:val="20"/>
          <w:szCs w:val="18"/>
        </w:rPr>
      </w:pPr>
      <w:r w:rsidRPr="00473268">
        <w:rPr>
          <w:rFonts w:asciiTheme="minorHAnsi" w:hAnsiTheme="minorHAnsi" w:cstheme="minorHAnsi"/>
          <w:sz w:val="20"/>
          <w:szCs w:val="18"/>
        </w:rPr>
        <w:t>Modification History</w:t>
      </w:r>
    </w:p>
    <w:tbl>
      <w:tblPr>
        <w:tblW w:w="8670" w:type="dxa"/>
        <w:tblInd w:w="618" w:type="dxa"/>
        <w:tblLayout w:type="fixed"/>
        <w:tblLook w:val="0000" w:firstRow="0" w:lastRow="0" w:firstColumn="0" w:lastColumn="0" w:noHBand="0" w:noVBand="0"/>
      </w:tblPr>
      <w:tblGrid>
        <w:gridCol w:w="1440"/>
        <w:gridCol w:w="2470"/>
        <w:gridCol w:w="3650"/>
        <w:gridCol w:w="1110"/>
      </w:tblGrid>
      <w:tr w:rsidR="00965403" w14:paraId="54AF2C68" w14:textId="77777777" w:rsidTr="00965403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3B490C60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965403">
              <w:rPr>
                <w:rFonts w:asciiTheme="minorHAnsi" w:hAnsiTheme="minorHAnsi" w:cstheme="minorHAnsi"/>
                <w:sz w:val="20"/>
              </w:rPr>
              <w:t>Date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7C6C8022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965403">
              <w:rPr>
                <w:rFonts w:asciiTheme="minorHAnsi" w:hAnsiTheme="minorHAnsi" w:cstheme="minorHAnsi"/>
                <w:sz w:val="20"/>
              </w:rPr>
              <w:t>Author(s)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697CA092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965403">
              <w:rPr>
                <w:rFonts w:asciiTheme="minorHAnsi" w:hAnsiTheme="minorHAnsi" w:cstheme="minorHAnsi"/>
                <w:sz w:val="20"/>
              </w:rPr>
              <w:t>Change Description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14:paraId="6D28E391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965403">
              <w:rPr>
                <w:rFonts w:asciiTheme="minorHAnsi" w:hAnsiTheme="minorHAnsi" w:cstheme="minorHAnsi"/>
                <w:sz w:val="20"/>
              </w:rPr>
              <w:t>Version</w:t>
            </w:r>
          </w:p>
        </w:tc>
      </w:tr>
      <w:tr w:rsidR="00965403" w14:paraId="5C34F8DF" w14:textId="77777777" w:rsidTr="00965403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5F478000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31/10/2022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55066142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Aishwarya N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70CDF1F9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 xml:space="preserve">Initial Document preparation 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14:paraId="27C8C4DC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0.1</w:t>
            </w:r>
          </w:p>
        </w:tc>
      </w:tr>
      <w:tr w:rsidR="00965403" w14:paraId="61C8F483" w14:textId="77777777" w:rsidTr="00965403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773C71C1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31/10/2022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64E4E4C9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Lalit kumar Sethi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3C29CD9C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Completed first round validation and added defects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14:paraId="2AC1A44D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0.2</w:t>
            </w:r>
          </w:p>
        </w:tc>
      </w:tr>
      <w:tr w:rsidR="00965403" w14:paraId="367BEA72" w14:textId="77777777" w:rsidTr="00965403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75593DEC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31/10/2022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7BA97BFE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Aishwarya N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3006C9D1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Issues fixed and updated the document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14:paraId="0F792B39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0.3</w:t>
            </w:r>
          </w:p>
        </w:tc>
      </w:tr>
      <w:tr w:rsidR="00965403" w14:paraId="181C7FF6" w14:textId="77777777" w:rsidTr="00965403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4ADDEEDB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 xml:space="preserve">31/10/2022 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3F21206D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Lalit Kumar Sethi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74E5B968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Completed 2nd round validation and defect are fixed. Approved the features 0.4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14:paraId="2C06B362" w14:textId="77777777" w:rsidR="00965403" w:rsidRPr="00965403" w:rsidRDefault="00965403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0.4</w:t>
            </w:r>
          </w:p>
        </w:tc>
      </w:tr>
      <w:tr w:rsidR="00D40B02" w14:paraId="3A8AA740" w14:textId="77777777" w:rsidTr="00965403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13FE7144" w14:textId="499F5A16" w:rsidR="00D40B02" w:rsidRPr="00965403" w:rsidRDefault="00D40B02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</w:rPr>
              <w:t>31/10/2022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234C0AF5" w14:textId="70FDA231" w:rsidR="00D40B02" w:rsidRPr="00965403" w:rsidRDefault="00D40B02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965403">
              <w:rPr>
                <w:rFonts w:asciiTheme="minorHAnsi" w:hAnsiTheme="minorHAnsi" w:cstheme="minorHAnsi"/>
                <w:b w:val="0"/>
                <w:bCs w:val="0"/>
                <w:sz w:val="20"/>
              </w:rPr>
              <w:t>Aishwarya N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000000" w:fill="FFFFFF"/>
            <w:vAlign w:val="center"/>
          </w:tcPr>
          <w:p w14:paraId="374D16E5" w14:textId="738AEFD5" w:rsidR="00D40B02" w:rsidRPr="00965403" w:rsidRDefault="00D40B02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</w:rPr>
              <w:t>Updated the final version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14:paraId="23742A62" w14:textId="028D6194" w:rsidR="00D40B02" w:rsidRPr="00965403" w:rsidRDefault="00D40B02" w:rsidP="00965403">
            <w:pPr>
              <w:pStyle w:val="TableHeadingText"/>
              <w:snapToGrid w:val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</w:rPr>
              <w:t>1.0</w:t>
            </w:r>
          </w:p>
        </w:tc>
      </w:tr>
    </w:tbl>
    <w:p w14:paraId="13E6A0AE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69F58BE1" w14:textId="77777777" w:rsidR="00C011F5" w:rsidRPr="00515191" w:rsidRDefault="00C011F5">
      <w:pPr>
        <w:rPr>
          <w:rFonts w:asciiTheme="minorHAnsi" w:hAnsiTheme="minorHAnsi" w:cstheme="minorHAnsi"/>
          <w:sz w:val="20"/>
        </w:rPr>
      </w:pPr>
    </w:p>
    <w:sectPr w:rsidR="00C011F5" w:rsidRPr="00515191" w:rsidSect="0010276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4195" w14:textId="77777777" w:rsidR="0090278A" w:rsidRDefault="0090278A">
      <w:r>
        <w:separator/>
      </w:r>
    </w:p>
  </w:endnote>
  <w:endnote w:type="continuationSeparator" w:id="0">
    <w:p w14:paraId="4B37028D" w14:textId="77777777" w:rsidR="0090278A" w:rsidRDefault="0090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0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4A5E" w14:textId="77777777" w:rsidR="001375B3" w:rsidRDefault="00306890">
    <w:pPr>
      <w:pStyle w:val="CopyrightHead"/>
      <w:spacing w:before="60" w:after="60" w:line="240" w:lineRule="auto"/>
      <w:jc w:val="center"/>
    </w:pPr>
    <w:r>
      <w:rPr>
        <w:noProof/>
        <w:lang w:eastAsia="en-US" w:bidi="ta-IN"/>
      </w:rPr>
      <w:drawing>
        <wp:anchor distT="0" distB="0" distL="114935" distR="114935" simplePos="0" relativeHeight="251656704" behindDoc="1" locked="0" layoutInCell="1" allowOverlap="1" wp14:anchorId="3AEF46AC" wp14:editId="08770DBA">
          <wp:simplePos x="0" y="0"/>
          <wp:positionH relativeFrom="column">
            <wp:posOffset>-862965</wp:posOffset>
          </wp:positionH>
          <wp:positionV relativeFrom="paragraph">
            <wp:posOffset>47625</wp:posOffset>
          </wp:positionV>
          <wp:extent cx="7099300" cy="520700"/>
          <wp:effectExtent l="1905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40DBA29" w14:textId="77777777" w:rsidR="001375B3" w:rsidRDefault="001375B3">
    <w:pPr>
      <w:pStyle w:val="CopyrightText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1EC9" w14:textId="77777777" w:rsidR="001375B3" w:rsidRDefault="001375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78C7" w14:textId="77777777" w:rsidR="001375B3" w:rsidRDefault="001375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BC37" w14:textId="77777777" w:rsidR="001375B3" w:rsidRDefault="007B160E">
    <w:pPr>
      <w:spacing w:before="60" w:after="60" w:line="240" w:lineRule="auto"/>
      <w:jc w:val="center"/>
    </w:pPr>
    <w:r>
      <w:pict w14:anchorId="1BB7D99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510.55pt;margin-top:-6.45pt;width:23.95pt;height:16.2pt;z-index:251657728;mso-wrap-distance-left:0;mso-wrap-distance-right:0;mso-position-horizontal-relative:page" stroked="f">
          <v:fill opacity="0" color2="black"/>
          <v:textbox style="mso-next-textbox:#_x0000_s1027" inset="0,0,0,0">
            <w:txbxContent>
              <w:p w14:paraId="778FDD43" w14:textId="77777777" w:rsidR="001375B3" w:rsidRDefault="009C718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1375B3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9A1514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306890">
      <w:rPr>
        <w:noProof/>
        <w:lang w:eastAsia="en-US" w:bidi="ta-IN"/>
      </w:rPr>
      <w:drawing>
        <wp:anchor distT="0" distB="0" distL="114935" distR="114935" simplePos="0" relativeHeight="251658752" behindDoc="1" locked="0" layoutInCell="1" allowOverlap="1" wp14:anchorId="7723AA81" wp14:editId="2E511498">
          <wp:simplePos x="0" y="0"/>
          <wp:positionH relativeFrom="column">
            <wp:posOffset>-854075</wp:posOffset>
          </wp:positionH>
          <wp:positionV relativeFrom="paragraph">
            <wp:posOffset>-36830</wp:posOffset>
          </wp:positionV>
          <wp:extent cx="7099300" cy="520700"/>
          <wp:effectExtent l="19050" t="0" r="635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A18B" w14:textId="77777777" w:rsidR="001375B3" w:rsidRDefault="001375B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F0F1" w14:textId="77777777" w:rsidR="001375B3" w:rsidRDefault="001375B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1309" w14:textId="77777777" w:rsidR="001375B3" w:rsidRDefault="001375B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912C" w14:textId="77777777" w:rsidR="001375B3" w:rsidRDefault="001375B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95EC" w14:textId="77777777" w:rsidR="001375B3" w:rsidRDefault="001375B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9917" w14:textId="77777777" w:rsidR="001375B3" w:rsidRDefault="001375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F4BB" w14:textId="77777777" w:rsidR="0090278A" w:rsidRDefault="0090278A">
      <w:r>
        <w:separator/>
      </w:r>
    </w:p>
  </w:footnote>
  <w:footnote w:type="continuationSeparator" w:id="0">
    <w:p w14:paraId="412E7A0D" w14:textId="77777777" w:rsidR="0090278A" w:rsidRDefault="0090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A645" w14:textId="77777777" w:rsidR="001375B3" w:rsidRDefault="00306890">
    <w:pPr>
      <w:pStyle w:val="Header"/>
      <w:rPr>
        <w:b w:val="0"/>
      </w:rPr>
    </w:pPr>
    <w:r>
      <w:rPr>
        <w:noProof/>
        <w:lang w:eastAsia="en-US" w:bidi="ta-IN"/>
      </w:rPr>
      <w:drawing>
        <wp:anchor distT="0" distB="0" distL="114935" distR="114935" simplePos="0" relativeHeight="251655680" behindDoc="1" locked="0" layoutInCell="1" allowOverlap="1" wp14:anchorId="60CC1C50" wp14:editId="11671723">
          <wp:simplePos x="0" y="0"/>
          <wp:positionH relativeFrom="column">
            <wp:posOffset>-692150</wp:posOffset>
          </wp:positionH>
          <wp:positionV relativeFrom="paragraph">
            <wp:posOffset>-241300</wp:posOffset>
          </wp:positionV>
          <wp:extent cx="7099300" cy="518795"/>
          <wp:effectExtent l="1905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61FA" w14:textId="77777777" w:rsidR="001375B3" w:rsidRDefault="001375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AC4A" w14:textId="77777777" w:rsidR="001375B3" w:rsidRDefault="001375B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E1C8" w14:textId="77777777" w:rsidR="001375B3" w:rsidRDefault="00306890">
    <w:pPr>
      <w:ind w:left="0"/>
    </w:pPr>
    <w:r>
      <w:rPr>
        <w:noProof/>
        <w:lang w:eastAsia="en-US" w:bidi="ta-IN"/>
      </w:rPr>
      <w:drawing>
        <wp:anchor distT="0" distB="0" distL="114935" distR="114935" simplePos="0" relativeHeight="251659776" behindDoc="1" locked="0" layoutInCell="1" allowOverlap="1" wp14:anchorId="5A5658DC" wp14:editId="3D9BC3EB">
          <wp:simplePos x="0" y="0"/>
          <wp:positionH relativeFrom="column">
            <wp:posOffset>-854075</wp:posOffset>
          </wp:positionH>
          <wp:positionV relativeFrom="paragraph">
            <wp:posOffset>-212725</wp:posOffset>
          </wp:positionV>
          <wp:extent cx="7099300" cy="518795"/>
          <wp:effectExtent l="1905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75B3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7F27" w14:textId="77777777" w:rsidR="001375B3" w:rsidRDefault="001375B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3F1B" w14:textId="77777777" w:rsidR="001375B3" w:rsidRDefault="001375B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A08D" w14:textId="77777777" w:rsidR="001375B3" w:rsidRDefault="001375B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7E1F" w14:textId="77777777" w:rsidR="001375B3" w:rsidRDefault="001375B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F6EA" w14:textId="77777777" w:rsidR="001375B3" w:rsidRDefault="001375B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BA9F" w14:textId="77777777" w:rsidR="001375B3" w:rsidRDefault="001375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1800" w:hanging="36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underTable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SubListUnderHeading2"/>
      <w:lvlText w:val=""/>
      <w:lvlJc w:val="left"/>
      <w:pPr>
        <w:tabs>
          <w:tab w:val="num" w:pos="1382"/>
        </w:tabs>
        <w:ind w:left="1382" w:hanging="360"/>
      </w:pPr>
      <w:rPr>
        <w:rFonts w:ascii="Wingdings" w:hAnsi="Wingdings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UnderHeading3"/>
      <w:lvlText w:val="►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SubListUnderHeading1"/>
      <w:lvlText w:val=""/>
      <w:lvlJc w:val="left"/>
      <w:pPr>
        <w:tabs>
          <w:tab w:val="num" w:pos="870"/>
        </w:tabs>
        <w:ind w:left="870" w:hanging="360"/>
      </w:pPr>
      <w:rPr>
        <w:rFonts w:ascii="Wingdings" w:hAnsi="Wingdings"/>
        <w:sz w:val="16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UnderHeading2"/>
      <w:lvlText w:val="►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ListUnderHeading4"/>
      <w:lvlText w:val="►"/>
      <w:lvlJc w:val="left"/>
      <w:pPr>
        <w:tabs>
          <w:tab w:val="num" w:pos="2563"/>
        </w:tabs>
        <w:ind w:left="2563" w:hanging="360"/>
      </w:pPr>
      <w:rPr>
        <w:rFonts w:ascii="OpenSymbol" w:hAnsi="Open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SubListUnderHeading3"/>
      <w:lvlText w:val=""/>
      <w:lvlJc w:val="left"/>
      <w:pPr>
        <w:tabs>
          <w:tab w:val="num" w:pos="2146"/>
        </w:tabs>
        <w:ind w:left="2146" w:hanging="360"/>
      </w:pPr>
      <w:rPr>
        <w:rFonts w:ascii="Wingdings" w:hAnsi="Wingdings"/>
        <w:sz w:val="16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pStyle w:val="ListUnderHeading1"/>
      <w:lvlText w:val="►"/>
      <w:lvlJc w:val="left"/>
      <w:pPr>
        <w:tabs>
          <w:tab w:val="num" w:pos="547"/>
        </w:tabs>
        <w:ind w:left="547" w:hanging="360"/>
      </w:pPr>
      <w:rPr>
        <w:rFonts w:ascii="OpenSymbol" w:hAnsi="Open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SubListUnderHeading4"/>
      <w:lvlText w:val=""/>
      <w:lvlJc w:val="left"/>
      <w:pPr>
        <w:tabs>
          <w:tab w:val="num" w:pos="3024"/>
        </w:tabs>
        <w:ind w:left="3024" w:hanging="360"/>
      </w:pPr>
      <w:rPr>
        <w:rFonts w:ascii="Wingdings" w:hAnsi="Wingdings"/>
        <w:sz w:val="16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2" w15:restartNumberingAfterBreak="0">
    <w:nsid w:val="03C5567E"/>
    <w:multiLevelType w:val="hybridMultilevel"/>
    <w:tmpl w:val="104C792A"/>
    <w:lvl w:ilvl="0" w:tplc="79FE7B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07BD100B"/>
    <w:multiLevelType w:val="hybridMultilevel"/>
    <w:tmpl w:val="0608AC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8FE2D6F"/>
    <w:multiLevelType w:val="hybridMultilevel"/>
    <w:tmpl w:val="0E04E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95700DA"/>
    <w:multiLevelType w:val="hybridMultilevel"/>
    <w:tmpl w:val="D7265728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09967552"/>
    <w:multiLevelType w:val="multilevel"/>
    <w:tmpl w:val="F5846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DDD11D8"/>
    <w:multiLevelType w:val="hybridMultilevel"/>
    <w:tmpl w:val="F2540A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0A25749"/>
    <w:multiLevelType w:val="hybridMultilevel"/>
    <w:tmpl w:val="C9B4B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12749B9"/>
    <w:multiLevelType w:val="hybridMultilevel"/>
    <w:tmpl w:val="F6D26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28C3547"/>
    <w:multiLevelType w:val="hybridMultilevel"/>
    <w:tmpl w:val="79F8AEA2"/>
    <w:lvl w:ilvl="0" w:tplc="625CFF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32D5106"/>
    <w:multiLevelType w:val="hybridMultilevel"/>
    <w:tmpl w:val="3B3CF120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14BC32BF"/>
    <w:multiLevelType w:val="hybridMultilevel"/>
    <w:tmpl w:val="004CC5DA"/>
    <w:lvl w:ilvl="0" w:tplc="A85C60C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8577BED"/>
    <w:multiLevelType w:val="hybridMultilevel"/>
    <w:tmpl w:val="72F6A4C8"/>
    <w:lvl w:ilvl="0" w:tplc="3446CF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97834E3"/>
    <w:multiLevelType w:val="hybridMultilevel"/>
    <w:tmpl w:val="60F2B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F5A799E"/>
    <w:multiLevelType w:val="hybridMultilevel"/>
    <w:tmpl w:val="2CA0562A"/>
    <w:lvl w:ilvl="0" w:tplc="1C0423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223A4622"/>
    <w:multiLevelType w:val="hybridMultilevel"/>
    <w:tmpl w:val="9E7EF792"/>
    <w:lvl w:ilvl="0" w:tplc="20C8DAA6">
      <w:start w:val="1"/>
      <w:numFmt w:val="decimal"/>
      <w:lvlText w:val="%1)"/>
      <w:lvlJc w:val="left"/>
      <w:pPr>
        <w:ind w:left="720" w:hanging="360"/>
      </w:pPr>
      <w:rPr>
        <w:rFonts w:ascii="Verdana" w:hAnsi="Verdana" w:cs="Times New Roman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1F049C"/>
    <w:multiLevelType w:val="hybridMultilevel"/>
    <w:tmpl w:val="A1C8F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44C2910"/>
    <w:multiLevelType w:val="multilevel"/>
    <w:tmpl w:val="6B749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5BB1F5C"/>
    <w:multiLevelType w:val="hybridMultilevel"/>
    <w:tmpl w:val="5F54B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DBF3BE5"/>
    <w:multiLevelType w:val="hybridMultilevel"/>
    <w:tmpl w:val="1054B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0502451"/>
    <w:multiLevelType w:val="hybridMultilevel"/>
    <w:tmpl w:val="EB3054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973279D"/>
    <w:multiLevelType w:val="hybridMultilevel"/>
    <w:tmpl w:val="449ECB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CB4B38"/>
    <w:multiLevelType w:val="hybridMultilevel"/>
    <w:tmpl w:val="D29A0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9E2311D"/>
    <w:multiLevelType w:val="hybridMultilevel"/>
    <w:tmpl w:val="E9BC61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F27F43"/>
    <w:multiLevelType w:val="multilevel"/>
    <w:tmpl w:val="AF3C44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5C2BDD"/>
    <w:multiLevelType w:val="hybridMultilevel"/>
    <w:tmpl w:val="0226DC52"/>
    <w:lvl w:ilvl="0" w:tplc="06AA28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E65E79"/>
    <w:multiLevelType w:val="hybridMultilevel"/>
    <w:tmpl w:val="20AA59D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4F15F6F"/>
    <w:multiLevelType w:val="hybridMultilevel"/>
    <w:tmpl w:val="9E7EF792"/>
    <w:lvl w:ilvl="0" w:tplc="20C8DAA6">
      <w:start w:val="1"/>
      <w:numFmt w:val="decimal"/>
      <w:lvlText w:val="%1)"/>
      <w:lvlJc w:val="left"/>
      <w:pPr>
        <w:ind w:left="720" w:hanging="360"/>
      </w:pPr>
      <w:rPr>
        <w:rFonts w:ascii="Verdana" w:hAnsi="Verdana" w:cs="Times New Roman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03319"/>
    <w:multiLevelType w:val="hybridMultilevel"/>
    <w:tmpl w:val="16EA6C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5B3763"/>
    <w:multiLevelType w:val="multilevel"/>
    <w:tmpl w:val="16EA6C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901E52"/>
    <w:multiLevelType w:val="hybridMultilevel"/>
    <w:tmpl w:val="EF9CB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4371285">
    <w:abstractNumId w:val="0"/>
  </w:num>
  <w:num w:numId="2" w16cid:durableId="756901903">
    <w:abstractNumId w:val="1"/>
  </w:num>
  <w:num w:numId="3" w16cid:durableId="2140416036">
    <w:abstractNumId w:val="2"/>
  </w:num>
  <w:num w:numId="4" w16cid:durableId="2013606849">
    <w:abstractNumId w:val="3"/>
  </w:num>
  <w:num w:numId="5" w16cid:durableId="1777795542">
    <w:abstractNumId w:val="4"/>
  </w:num>
  <w:num w:numId="6" w16cid:durableId="389691468">
    <w:abstractNumId w:val="5"/>
  </w:num>
  <w:num w:numId="7" w16cid:durableId="1500972237">
    <w:abstractNumId w:val="6"/>
  </w:num>
  <w:num w:numId="8" w16cid:durableId="1564826069">
    <w:abstractNumId w:val="7"/>
  </w:num>
  <w:num w:numId="9" w16cid:durableId="648169808">
    <w:abstractNumId w:val="8"/>
  </w:num>
  <w:num w:numId="10" w16cid:durableId="2038116816">
    <w:abstractNumId w:val="9"/>
  </w:num>
  <w:num w:numId="11" w16cid:durableId="882209800">
    <w:abstractNumId w:val="10"/>
  </w:num>
  <w:num w:numId="12" w16cid:durableId="1366715309">
    <w:abstractNumId w:val="11"/>
  </w:num>
  <w:num w:numId="13" w16cid:durableId="2133205120">
    <w:abstractNumId w:val="39"/>
  </w:num>
  <w:num w:numId="14" w16cid:durableId="406615361">
    <w:abstractNumId w:val="40"/>
  </w:num>
  <w:num w:numId="15" w16cid:durableId="784810070">
    <w:abstractNumId w:val="13"/>
  </w:num>
  <w:num w:numId="16" w16cid:durableId="563105367">
    <w:abstractNumId w:val="14"/>
  </w:num>
  <w:num w:numId="17" w16cid:durableId="307129753">
    <w:abstractNumId w:val="17"/>
  </w:num>
  <w:num w:numId="18" w16cid:durableId="231358546">
    <w:abstractNumId w:val="34"/>
  </w:num>
  <w:num w:numId="19" w16cid:durableId="1852455407">
    <w:abstractNumId w:val="32"/>
  </w:num>
  <w:num w:numId="20" w16cid:durableId="1247567805">
    <w:abstractNumId w:val="16"/>
  </w:num>
  <w:num w:numId="21" w16cid:durableId="2143962207">
    <w:abstractNumId w:val="30"/>
  </w:num>
  <w:num w:numId="22" w16cid:durableId="1750494993">
    <w:abstractNumId w:val="28"/>
  </w:num>
  <w:num w:numId="23" w16cid:durableId="636447976">
    <w:abstractNumId w:val="19"/>
  </w:num>
  <w:num w:numId="24" w16cid:durableId="1355307516">
    <w:abstractNumId w:val="35"/>
  </w:num>
  <w:num w:numId="25" w16cid:durableId="1009597417">
    <w:abstractNumId w:val="18"/>
  </w:num>
  <w:num w:numId="26" w16cid:durableId="793402972">
    <w:abstractNumId w:val="21"/>
  </w:num>
  <w:num w:numId="27" w16cid:durableId="1882522118">
    <w:abstractNumId w:val="37"/>
  </w:num>
  <w:num w:numId="28" w16cid:durableId="565921711">
    <w:abstractNumId w:val="27"/>
  </w:num>
  <w:num w:numId="29" w16cid:durableId="258147442">
    <w:abstractNumId w:val="29"/>
  </w:num>
  <w:num w:numId="30" w16cid:durableId="579944285">
    <w:abstractNumId w:val="25"/>
  </w:num>
  <w:num w:numId="31" w16cid:durableId="1783643940">
    <w:abstractNumId w:val="12"/>
  </w:num>
  <w:num w:numId="32" w16cid:durableId="1585912958">
    <w:abstractNumId w:val="36"/>
  </w:num>
  <w:num w:numId="33" w16cid:durableId="290332499">
    <w:abstractNumId w:val="23"/>
  </w:num>
  <w:num w:numId="34" w16cid:durableId="606356226">
    <w:abstractNumId w:val="20"/>
  </w:num>
  <w:num w:numId="35" w16cid:durableId="1636377280">
    <w:abstractNumId w:val="22"/>
  </w:num>
  <w:num w:numId="36" w16cid:durableId="272133443">
    <w:abstractNumId w:val="33"/>
  </w:num>
  <w:num w:numId="37" w16cid:durableId="1808470929">
    <w:abstractNumId w:val="38"/>
  </w:num>
  <w:num w:numId="38" w16cid:durableId="992442765">
    <w:abstractNumId w:val="26"/>
  </w:num>
  <w:num w:numId="39" w16cid:durableId="780150855">
    <w:abstractNumId w:val="0"/>
  </w:num>
  <w:num w:numId="40" w16cid:durableId="1983384986">
    <w:abstractNumId w:val="15"/>
  </w:num>
  <w:num w:numId="41" w16cid:durableId="2137403775">
    <w:abstractNumId w:val="24"/>
  </w:num>
  <w:num w:numId="42" w16cid:durableId="66417661">
    <w:abstractNumId w:val="41"/>
  </w:num>
  <w:num w:numId="43" w16cid:durableId="1442492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B19"/>
    <w:rsid w:val="00001ACB"/>
    <w:rsid w:val="00001BB8"/>
    <w:rsid w:val="00003C92"/>
    <w:rsid w:val="00004A05"/>
    <w:rsid w:val="0000570E"/>
    <w:rsid w:val="00005BDC"/>
    <w:rsid w:val="000120AD"/>
    <w:rsid w:val="00012808"/>
    <w:rsid w:val="000147F1"/>
    <w:rsid w:val="00014BA0"/>
    <w:rsid w:val="0001664C"/>
    <w:rsid w:val="00020CE1"/>
    <w:rsid w:val="00025244"/>
    <w:rsid w:val="00025AD7"/>
    <w:rsid w:val="00034052"/>
    <w:rsid w:val="00036CAD"/>
    <w:rsid w:val="00047AC8"/>
    <w:rsid w:val="000523E4"/>
    <w:rsid w:val="00052E1F"/>
    <w:rsid w:val="00062C08"/>
    <w:rsid w:val="0006537E"/>
    <w:rsid w:val="00071CCA"/>
    <w:rsid w:val="00071E4F"/>
    <w:rsid w:val="000746D7"/>
    <w:rsid w:val="00085C7D"/>
    <w:rsid w:val="00086CAC"/>
    <w:rsid w:val="00091F76"/>
    <w:rsid w:val="00092F01"/>
    <w:rsid w:val="000944E9"/>
    <w:rsid w:val="000A012F"/>
    <w:rsid w:val="000B0131"/>
    <w:rsid w:val="000B376B"/>
    <w:rsid w:val="000C21B0"/>
    <w:rsid w:val="000C3BFB"/>
    <w:rsid w:val="000D0A0C"/>
    <w:rsid w:val="000E07EB"/>
    <w:rsid w:val="000E0A9C"/>
    <w:rsid w:val="000E11D5"/>
    <w:rsid w:val="000F5812"/>
    <w:rsid w:val="000F587C"/>
    <w:rsid w:val="00102767"/>
    <w:rsid w:val="00106F1B"/>
    <w:rsid w:val="0011664A"/>
    <w:rsid w:val="00130AD4"/>
    <w:rsid w:val="00131C7B"/>
    <w:rsid w:val="001347A6"/>
    <w:rsid w:val="001375B3"/>
    <w:rsid w:val="00145298"/>
    <w:rsid w:val="001516DC"/>
    <w:rsid w:val="00154C8D"/>
    <w:rsid w:val="00155A43"/>
    <w:rsid w:val="0015612C"/>
    <w:rsid w:val="00161B60"/>
    <w:rsid w:val="001647BA"/>
    <w:rsid w:val="00166A58"/>
    <w:rsid w:val="001708A7"/>
    <w:rsid w:val="0018206C"/>
    <w:rsid w:val="001830F1"/>
    <w:rsid w:val="00184E95"/>
    <w:rsid w:val="00194ECB"/>
    <w:rsid w:val="001A2E92"/>
    <w:rsid w:val="001A4B62"/>
    <w:rsid w:val="001B2CEE"/>
    <w:rsid w:val="001C33F1"/>
    <w:rsid w:val="001C5BDE"/>
    <w:rsid w:val="001D294F"/>
    <w:rsid w:val="001D37A6"/>
    <w:rsid w:val="001E182E"/>
    <w:rsid w:val="001E6323"/>
    <w:rsid w:val="001F0E35"/>
    <w:rsid w:val="002110F7"/>
    <w:rsid w:val="002162AA"/>
    <w:rsid w:val="00216D6D"/>
    <w:rsid w:val="00224C48"/>
    <w:rsid w:val="00225FFA"/>
    <w:rsid w:val="00226814"/>
    <w:rsid w:val="0023259B"/>
    <w:rsid w:val="00235508"/>
    <w:rsid w:val="00242784"/>
    <w:rsid w:val="00244A8B"/>
    <w:rsid w:val="00247523"/>
    <w:rsid w:val="002605CE"/>
    <w:rsid w:val="002610AD"/>
    <w:rsid w:val="00263075"/>
    <w:rsid w:val="00263D2A"/>
    <w:rsid w:val="0027051C"/>
    <w:rsid w:val="00270EF3"/>
    <w:rsid w:val="00272E77"/>
    <w:rsid w:val="00276BA6"/>
    <w:rsid w:val="00277CF0"/>
    <w:rsid w:val="002804C1"/>
    <w:rsid w:val="0028066B"/>
    <w:rsid w:val="00280D56"/>
    <w:rsid w:val="00290B1F"/>
    <w:rsid w:val="002923F9"/>
    <w:rsid w:val="0029429E"/>
    <w:rsid w:val="002A1BAC"/>
    <w:rsid w:val="002A56EF"/>
    <w:rsid w:val="002A67F9"/>
    <w:rsid w:val="002B12DB"/>
    <w:rsid w:val="002B15F4"/>
    <w:rsid w:val="002C3248"/>
    <w:rsid w:val="002C573E"/>
    <w:rsid w:val="002D6159"/>
    <w:rsid w:val="002E08C7"/>
    <w:rsid w:val="002F291E"/>
    <w:rsid w:val="002F5640"/>
    <w:rsid w:val="0030531D"/>
    <w:rsid w:val="00306890"/>
    <w:rsid w:val="003144AC"/>
    <w:rsid w:val="00322088"/>
    <w:rsid w:val="003336A6"/>
    <w:rsid w:val="003427BF"/>
    <w:rsid w:val="0034427A"/>
    <w:rsid w:val="00347BE3"/>
    <w:rsid w:val="0036120C"/>
    <w:rsid w:val="00363223"/>
    <w:rsid w:val="00366F1A"/>
    <w:rsid w:val="00372637"/>
    <w:rsid w:val="00376328"/>
    <w:rsid w:val="003771F2"/>
    <w:rsid w:val="00382FF2"/>
    <w:rsid w:val="00394556"/>
    <w:rsid w:val="0039577F"/>
    <w:rsid w:val="003A3DD8"/>
    <w:rsid w:val="003A5525"/>
    <w:rsid w:val="003A5ABC"/>
    <w:rsid w:val="003A6550"/>
    <w:rsid w:val="003B075D"/>
    <w:rsid w:val="003B5433"/>
    <w:rsid w:val="003C6B19"/>
    <w:rsid w:val="003D7D6E"/>
    <w:rsid w:val="003E4487"/>
    <w:rsid w:val="003E59D6"/>
    <w:rsid w:val="003F304C"/>
    <w:rsid w:val="003F5936"/>
    <w:rsid w:val="003F6E91"/>
    <w:rsid w:val="00401E98"/>
    <w:rsid w:val="00405588"/>
    <w:rsid w:val="00411D85"/>
    <w:rsid w:val="00413E55"/>
    <w:rsid w:val="00415D0A"/>
    <w:rsid w:val="00422EA9"/>
    <w:rsid w:val="00422EFF"/>
    <w:rsid w:val="00423F35"/>
    <w:rsid w:val="00424FB6"/>
    <w:rsid w:val="004302D4"/>
    <w:rsid w:val="00430BD3"/>
    <w:rsid w:val="004413B2"/>
    <w:rsid w:val="00441D36"/>
    <w:rsid w:val="00444E9F"/>
    <w:rsid w:val="00446016"/>
    <w:rsid w:val="00446558"/>
    <w:rsid w:val="00451CAF"/>
    <w:rsid w:val="004537A8"/>
    <w:rsid w:val="00454A27"/>
    <w:rsid w:val="00460881"/>
    <w:rsid w:val="00460960"/>
    <w:rsid w:val="00462DF8"/>
    <w:rsid w:val="0046378F"/>
    <w:rsid w:val="00464E8D"/>
    <w:rsid w:val="00473268"/>
    <w:rsid w:val="0048026C"/>
    <w:rsid w:val="004871F7"/>
    <w:rsid w:val="0048778C"/>
    <w:rsid w:val="0049413C"/>
    <w:rsid w:val="004962CA"/>
    <w:rsid w:val="004A0B5E"/>
    <w:rsid w:val="004A201D"/>
    <w:rsid w:val="004A27A0"/>
    <w:rsid w:val="004A4936"/>
    <w:rsid w:val="004B34D4"/>
    <w:rsid w:val="004B48C6"/>
    <w:rsid w:val="004B6871"/>
    <w:rsid w:val="004C4FFA"/>
    <w:rsid w:val="004C58C3"/>
    <w:rsid w:val="004C6872"/>
    <w:rsid w:val="004D0C5C"/>
    <w:rsid w:val="004D36A4"/>
    <w:rsid w:val="004D5073"/>
    <w:rsid w:val="004E22DD"/>
    <w:rsid w:val="004F2426"/>
    <w:rsid w:val="00513C92"/>
    <w:rsid w:val="00515191"/>
    <w:rsid w:val="005216AC"/>
    <w:rsid w:val="0052335F"/>
    <w:rsid w:val="00523A50"/>
    <w:rsid w:val="00527ABF"/>
    <w:rsid w:val="00532492"/>
    <w:rsid w:val="00536948"/>
    <w:rsid w:val="00542FD8"/>
    <w:rsid w:val="00544835"/>
    <w:rsid w:val="00552205"/>
    <w:rsid w:val="00562D33"/>
    <w:rsid w:val="00563C2E"/>
    <w:rsid w:val="00567AC3"/>
    <w:rsid w:val="00570FB9"/>
    <w:rsid w:val="00574FDD"/>
    <w:rsid w:val="0058134D"/>
    <w:rsid w:val="00587982"/>
    <w:rsid w:val="0059046A"/>
    <w:rsid w:val="00591B7D"/>
    <w:rsid w:val="005A60C1"/>
    <w:rsid w:val="005A628F"/>
    <w:rsid w:val="005B0D4E"/>
    <w:rsid w:val="005B385C"/>
    <w:rsid w:val="005B4834"/>
    <w:rsid w:val="005B4D2E"/>
    <w:rsid w:val="005B64D4"/>
    <w:rsid w:val="005D1313"/>
    <w:rsid w:val="005D4562"/>
    <w:rsid w:val="005E21D7"/>
    <w:rsid w:val="005E3515"/>
    <w:rsid w:val="005E4F8C"/>
    <w:rsid w:val="005E5AA7"/>
    <w:rsid w:val="005F2457"/>
    <w:rsid w:val="005F4B0F"/>
    <w:rsid w:val="005F66CA"/>
    <w:rsid w:val="0060493F"/>
    <w:rsid w:val="00620279"/>
    <w:rsid w:val="00623A3D"/>
    <w:rsid w:val="006363FB"/>
    <w:rsid w:val="006450FD"/>
    <w:rsid w:val="00646930"/>
    <w:rsid w:val="00650616"/>
    <w:rsid w:val="0065221D"/>
    <w:rsid w:val="00653622"/>
    <w:rsid w:val="006605FC"/>
    <w:rsid w:val="006726B5"/>
    <w:rsid w:val="006732B6"/>
    <w:rsid w:val="00673493"/>
    <w:rsid w:val="006768F4"/>
    <w:rsid w:val="006876AF"/>
    <w:rsid w:val="006A5440"/>
    <w:rsid w:val="006B00E1"/>
    <w:rsid w:val="006B2DA2"/>
    <w:rsid w:val="006B4181"/>
    <w:rsid w:val="006B5AD4"/>
    <w:rsid w:val="006C22A0"/>
    <w:rsid w:val="006C4B83"/>
    <w:rsid w:val="006C6A16"/>
    <w:rsid w:val="006D3ECF"/>
    <w:rsid w:val="006D4B8C"/>
    <w:rsid w:val="006D69A3"/>
    <w:rsid w:val="006E5401"/>
    <w:rsid w:val="006F0DFD"/>
    <w:rsid w:val="006F21A7"/>
    <w:rsid w:val="006F29FD"/>
    <w:rsid w:val="006F42F4"/>
    <w:rsid w:val="00700E6C"/>
    <w:rsid w:val="00717FFE"/>
    <w:rsid w:val="00725DB5"/>
    <w:rsid w:val="00733C39"/>
    <w:rsid w:val="00735B62"/>
    <w:rsid w:val="007371D6"/>
    <w:rsid w:val="007424C2"/>
    <w:rsid w:val="00746365"/>
    <w:rsid w:val="00751F68"/>
    <w:rsid w:val="00760432"/>
    <w:rsid w:val="00761A74"/>
    <w:rsid w:val="00765AED"/>
    <w:rsid w:val="00772DB4"/>
    <w:rsid w:val="00784C1F"/>
    <w:rsid w:val="007A052D"/>
    <w:rsid w:val="007A31E1"/>
    <w:rsid w:val="007A4226"/>
    <w:rsid w:val="007A56A5"/>
    <w:rsid w:val="007B160E"/>
    <w:rsid w:val="007B3F9F"/>
    <w:rsid w:val="007B4CD5"/>
    <w:rsid w:val="007B5EDB"/>
    <w:rsid w:val="007B7337"/>
    <w:rsid w:val="007C3AA5"/>
    <w:rsid w:val="007C4660"/>
    <w:rsid w:val="007E06EA"/>
    <w:rsid w:val="007E0E98"/>
    <w:rsid w:val="007E462B"/>
    <w:rsid w:val="007E5701"/>
    <w:rsid w:val="007E6DE7"/>
    <w:rsid w:val="007F06F5"/>
    <w:rsid w:val="00804B03"/>
    <w:rsid w:val="00812AF1"/>
    <w:rsid w:val="00820609"/>
    <w:rsid w:val="00820D8C"/>
    <w:rsid w:val="00823D51"/>
    <w:rsid w:val="008343DA"/>
    <w:rsid w:val="00836D6A"/>
    <w:rsid w:val="00837FE2"/>
    <w:rsid w:val="00852D1C"/>
    <w:rsid w:val="00852DCE"/>
    <w:rsid w:val="0085409F"/>
    <w:rsid w:val="00862938"/>
    <w:rsid w:val="00863D33"/>
    <w:rsid w:val="00870287"/>
    <w:rsid w:val="00872B0C"/>
    <w:rsid w:val="0087480A"/>
    <w:rsid w:val="0088021D"/>
    <w:rsid w:val="008810DB"/>
    <w:rsid w:val="00887043"/>
    <w:rsid w:val="0088743D"/>
    <w:rsid w:val="00887C38"/>
    <w:rsid w:val="00892E7B"/>
    <w:rsid w:val="008A0811"/>
    <w:rsid w:val="008A3809"/>
    <w:rsid w:val="008B27B1"/>
    <w:rsid w:val="008C3704"/>
    <w:rsid w:val="008C3C63"/>
    <w:rsid w:val="008D07D9"/>
    <w:rsid w:val="008D1BB6"/>
    <w:rsid w:val="008D53D2"/>
    <w:rsid w:val="008D785F"/>
    <w:rsid w:val="008E3EEA"/>
    <w:rsid w:val="009014C7"/>
    <w:rsid w:val="0090278A"/>
    <w:rsid w:val="00904771"/>
    <w:rsid w:val="009053CD"/>
    <w:rsid w:val="009152A1"/>
    <w:rsid w:val="00915928"/>
    <w:rsid w:val="00925C06"/>
    <w:rsid w:val="00927C49"/>
    <w:rsid w:val="00936DE2"/>
    <w:rsid w:val="009426D4"/>
    <w:rsid w:val="009447A1"/>
    <w:rsid w:val="009472AC"/>
    <w:rsid w:val="00947A36"/>
    <w:rsid w:val="00957F81"/>
    <w:rsid w:val="00963AB6"/>
    <w:rsid w:val="00965403"/>
    <w:rsid w:val="00965F8B"/>
    <w:rsid w:val="009703FB"/>
    <w:rsid w:val="0097117C"/>
    <w:rsid w:val="009730BE"/>
    <w:rsid w:val="00973C04"/>
    <w:rsid w:val="009771AA"/>
    <w:rsid w:val="00982B64"/>
    <w:rsid w:val="009855B9"/>
    <w:rsid w:val="00992E0B"/>
    <w:rsid w:val="00992F56"/>
    <w:rsid w:val="009A1514"/>
    <w:rsid w:val="009B2ED1"/>
    <w:rsid w:val="009B3D34"/>
    <w:rsid w:val="009C18B7"/>
    <w:rsid w:val="009C4BD8"/>
    <w:rsid w:val="009C4F33"/>
    <w:rsid w:val="009C7185"/>
    <w:rsid w:val="009D3282"/>
    <w:rsid w:val="009E6620"/>
    <w:rsid w:val="009F0DA0"/>
    <w:rsid w:val="009F2DC3"/>
    <w:rsid w:val="009F2E19"/>
    <w:rsid w:val="009F6808"/>
    <w:rsid w:val="00A009EA"/>
    <w:rsid w:val="00A0401A"/>
    <w:rsid w:val="00A04F66"/>
    <w:rsid w:val="00A11647"/>
    <w:rsid w:val="00A178E8"/>
    <w:rsid w:val="00A21A37"/>
    <w:rsid w:val="00A247BF"/>
    <w:rsid w:val="00A259BA"/>
    <w:rsid w:val="00A26B38"/>
    <w:rsid w:val="00A317F3"/>
    <w:rsid w:val="00A41766"/>
    <w:rsid w:val="00A43EB8"/>
    <w:rsid w:val="00A53BDC"/>
    <w:rsid w:val="00A60AFF"/>
    <w:rsid w:val="00A679CB"/>
    <w:rsid w:val="00A712FE"/>
    <w:rsid w:val="00A74F6A"/>
    <w:rsid w:val="00A76149"/>
    <w:rsid w:val="00A76B8F"/>
    <w:rsid w:val="00A77401"/>
    <w:rsid w:val="00A83F36"/>
    <w:rsid w:val="00A90962"/>
    <w:rsid w:val="00A91DDA"/>
    <w:rsid w:val="00AA1434"/>
    <w:rsid w:val="00AB01ED"/>
    <w:rsid w:val="00AB0540"/>
    <w:rsid w:val="00AB3CE5"/>
    <w:rsid w:val="00AB522F"/>
    <w:rsid w:val="00AC2945"/>
    <w:rsid w:val="00AD3C73"/>
    <w:rsid w:val="00AD3DB2"/>
    <w:rsid w:val="00AD6AB3"/>
    <w:rsid w:val="00AE42D8"/>
    <w:rsid w:val="00AE6C3E"/>
    <w:rsid w:val="00B0495D"/>
    <w:rsid w:val="00B107F1"/>
    <w:rsid w:val="00B10CA6"/>
    <w:rsid w:val="00B11116"/>
    <w:rsid w:val="00B235ED"/>
    <w:rsid w:val="00B33DE4"/>
    <w:rsid w:val="00B350F1"/>
    <w:rsid w:val="00B40EF0"/>
    <w:rsid w:val="00B47864"/>
    <w:rsid w:val="00B526DA"/>
    <w:rsid w:val="00B54C0B"/>
    <w:rsid w:val="00B550FE"/>
    <w:rsid w:val="00B57B6E"/>
    <w:rsid w:val="00B61E4F"/>
    <w:rsid w:val="00B705BD"/>
    <w:rsid w:val="00B749C7"/>
    <w:rsid w:val="00B7799F"/>
    <w:rsid w:val="00B81213"/>
    <w:rsid w:val="00B818DA"/>
    <w:rsid w:val="00B84921"/>
    <w:rsid w:val="00B90116"/>
    <w:rsid w:val="00B91DBA"/>
    <w:rsid w:val="00B93E47"/>
    <w:rsid w:val="00B96350"/>
    <w:rsid w:val="00BA4F3D"/>
    <w:rsid w:val="00BB6A7D"/>
    <w:rsid w:val="00BD0E3F"/>
    <w:rsid w:val="00BD5FA3"/>
    <w:rsid w:val="00BD72C1"/>
    <w:rsid w:val="00BE0584"/>
    <w:rsid w:val="00BE1B6F"/>
    <w:rsid w:val="00BE2421"/>
    <w:rsid w:val="00BE3975"/>
    <w:rsid w:val="00BF0041"/>
    <w:rsid w:val="00BF6692"/>
    <w:rsid w:val="00BF684A"/>
    <w:rsid w:val="00C011F5"/>
    <w:rsid w:val="00C030E0"/>
    <w:rsid w:val="00C03244"/>
    <w:rsid w:val="00C11809"/>
    <w:rsid w:val="00C16597"/>
    <w:rsid w:val="00C25F73"/>
    <w:rsid w:val="00C326F2"/>
    <w:rsid w:val="00C36897"/>
    <w:rsid w:val="00C433A6"/>
    <w:rsid w:val="00C434E1"/>
    <w:rsid w:val="00C44853"/>
    <w:rsid w:val="00C51D5F"/>
    <w:rsid w:val="00C57482"/>
    <w:rsid w:val="00C621F2"/>
    <w:rsid w:val="00C66DA4"/>
    <w:rsid w:val="00C67F61"/>
    <w:rsid w:val="00C8343D"/>
    <w:rsid w:val="00C83750"/>
    <w:rsid w:val="00C86AFF"/>
    <w:rsid w:val="00C90DFA"/>
    <w:rsid w:val="00C95AB9"/>
    <w:rsid w:val="00CA2FB2"/>
    <w:rsid w:val="00CB30FF"/>
    <w:rsid w:val="00CC22AA"/>
    <w:rsid w:val="00CC52E4"/>
    <w:rsid w:val="00CD258E"/>
    <w:rsid w:val="00CD531A"/>
    <w:rsid w:val="00CD595F"/>
    <w:rsid w:val="00CD7A7C"/>
    <w:rsid w:val="00CE1552"/>
    <w:rsid w:val="00CE28B9"/>
    <w:rsid w:val="00D071AD"/>
    <w:rsid w:val="00D15536"/>
    <w:rsid w:val="00D302D3"/>
    <w:rsid w:val="00D33203"/>
    <w:rsid w:val="00D33736"/>
    <w:rsid w:val="00D409CB"/>
    <w:rsid w:val="00D40B02"/>
    <w:rsid w:val="00D47B36"/>
    <w:rsid w:val="00D502BE"/>
    <w:rsid w:val="00D56DC7"/>
    <w:rsid w:val="00D60D4B"/>
    <w:rsid w:val="00D62EC7"/>
    <w:rsid w:val="00D73991"/>
    <w:rsid w:val="00D73D2C"/>
    <w:rsid w:val="00D80AA1"/>
    <w:rsid w:val="00D87EE9"/>
    <w:rsid w:val="00D95829"/>
    <w:rsid w:val="00D95CAE"/>
    <w:rsid w:val="00DA1A9D"/>
    <w:rsid w:val="00DA388F"/>
    <w:rsid w:val="00DB3741"/>
    <w:rsid w:val="00DB6129"/>
    <w:rsid w:val="00DC3ECA"/>
    <w:rsid w:val="00DC4C4C"/>
    <w:rsid w:val="00DC6272"/>
    <w:rsid w:val="00DD4AB2"/>
    <w:rsid w:val="00DD614C"/>
    <w:rsid w:val="00E12161"/>
    <w:rsid w:val="00E16E0D"/>
    <w:rsid w:val="00E17BF7"/>
    <w:rsid w:val="00E17D36"/>
    <w:rsid w:val="00E236A0"/>
    <w:rsid w:val="00E251E5"/>
    <w:rsid w:val="00E30A3F"/>
    <w:rsid w:val="00E312AC"/>
    <w:rsid w:val="00E3344A"/>
    <w:rsid w:val="00E34735"/>
    <w:rsid w:val="00E35990"/>
    <w:rsid w:val="00E35996"/>
    <w:rsid w:val="00E37F52"/>
    <w:rsid w:val="00E4243D"/>
    <w:rsid w:val="00E5483C"/>
    <w:rsid w:val="00E579A9"/>
    <w:rsid w:val="00E61A3A"/>
    <w:rsid w:val="00E62BB8"/>
    <w:rsid w:val="00E63A7A"/>
    <w:rsid w:val="00E63FF4"/>
    <w:rsid w:val="00E656C7"/>
    <w:rsid w:val="00E65B7C"/>
    <w:rsid w:val="00E66941"/>
    <w:rsid w:val="00E67BE1"/>
    <w:rsid w:val="00E7691F"/>
    <w:rsid w:val="00E82A5F"/>
    <w:rsid w:val="00E84A28"/>
    <w:rsid w:val="00E91711"/>
    <w:rsid w:val="00EA7D73"/>
    <w:rsid w:val="00EB2E93"/>
    <w:rsid w:val="00EB3FC8"/>
    <w:rsid w:val="00EB4734"/>
    <w:rsid w:val="00EB4826"/>
    <w:rsid w:val="00EB50C2"/>
    <w:rsid w:val="00EC0AE8"/>
    <w:rsid w:val="00EC23C4"/>
    <w:rsid w:val="00EC4B14"/>
    <w:rsid w:val="00EC645A"/>
    <w:rsid w:val="00ED44B6"/>
    <w:rsid w:val="00EE1722"/>
    <w:rsid w:val="00EE2CDB"/>
    <w:rsid w:val="00EF1894"/>
    <w:rsid w:val="00EF50ED"/>
    <w:rsid w:val="00F0621F"/>
    <w:rsid w:val="00F07249"/>
    <w:rsid w:val="00F12340"/>
    <w:rsid w:val="00F2310C"/>
    <w:rsid w:val="00F32D08"/>
    <w:rsid w:val="00F45434"/>
    <w:rsid w:val="00F4615F"/>
    <w:rsid w:val="00F672FE"/>
    <w:rsid w:val="00F77005"/>
    <w:rsid w:val="00F80288"/>
    <w:rsid w:val="00F82F69"/>
    <w:rsid w:val="00F858F4"/>
    <w:rsid w:val="00F863E9"/>
    <w:rsid w:val="00F87FE1"/>
    <w:rsid w:val="00F93FCF"/>
    <w:rsid w:val="00FA4418"/>
    <w:rsid w:val="00FA5CDA"/>
    <w:rsid w:val="00FB2A82"/>
    <w:rsid w:val="00FD048C"/>
    <w:rsid w:val="00FD539D"/>
    <w:rsid w:val="00FE28E1"/>
    <w:rsid w:val="00FE357A"/>
    <w:rsid w:val="00FE562A"/>
    <w:rsid w:val="00FF214D"/>
    <w:rsid w:val="00FF3C6E"/>
    <w:rsid w:val="00FF5D42"/>
    <w:rsid w:val="00FF663F"/>
    <w:rsid w:val="00FF79C8"/>
    <w:rsid w:val="07351F7B"/>
    <w:rsid w:val="07D74D96"/>
    <w:rsid w:val="07E7EC74"/>
    <w:rsid w:val="0AB96270"/>
    <w:rsid w:val="0CBFD7E6"/>
    <w:rsid w:val="0EA27DDB"/>
    <w:rsid w:val="1175A65D"/>
    <w:rsid w:val="118BFCB5"/>
    <w:rsid w:val="16D761CD"/>
    <w:rsid w:val="1A52CA8E"/>
    <w:rsid w:val="227F8D1A"/>
    <w:rsid w:val="297D422E"/>
    <w:rsid w:val="41E7CCDE"/>
    <w:rsid w:val="4A6AD2B8"/>
    <w:rsid w:val="674E3EB3"/>
    <w:rsid w:val="6858F2C2"/>
    <w:rsid w:val="6C9D7ED4"/>
    <w:rsid w:val="70595320"/>
    <w:rsid w:val="7687693E"/>
    <w:rsid w:val="76B1D7D3"/>
    <w:rsid w:val="79E4E7CB"/>
    <w:rsid w:val="7A3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8CAE59"/>
  <w15:docId w15:val="{BB01226C-1350-4117-BF21-FC606C89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2945"/>
    <w:pPr>
      <w:suppressAutoHyphens/>
      <w:spacing w:after="240" w:line="360" w:lineRule="auto"/>
      <w:ind w:left="360"/>
    </w:pPr>
    <w:rPr>
      <w:rFonts w:ascii="Verdana" w:hAnsi="Verdana"/>
      <w:sz w:val="17"/>
      <w:lang w:eastAsia="ar-SA"/>
    </w:rPr>
  </w:style>
  <w:style w:type="paragraph" w:styleId="Heading1">
    <w:name w:val="heading 1"/>
    <w:basedOn w:val="Normal"/>
    <w:next w:val="Normal"/>
    <w:qFormat/>
    <w:rsid w:val="00102767"/>
    <w:pPr>
      <w:keepNext/>
      <w:numPr>
        <w:numId w:val="1"/>
      </w:numPr>
      <w:pBdr>
        <w:bottom w:val="single" w:sz="4" w:space="0" w:color="000000"/>
      </w:pBdr>
      <w:tabs>
        <w:tab w:val="left" w:pos="1620"/>
      </w:tabs>
      <w:spacing w:before="480" w:after="36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102767"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0"/>
      </w:tabs>
      <w:spacing w:before="360" w:after="360"/>
      <w:ind w:left="1080" w:hanging="540"/>
      <w:outlineLvl w:val="1"/>
    </w:pPr>
    <w:rPr>
      <w:rFonts w:cs="Arial"/>
      <w:b/>
      <w:bCs/>
      <w:sz w:val="20"/>
    </w:rPr>
  </w:style>
  <w:style w:type="paragraph" w:styleId="Heading3">
    <w:name w:val="heading 3"/>
    <w:basedOn w:val="Normal"/>
    <w:next w:val="Normal"/>
    <w:qFormat/>
    <w:rsid w:val="00102767"/>
    <w:pPr>
      <w:keepNext/>
      <w:numPr>
        <w:ilvl w:val="2"/>
        <w:numId w:val="1"/>
      </w:numPr>
      <w:pBdr>
        <w:bottom w:val="single" w:sz="4" w:space="1" w:color="000000"/>
      </w:pBdr>
      <w:tabs>
        <w:tab w:val="left" w:pos="2880"/>
      </w:tabs>
      <w:spacing w:before="360" w:after="360"/>
      <w:ind w:left="360" w:hanging="720"/>
      <w:outlineLvl w:val="2"/>
    </w:pPr>
    <w:rPr>
      <w:rFonts w:cs="Arial"/>
      <w:b/>
      <w:sz w:val="18"/>
    </w:rPr>
  </w:style>
  <w:style w:type="paragraph" w:styleId="Heading4">
    <w:name w:val="heading 4"/>
    <w:basedOn w:val="Normal"/>
    <w:next w:val="Normal"/>
    <w:qFormat/>
    <w:rsid w:val="00102767"/>
    <w:pPr>
      <w:keepNext/>
      <w:numPr>
        <w:ilvl w:val="3"/>
        <w:numId w:val="1"/>
      </w:numPr>
      <w:pBdr>
        <w:bottom w:val="single" w:sz="4" w:space="1" w:color="000000"/>
      </w:pBdr>
      <w:tabs>
        <w:tab w:val="left" w:pos="9180"/>
        <w:tab w:val="left" w:pos="10800"/>
      </w:tabs>
      <w:spacing w:before="360" w:after="360"/>
      <w:ind w:left="2700" w:hanging="900"/>
      <w:outlineLvl w:val="3"/>
    </w:pPr>
    <w:rPr>
      <w:b/>
      <w:bCs/>
      <w:sz w:val="18"/>
    </w:rPr>
  </w:style>
  <w:style w:type="paragraph" w:styleId="Heading5">
    <w:name w:val="heading 5"/>
    <w:basedOn w:val="Heading1Text"/>
    <w:next w:val="Heading1Text"/>
    <w:qFormat/>
    <w:rsid w:val="00102767"/>
    <w:pPr>
      <w:keepNext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qFormat/>
    <w:rsid w:val="00102767"/>
    <w:pPr>
      <w:keepNext/>
      <w:ind w:left="0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qFormat/>
    <w:rsid w:val="00102767"/>
    <w:pPr>
      <w:keepNext/>
      <w:ind w:left="0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rsid w:val="00102767"/>
    <w:pPr>
      <w:keepNext/>
      <w:ind w:left="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102767"/>
    <w:pPr>
      <w:keepNext/>
      <w:ind w:left="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02767"/>
    <w:rPr>
      <w:rFonts w:ascii="Wingdings" w:hAnsi="Wingdings"/>
      <w:sz w:val="16"/>
    </w:rPr>
  </w:style>
  <w:style w:type="character" w:customStyle="1" w:styleId="WW8Num3z0">
    <w:name w:val="WW8Num3z0"/>
    <w:rsid w:val="00102767"/>
    <w:rPr>
      <w:rFonts w:ascii="Wingdings" w:hAnsi="Wingdings"/>
      <w:sz w:val="16"/>
    </w:rPr>
  </w:style>
  <w:style w:type="character" w:customStyle="1" w:styleId="WW8Num4z0">
    <w:name w:val="WW8Num4z0"/>
    <w:rsid w:val="00102767"/>
    <w:rPr>
      <w:rFonts w:ascii="OpenSymbol" w:hAnsi="OpenSymbol"/>
    </w:rPr>
  </w:style>
  <w:style w:type="character" w:customStyle="1" w:styleId="WW8Num5z0">
    <w:name w:val="WW8Num5z0"/>
    <w:rsid w:val="00102767"/>
    <w:rPr>
      <w:rFonts w:ascii="Wingdings" w:hAnsi="Wingdings"/>
      <w:sz w:val="16"/>
    </w:rPr>
  </w:style>
  <w:style w:type="character" w:customStyle="1" w:styleId="WW8Num6z0">
    <w:name w:val="WW8Num6z0"/>
    <w:rsid w:val="00102767"/>
    <w:rPr>
      <w:rFonts w:ascii="OpenSymbol" w:hAnsi="OpenSymbol"/>
    </w:rPr>
  </w:style>
  <w:style w:type="character" w:customStyle="1" w:styleId="WW8Num7z0">
    <w:name w:val="WW8Num7z0"/>
    <w:rsid w:val="00102767"/>
    <w:rPr>
      <w:rFonts w:ascii="OpenSymbol" w:hAnsi="OpenSymbol"/>
    </w:rPr>
  </w:style>
  <w:style w:type="character" w:customStyle="1" w:styleId="WW8Num9z0">
    <w:name w:val="WW8Num9z0"/>
    <w:rsid w:val="00102767"/>
    <w:rPr>
      <w:rFonts w:ascii="Wingdings" w:hAnsi="Wingdings"/>
      <w:sz w:val="16"/>
    </w:rPr>
  </w:style>
  <w:style w:type="character" w:customStyle="1" w:styleId="WW8Num10z0">
    <w:name w:val="WW8Num10z0"/>
    <w:rsid w:val="00102767"/>
    <w:rPr>
      <w:rFonts w:ascii="OpenSymbol" w:hAnsi="OpenSymbol"/>
    </w:rPr>
  </w:style>
  <w:style w:type="character" w:customStyle="1" w:styleId="WW8Num11z0">
    <w:name w:val="WW8Num11z0"/>
    <w:rsid w:val="00102767"/>
    <w:rPr>
      <w:rFonts w:ascii="Wingdings" w:hAnsi="Wingdings"/>
      <w:sz w:val="16"/>
    </w:rPr>
  </w:style>
  <w:style w:type="character" w:customStyle="1" w:styleId="WW8Num12z0">
    <w:name w:val="WW8Num12z0"/>
    <w:rsid w:val="00102767"/>
    <w:rPr>
      <w:rFonts w:ascii="Symbol" w:hAnsi="Symbol"/>
    </w:rPr>
  </w:style>
  <w:style w:type="character" w:customStyle="1" w:styleId="Absatz-Standardschriftart">
    <w:name w:val="Absatz-Standardschriftart"/>
    <w:rsid w:val="00102767"/>
  </w:style>
  <w:style w:type="character" w:customStyle="1" w:styleId="WW-Absatz-Standardschriftart">
    <w:name w:val="WW-Absatz-Standardschriftart"/>
    <w:rsid w:val="00102767"/>
  </w:style>
  <w:style w:type="character" w:customStyle="1" w:styleId="WW8Num14z0">
    <w:name w:val="WW8Num14z0"/>
    <w:rsid w:val="00102767"/>
    <w:rPr>
      <w:rFonts w:ascii="Symbol" w:hAnsi="Symbol"/>
    </w:rPr>
  </w:style>
  <w:style w:type="character" w:customStyle="1" w:styleId="WW8Num14z1">
    <w:name w:val="WW8Num14z1"/>
    <w:rsid w:val="00102767"/>
    <w:rPr>
      <w:rFonts w:ascii="Courier New" w:hAnsi="Courier New" w:cs="Courier New"/>
    </w:rPr>
  </w:style>
  <w:style w:type="character" w:customStyle="1" w:styleId="WW8Num14z2">
    <w:name w:val="WW8Num14z2"/>
    <w:rsid w:val="00102767"/>
    <w:rPr>
      <w:rFonts w:ascii="Wingdings" w:hAnsi="Wingdings"/>
    </w:rPr>
  </w:style>
  <w:style w:type="character" w:customStyle="1" w:styleId="WW8Num15z0">
    <w:name w:val="WW8Num15z0"/>
    <w:rsid w:val="00102767"/>
    <w:rPr>
      <w:color w:val="auto"/>
    </w:rPr>
  </w:style>
  <w:style w:type="character" w:customStyle="1" w:styleId="WW8Num16z0">
    <w:name w:val="WW8Num16z0"/>
    <w:rsid w:val="00102767"/>
    <w:rPr>
      <w:rFonts w:ascii="Wingdings" w:hAnsi="Wingdings"/>
      <w:sz w:val="16"/>
    </w:rPr>
  </w:style>
  <w:style w:type="character" w:customStyle="1" w:styleId="WW8Num16z1">
    <w:name w:val="WW8Num16z1"/>
    <w:rsid w:val="00102767"/>
    <w:rPr>
      <w:rFonts w:ascii="Courier New" w:hAnsi="Courier New"/>
    </w:rPr>
  </w:style>
  <w:style w:type="character" w:customStyle="1" w:styleId="WW8Num16z2">
    <w:name w:val="WW8Num16z2"/>
    <w:rsid w:val="00102767"/>
    <w:rPr>
      <w:rFonts w:ascii="Wingdings" w:hAnsi="Wingdings"/>
    </w:rPr>
  </w:style>
  <w:style w:type="character" w:customStyle="1" w:styleId="WW8Num16z3">
    <w:name w:val="WW8Num16z3"/>
    <w:rsid w:val="00102767"/>
    <w:rPr>
      <w:rFonts w:ascii="Symbol" w:hAnsi="Symbol"/>
    </w:rPr>
  </w:style>
  <w:style w:type="character" w:customStyle="1" w:styleId="WW8Num18z0">
    <w:name w:val="WW8Num18z0"/>
    <w:rsid w:val="00102767"/>
    <w:rPr>
      <w:rFonts w:ascii="Wingdings" w:hAnsi="Wingdings"/>
      <w:sz w:val="16"/>
    </w:rPr>
  </w:style>
  <w:style w:type="character" w:customStyle="1" w:styleId="WW8Num18z1">
    <w:name w:val="WW8Num18z1"/>
    <w:rsid w:val="00102767"/>
    <w:rPr>
      <w:rFonts w:ascii="Courier New" w:hAnsi="Courier New"/>
    </w:rPr>
  </w:style>
  <w:style w:type="character" w:customStyle="1" w:styleId="WW8Num18z2">
    <w:name w:val="WW8Num18z2"/>
    <w:rsid w:val="00102767"/>
    <w:rPr>
      <w:rFonts w:ascii="Wingdings" w:hAnsi="Wingdings"/>
    </w:rPr>
  </w:style>
  <w:style w:type="character" w:customStyle="1" w:styleId="WW8Num18z3">
    <w:name w:val="WW8Num18z3"/>
    <w:rsid w:val="00102767"/>
    <w:rPr>
      <w:rFonts w:ascii="Symbol" w:hAnsi="Symbol"/>
    </w:rPr>
  </w:style>
  <w:style w:type="character" w:customStyle="1" w:styleId="WW8Num20z1">
    <w:name w:val="WW8Num20z1"/>
    <w:rsid w:val="00102767"/>
    <w:rPr>
      <w:rFonts w:ascii="Courier New" w:hAnsi="Courier New"/>
    </w:rPr>
  </w:style>
  <w:style w:type="character" w:customStyle="1" w:styleId="WW8Num20z2">
    <w:name w:val="WW8Num20z2"/>
    <w:rsid w:val="00102767"/>
    <w:rPr>
      <w:rFonts w:ascii="Wingdings" w:hAnsi="Wingdings"/>
    </w:rPr>
  </w:style>
  <w:style w:type="character" w:customStyle="1" w:styleId="WW8Num20z3">
    <w:name w:val="WW8Num20z3"/>
    <w:rsid w:val="00102767"/>
    <w:rPr>
      <w:rFonts w:ascii="Symbol" w:hAnsi="Symbol"/>
    </w:rPr>
  </w:style>
  <w:style w:type="character" w:customStyle="1" w:styleId="WW8Num21z0">
    <w:name w:val="WW8Num21z0"/>
    <w:rsid w:val="00102767"/>
    <w:rPr>
      <w:rFonts w:ascii="Times New Roman" w:hAnsi="Times New Roman" w:cs="Times New Roman"/>
      <w:color w:val="auto"/>
    </w:rPr>
  </w:style>
  <w:style w:type="character" w:customStyle="1" w:styleId="WW8Num22z0">
    <w:name w:val="WW8Num22z0"/>
    <w:rsid w:val="00102767"/>
    <w:rPr>
      <w:rFonts w:ascii="Wingdings" w:hAnsi="Wingdings"/>
      <w:sz w:val="16"/>
    </w:rPr>
  </w:style>
  <w:style w:type="character" w:customStyle="1" w:styleId="WW8Num22z1">
    <w:name w:val="WW8Num22z1"/>
    <w:rsid w:val="00102767"/>
    <w:rPr>
      <w:rFonts w:ascii="Courier New" w:hAnsi="Courier New"/>
    </w:rPr>
  </w:style>
  <w:style w:type="character" w:customStyle="1" w:styleId="WW8Num22z2">
    <w:name w:val="WW8Num22z2"/>
    <w:rsid w:val="00102767"/>
    <w:rPr>
      <w:rFonts w:ascii="Wingdings" w:hAnsi="Wingdings"/>
    </w:rPr>
  </w:style>
  <w:style w:type="character" w:customStyle="1" w:styleId="WW8Num22z3">
    <w:name w:val="WW8Num22z3"/>
    <w:rsid w:val="00102767"/>
    <w:rPr>
      <w:rFonts w:ascii="Symbol" w:hAnsi="Symbol"/>
    </w:rPr>
  </w:style>
  <w:style w:type="character" w:customStyle="1" w:styleId="WW8Num24z0">
    <w:name w:val="WW8Num24z0"/>
    <w:rsid w:val="00102767"/>
    <w:rPr>
      <w:rFonts w:ascii="Verdana" w:hAnsi="Verdana" w:cs="Times New Roman"/>
      <w:color w:val="auto"/>
      <w:sz w:val="17"/>
    </w:rPr>
  </w:style>
  <w:style w:type="character" w:customStyle="1" w:styleId="WW8Num26z1">
    <w:name w:val="WW8Num26z1"/>
    <w:rsid w:val="00102767"/>
    <w:rPr>
      <w:rFonts w:ascii="Courier New" w:hAnsi="Courier New"/>
    </w:rPr>
  </w:style>
  <w:style w:type="character" w:customStyle="1" w:styleId="WW8Num26z2">
    <w:name w:val="WW8Num26z2"/>
    <w:rsid w:val="00102767"/>
    <w:rPr>
      <w:rFonts w:ascii="Wingdings" w:hAnsi="Wingdings"/>
    </w:rPr>
  </w:style>
  <w:style w:type="character" w:customStyle="1" w:styleId="WW8Num26z3">
    <w:name w:val="WW8Num26z3"/>
    <w:rsid w:val="00102767"/>
    <w:rPr>
      <w:rFonts w:ascii="Symbol" w:hAnsi="Symbol"/>
    </w:rPr>
  </w:style>
  <w:style w:type="character" w:customStyle="1" w:styleId="WW8Num28z1">
    <w:name w:val="WW8Num28z1"/>
    <w:rsid w:val="00102767"/>
    <w:rPr>
      <w:rFonts w:ascii="Courier New" w:hAnsi="Courier New"/>
    </w:rPr>
  </w:style>
  <w:style w:type="character" w:customStyle="1" w:styleId="WW8Num28z2">
    <w:name w:val="WW8Num28z2"/>
    <w:rsid w:val="00102767"/>
    <w:rPr>
      <w:rFonts w:ascii="Wingdings" w:hAnsi="Wingdings"/>
    </w:rPr>
  </w:style>
  <w:style w:type="character" w:customStyle="1" w:styleId="WW8Num28z3">
    <w:name w:val="WW8Num28z3"/>
    <w:rsid w:val="00102767"/>
    <w:rPr>
      <w:rFonts w:ascii="Symbol" w:hAnsi="Symbol"/>
    </w:rPr>
  </w:style>
  <w:style w:type="character" w:customStyle="1" w:styleId="WW8Num38z0">
    <w:name w:val="WW8Num38z0"/>
    <w:rsid w:val="00102767"/>
    <w:rPr>
      <w:rFonts w:ascii="Wingdings" w:hAnsi="Wingdings"/>
      <w:sz w:val="16"/>
    </w:rPr>
  </w:style>
  <w:style w:type="character" w:customStyle="1" w:styleId="WW8Num38z1">
    <w:name w:val="WW8Num38z1"/>
    <w:rsid w:val="00102767"/>
    <w:rPr>
      <w:rFonts w:ascii="Courier New" w:hAnsi="Courier New"/>
    </w:rPr>
  </w:style>
  <w:style w:type="character" w:customStyle="1" w:styleId="WW8Num38z2">
    <w:name w:val="WW8Num38z2"/>
    <w:rsid w:val="00102767"/>
    <w:rPr>
      <w:rFonts w:ascii="Wingdings" w:hAnsi="Wingdings"/>
    </w:rPr>
  </w:style>
  <w:style w:type="character" w:customStyle="1" w:styleId="WW8Num38z3">
    <w:name w:val="WW8Num38z3"/>
    <w:rsid w:val="00102767"/>
    <w:rPr>
      <w:rFonts w:ascii="Symbol" w:hAnsi="Symbol"/>
    </w:rPr>
  </w:style>
  <w:style w:type="character" w:customStyle="1" w:styleId="WW8Num40z0">
    <w:name w:val="WW8Num40z0"/>
    <w:rsid w:val="00102767"/>
    <w:rPr>
      <w:rFonts w:ascii="Wingdings" w:hAnsi="Wingdings"/>
      <w:sz w:val="16"/>
    </w:rPr>
  </w:style>
  <w:style w:type="character" w:customStyle="1" w:styleId="WW8Num40z1">
    <w:name w:val="WW8Num40z1"/>
    <w:rsid w:val="00102767"/>
    <w:rPr>
      <w:rFonts w:ascii="Courier New" w:hAnsi="Courier New"/>
    </w:rPr>
  </w:style>
  <w:style w:type="character" w:customStyle="1" w:styleId="WW8Num40z2">
    <w:name w:val="WW8Num40z2"/>
    <w:rsid w:val="00102767"/>
    <w:rPr>
      <w:rFonts w:ascii="Wingdings" w:hAnsi="Wingdings"/>
    </w:rPr>
  </w:style>
  <w:style w:type="character" w:customStyle="1" w:styleId="WW8Num40z3">
    <w:name w:val="WW8Num40z3"/>
    <w:rsid w:val="00102767"/>
    <w:rPr>
      <w:rFonts w:ascii="Symbol" w:hAnsi="Symbol"/>
    </w:rPr>
  </w:style>
  <w:style w:type="character" w:customStyle="1" w:styleId="WW8Num44z0">
    <w:name w:val="WW8Num44z0"/>
    <w:rsid w:val="00102767"/>
    <w:rPr>
      <w:rFonts w:ascii="Symbol" w:hAnsi="Symbol"/>
    </w:rPr>
  </w:style>
  <w:style w:type="character" w:customStyle="1" w:styleId="WW8Num44z1">
    <w:name w:val="WW8Num44z1"/>
    <w:rsid w:val="00102767"/>
    <w:rPr>
      <w:rFonts w:ascii="Courier New" w:hAnsi="Courier New" w:cs="Courier New"/>
    </w:rPr>
  </w:style>
  <w:style w:type="character" w:customStyle="1" w:styleId="WW8Num44z2">
    <w:name w:val="WW8Num44z2"/>
    <w:rsid w:val="00102767"/>
    <w:rPr>
      <w:rFonts w:ascii="Wingdings" w:hAnsi="Wingdings"/>
    </w:rPr>
  </w:style>
  <w:style w:type="character" w:styleId="PageNumber">
    <w:name w:val="page number"/>
    <w:basedOn w:val="DefaultParagraphFont"/>
    <w:rsid w:val="00102767"/>
  </w:style>
  <w:style w:type="character" w:styleId="Hyperlink">
    <w:name w:val="Hyperlink"/>
    <w:basedOn w:val="DefaultParagraphFont"/>
    <w:uiPriority w:val="99"/>
    <w:rsid w:val="00102767"/>
    <w:rPr>
      <w:color w:val="0000FF"/>
      <w:u w:val="single"/>
    </w:rPr>
  </w:style>
  <w:style w:type="character" w:styleId="FollowedHyperlink">
    <w:name w:val="FollowedHyperlink"/>
    <w:basedOn w:val="DefaultParagraphFont"/>
    <w:rsid w:val="00102767"/>
    <w:rPr>
      <w:color w:val="800080"/>
      <w:u w:val="single"/>
    </w:rPr>
  </w:style>
  <w:style w:type="character" w:customStyle="1" w:styleId="ravisubbiah">
    <w:name w:val="ravi.subbiah"/>
    <w:basedOn w:val="DefaultParagraphFont"/>
    <w:rsid w:val="00102767"/>
    <w:rPr>
      <w:rFonts w:ascii="Arial" w:hAnsi="Arial" w:cs="Arial"/>
      <w:color w:val="000080"/>
      <w:sz w:val="20"/>
      <w:szCs w:val="20"/>
    </w:rPr>
  </w:style>
  <w:style w:type="character" w:customStyle="1" w:styleId="aspire">
    <w:name w:val="aspire"/>
    <w:basedOn w:val="DefaultParagraphFont"/>
    <w:rsid w:val="00102767"/>
    <w:rPr>
      <w:rFonts w:ascii="Arial" w:hAnsi="Arial" w:cs="Arial"/>
      <w:color w:val="000080"/>
      <w:sz w:val="20"/>
      <w:szCs w:val="20"/>
    </w:rPr>
  </w:style>
  <w:style w:type="paragraph" w:customStyle="1" w:styleId="Heading">
    <w:name w:val="Heading"/>
    <w:basedOn w:val="Normal"/>
    <w:next w:val="BodyText"/>
    <w:rsid w:val="001027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02767"/>
    <w:pPr>
      <w:spacing w:after="120"/>
    </w:pPr>
  </w:style>
  <w:style w:type="paragraph" w:styleId="List">
    <w:name w:val="List"/>
    <w:basedOn w:val="BodyText"/>
    <w:rsid w:val="00102767"/>
    <w:rPr>
      <w:rFonts w:cs="Tahoma"/>
    </w:rPr>
  </w:style>
  <w:style w:type="paragraph" w:styleId="Caption">
    <w:name w:val="caption"/>
    <w:basedOn w:val="Normal"/>
    <w:qFormat/>
    <w:rsid w:val="001027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102767"/>
    <w:pPr>
      <w:suppressLineNumbers/>
    </w:pPr>
    <w:rPr>
      <w:rFonts w:cs="Tahoma"/>
    </w:rPr>
  </w:style>
  <w:style w:type="paragraph" w:customStyle="1" w:styleId="Heading1Text">
    <w:name w:val="Heading1 Text"/>
    <w:basedOn w:val="Normal"/>
    <w:rsid w:val="00102767"/>
    <w:pPr>
      <w:spacing w:before="120"/>
      <w:ind w:left="0"/>
    </w:pPr>
  </w:style>
  <w:style w:type="paragraph" w:customStyle="1" w:styleId="CopyrightText">
    <w:name w:val="Copyright Text"/>
    <w:basedOn w:val="Normal"/>
    <w:rsid w:val="00102767"/>
    <w:pPr>
      <w:spacing w:before="60" w:after="60" w:line="240" w:lineRule="auto"/>
      <w:ind w:left="0"/>
    </w:pPr>
    <w:rPr>
      <w:sz w:val="14"/>
    </w:rPr>
  </w:style>
  <w:style w:type="paragraph" w:customStyle="1" w:styleId="DocumentTitle">
    <w:name w:val="Document Title"/>
    <w:basedOn w:val="Normal"/>
    <w:rsid w:val="00102767"/>
    <w:pPr>
      <w:spacing w:before="4000" w:after="360"/>
      <w:jc w:val="right"/>
    </w:pPr>
    <w:rPr>
      <w:i/>
      <w:iCs/>
      <w:sz w:val="48"/>
    </w:rPr>
  </w:style>
  <w:style w:type="paragraph" w:styleId="Header">
    <w:name w:val="header"/>
    <w:basedOn w:val="Normal"/>
    <w:rsid w:val="00102767"/>
    <w:pPr>
      <w:tabs>
        <w:tab w:val="right" w:pos="8392"/>
      </w:tabs>
      <w:spacing w:after="0" w:line="240" w:lineRule="auto"/>
      <w:ind w:left="0"/>
    </w:pPr>
    <w:rPr>
      <w:b/>
      <w:color w:val="FFFFFF"/>
      <w:sz w:val="16"/>
    </w:rPr>
  </w:style>
  <w:style w:type="paragraph" w:customStyle="1" w:styleId="Heading2Text">
    <w:name w:val="Heading2 Text"/>
    <w:basedOn w:val="Normal"/>
    <w:rsid w:val="00102767"/>
    <w:pPr>
      <w:spacing w:before="120"/>
      <w:ind w:left="547"/>
    </w:pPr>
  </w:style>
  <w:style w:type="paragraph" w:customStyle="1" w:styleId="Heading3Text">
    <w:name w:val="Heading3 Text"/>
    <w:basedOn w:val="Normal"/>
    <w:rsid w:val="00102767"/>
    <w:pPr>
      <w:spacing w:before="120"/>
      <w:ind w:left="1080"/>
    </w:pPr>
  </w:style>
  <w:style w:type="paragraph" w:customStyle="1" w:styleId="Heading4Text">
    <w:name w:val="Heading4 Text"/>
    <w:basedOn w:val="Normal"/>
    <w:next w:val="Normal"/>
    <w:rsid w:val="00102767"/>
    <w:pPr>
      <w:spacing w:before="120"/>
      <w:ind w:left="1771"/>
    </w:pPr>
  </w:style>
  <w:style w:type="paragraph" w:customStyle="1" w:styleId="ListUnderHeading1">
    <w:name w:val="List Under Heading 1"/>
    <w:basedOn w:val="Normal"/>
    <w:rsid w:val="00102767"/>
    <w:pPr>
      <w:numPr>
        <w:numId w:val="10"/>
      </w:numPr>
      <w:spacing w:before="120" w:after="120"/>
    </w:pPr>
  </w:style>
  <w:style w:type="paragraph" w:customStyle="1" w:styleId="TableText">
    <w:name w:val="Table Text"/>
    <w:basedOn w:val="Normal"/>
    <w:rsid w:val="00102767"/>
    <w:pPr>
      <w:spacing w:before="60" w:after="60" w:line="240" w:lineRule="auto"/>
      <w:ind w:left="0"/>
    </w:pPr>
  </w:style>
  <w:style w:type="paragraph" w:customStyle="1" w:styleId="TableHeadingText">
    <w:name w:val="Table Heading Text"/>
    <w:basedOn w:val="TableText"/>
    <w:rsid w:val="00102767"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rsid w:val="00102767"/>
    <w:pPr>
      <w:tabs>
        <w:tab w:val="left" w:pos="432"/>
        <w:tab w:val="left" w:pos="504"/>
        <w:tab w:val="left" w:leader="dot" w:pos="8415"/>
      </w:tabs>
      <w:spacing w:after="120"/>
      <w:ind w:left="0"/>
    </w:pPr>
    <w:rPr>
      <w:b/>
      <w:bCs/>
      <w:szCs w:val="24"/>
    </w:rPr>
  </w:style>
  <w:style w:type="paragraph" w:styleId="TOC2">
    <w:name w:val="toc 2"/>
    <w:basedOn w:val="Normal"/>
    <w:next w:val="Normal"/>
    <w:rsid w:val="00102767"/>
    <w:pPr>
      <w:tabs>
        <w:tab w:val="left" w:pos="2592"/>
        <w:tab w:val="left" w:pos="3240"/>
        <w:tab w:val="left" w:leader="dot" w:pos="9927"/>
      </w:tabs>
      <w:spacing w:after="120"/>
      <w:ind w:left="504"/>
    </w:pPr>
    <w:rPr>
      <w:szCs w:val="24"/>
    </w:rPr>
  </w:style>
  <w:style w:type="paragraph" w:styleId="TOC3">
    <w:name w:val="toc 3"/>
    <w:basedOn w:val="Normal"/>
    <w:next w:val="Normal"/>
    <w:rsid w:val="00102767"/>
    <w:pPr>
      <w:tabs>
        <w:tab w:val="left" w:pos="4752"/>
        <w:tab w:val="left" w:leader="dot" w:pos="11439"/>
      </w:tabs>
      <w:spacing w:after="120"/>
      <w:ind w:left="1008"/>
    </w:pPr>
    <w:rPr>
      <w:iCs/>
      <w:szCs w:val="24"/>
    </w:rPr>
  </w:style>
  <w:style w:type="paragraph" w:styleId="Footer">
    <w:name w:val="footer"/>
    <w:basedOn w:val="Normal"/>
    <w:rsid w:val="00102767"/>
    <w:pPr>
      <w:tabs>
        <w:tab w:val="center" w:pos="4320"/>
        <w:tab w:val="right" w:pos="8640"/>
      </w:tabs>
      <w:spacing w:before="120" w:after="120" w:line="240" w:lineRule="auto"/>
      <w:ind w:left="0" w:right="360"/>
    </w:pPr>
    <w:rPr>
      <w:b/>
      <w:bCs/>
      <w:color w:val="FFFFFF"/>
    </w:rPr>
  </w:style>
  <w:style w:type="paragraph" w:styleId="TOC4">
    <w:name w:val="toc 4"/>
    <w:basedOn w:val="Normal"/>
    <w:next w:val="Normal"/>
    <w:rsid w:val="00102767"/>
    <w:pPr>
      <w:tabs>
        <w:tab w:val="left" w:pos="7776"/>
        <w:tab w:val="left" w:leader="dot" w:pos="13599"/>
      </w:tabs>
      <w:spacing w:after="120"/>
      <w:ind w:left="1728"/>
    </w:pPr>
    <w:rPr>
      <w:szCs w:val="21"/>
    </w:rPr>
  </w:style>
  <w:style w:type="paragraph" w:customStyle="1" w:styleId="CopyrightHead">
    <w:name w:val="Copyright Head"/>
    <w:basedOn w:val="Normal"/>
    <w:rsid w:val="00102767"/>
    <w:pPr>
      <w:spacing w:before="120" w:after="0"/>
      <w:ind w:left="0"/>
    </w:pPr>
    <w:rPr>
      <w:b/>
      <w:sz w:val="14"/>
    </w:rPr>
  </w:style>
  <w:style w:type="paragraph" w:customStyle="1" w:styleId="TOCTitle">
    <w:name w:val="TOC Title"/>
    <w:basedOn w:val="Normal"/>
    <w:rsid w:val="00102767"/>
    <w:pPr>
      <w:keepNext/>
      <w:pBdr>
        <w:bottom w:val="single" w:sz="4" w:space="0" w:color="000000"/>
      </w:pBdr>
      <w:spacing w:before="60" w:after="360"/>
      <w:ind w:left="0"/>
      <w:jc w:val="center"/>
    </w:pPr>
    <w:rPr>
      <w:sz w:val="30"/>
    </w:rPr>
  </w:style>
  <w:style w:type="paragraph" w:customStyle="1" w:styleId="SubListUnderHeading1">
    <w:name w:val="SubList Under Heading 1"/>
    <w:basedOn w:val="Normal"/>
    <w:next w:val="Normal"/>
    <w:rsid w:val="00102767"/>
    <w:pPr>
      <w:numPr>
        <w:numId w:val="5"/>
      </w:numPr>
      <w:tabs>
        <w:tab w:val="left" w:pos="3442"/>
      </w:tabs>
      <w:spacing w:before="60" w:after="60"/>
      <w:ind w:left="864" w:firstLine="0"/>
    </w:pPr>
  </w:style>
  <w:style w:type="paragraph" w:customStyle="1" w:styleId="ListUnderHeading2">
    <w:name w:val="List Under Heading 2"/>
    <w:basedOn w:val="Normal"/>
    <w:next w:val="Normal"/>
    <w:rsid w:val="00102767"/>
    <w:pPr>
      <w:numPr>
        <w:numId w:val="6"/>
      </w:numPr>
      <w:spacing w:before="120" w:after="120"/>
    </w:pPr>
  </w:style>
  <w:style w:type="paragraph" w:customStyle="1" w:styleId="ListUnderHeading3">
    <w:name w:val="List Under Heading 3"/>
    <w:basedOn w:val="Normal"/>
    <w:next w:val="Normal"/>
    <w:rsid w:val="00102767"/>
    <w:pPr>
      <w:numPr>
        <w:numId w:val="4"/>
      </w:numPr>
      <w:spacing w:before="120" w:after="120"/>
    </w:pPr>
  </w:style>
  <w:style w:type="paragraph" w:customStyle="1" w:styleId="ListUnderHeading4">
    <w:name w:val="List Under Heading 4"/>
    <w:basedOn w:val="Normal"/>
    <w:rsid w:val="00102767"/>
    <w:pPr>
      <w:numPr>
        <w:numId w:val="7"/>
      </w:numPr>
      <w:tabs>
        <w:tab w:val="left" w:pos="3744"/>
      </w:tabs>
      <w:spacing w:before="120" w:after="120"/>
    </w:pPr>
  </w:style>
  <w:style w:type="paragraph" w:customStyle="1" w:styleId="FirstPageLabelText">
    <w:name w:val="First Page Label Text"/>
    <w:basedOn w:val="Normal"/>
    <w:rsid w:val="00102767"/>
    <w:pPr>
      <w:tabs>
        <w:tab w:val="left" w:pos="0"/>
        <w:tab w:val="left" w:pos="8640"/>
      </w:tabs>
      <w:spacing w:after="120"/>
      <w:ind w:left="0"/>
      <w:jc w:val="right"/>
    </w:pPr>
  </w:style>
  <w:style w:type="paragraph" w:customStyle="1" w:styleId="FirstPageLabelHeading">
    <w:name w:val="First Page Label Heading"/>
    <w:basedOn w:val="Normal"/>
    <w:rsid w:val="00102767"/>
    <w:pPr>
      <w:spacing w:after="120"/>
      <w:ind w:left="0"/>
      <w:jc w:val="right"/>
    </w:pPr>
    <w:rPr>
      <w:b/>
    </w:rPr>
  </w:style>
  <w:style w:type="paragraph" w:customStyle="1" w:styleId="SubListUnderHeading2">
    <w:name w:val="SubList Under Heading 2"/>
    <w:basedOn w:val="SubListUnderHeading1"/>
    <w:next w:val="Normal"/>
    <w:rsid w:val="00102767"/>
    <w:pPr>
      <w:numPr>
        <w:numId w:val="3"/>
      </w:numPr>
    </w:pPr>
  </w:style>
  <w:style w:type="paragraph" w:customStyle="1" w:styleId="SubListUnderHeading3">
    <w:name w:val="SubList Under Heading 3"/>
    <w:basedOn w:val="SubListUnderHeading1"/>
    <w:next w:val="Normal"/>
    <w:rsid w:val="00102767"/>
    <w:pPr>
      <w:numPr>
        <w:numId w:val="9"/>
      </w:numPr>
      <w:tabs>
        <w:tab w:val="left" w:pos="4212"/>
      </w:tabs>
    </w:pPr>
  </w:style>
  <w:style w:type="paragraph" w:customStyle="1" w:styleId="SubListUnderHeading4">
    <w:name w:val="SubList Under Heading 4"/>
    <w:basedOn w:val="SubListUnderHeading1"/>
    <w:next w:val="Normal"/>
    <w:rsid w:val="00102767"/>
    <w:pPr>
      <w:numPr>
        <w:numId w:val="11"/>
      </w:numPr>
      <w:tabs>
        <w:tab w:val="left" w:pos="5567"/>
      </w:tabs>
      <w:ind w:left="864" w:right="432" w:firstLine="0"/>
    </w:pPr>
  </w:style>
  <w:style w:type="paragraph" w:customStyle="1" w:styleId="ListunderTable">
    <w:name w:val="List under Table"/>
    <w:basedOn w:val="TableText"/>
    <w:rsid w:val="00102767"/>
    <w:pPr>
      <w:numPr>
        <w:numId w:val="2"/>
      </w:numPr>
      <w:tabs>
        <w:tab w:val="left" w:pos="575"/>
      </w:tabs>
      <w:ind w:left="144" w:hanging="173"/>
    </w:pPr>
  </w:style>
  <w:style w:type="paragraph" w:styleId="TOC5">
    <w:name w:val="toc 5"/>
    <w:basedOn w:val="Index"/>
    <w:rsid w:val="00102767"/>
    <w:pPr>
      <w:tabs>
        <w:tab w:val="right" w:leader="dot" w:pos="12236"/>
      </w:tabs>
      <w:ind w:left="1132"/>
    </w:pPr>
  </w:style>
  <w:style w:type="paragraph" w:styleId="TOC6">
    <w:name w:val="toc 6"/>
    <w:basedOn w:val="Index"/>
    <w:rsid w:val="00102767"/>
    <w:pPr>
      <w:tabs>
        <w:tab w:val="right" w:leader="dot" w:pos="12802"/>
      </w:tabs>
      <w:ind w:left="1415"/>
    </w:pPr>
  </w:style>
  <w:style w:type="paragraph" w:styleId="TOC7">
    <w:name w:val="toc 7"/>
    <w:basedOn w:val="Index"/>
    <w:rsid w:val="00102767"/>
    <w:pPr>
      <w:tabs>
        <w:tab w:val="right" w:leader="dot" w:pos="13368"/>
      </w:tabs>
      <w:ind w:left="1698"/>
    </w:pPr>
  </w:style>
  <w:style w:type="paragraph" w:styleId="TOC8">
    <w:name w:val="toc 8"/>
    <w:basedOn w:val="Index"/>
    <w:rsid w:val="00102767"/>
    <w:pPr>
      <w:tabs>
        <w:tab w:val="right" w:leader="dot" w:pos="13934"/>
      </w:tabs>
      <w:ind w:left="1981"/>
    </w:pPr>
  </w:style>
  <w:style w:type="paragraph" w:styleId="TOC9">
    <w:name w:val="toc 9"/>
    <w:basedOn w:val="Index"/>
    <w:rsid w:val="00102767"/>
    <w:pPr>
      <w:tabs>
        <w:tab w:val="right" w:leader="dot" w:pos="14500"/>
      </w:tabs>
      <w:ind w:left="2264"/>
    </w:pPr>
  </w:style>
  <w:style w:type="paragraph" w:customStyle="1" w:styleId="Contents10">
    <w:name w:val="Contents 10"/>
    <w:basedOn w:val="Index"/>
    <w:rsid w:val="00102767"/>
    <w:pPr>
      <w:tabs>
        <w:tab w:val="right" w:leader="dot" w:pos="15066"/>
      </w:tabs>
      <w:ind w:left="2547"/>
    </w:pPr>
  </w:style>
  <w:style w:type="paragraph" w:customStyle="1" w:styleId="TableContents">
    <w:name w:val="Table Contents"/>
    <w:basedOn w:val="Normal"/>
    <w:rsid w:val="00102767"/>
    <w:pPr>
      <w:suppressLineNumbers/>
    </w:pPr>
  </w:style>
  <w:style w:type="paragraph" w:customStyle="1" w:styleId="TableHeading">
    <w:name w:val="Table Heading"/>
    <w:basedOn w:val="TableContents"/>
    <w:rsid w:val="0010276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02767"/>
  </w:style>
  <w:style w:type="paragraph" w:styleId="ListParagraph">
    <w:name w:val="List Paragraph"/>
    <w:basedOn w:val="Normal"/>
    <w:uiPriority w:val="99"/>
    <w:qFormat/>
    <w:rsid w:val="009C4BD8"/>
    <w:pPr>
      <w:ind w:left="720"/>
      <w:contextualSpacing/>
    </w:pPr>
  </w:style>
  <w:style w:type="table" w:styleId="TableGrid">
    <w:name w:val="Table Grid"/>
    <w:basedOn w:val="TableNormal"/>
    <w:rsid w:val="00EE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57B6E"/>
  </w:style>
  <w:style w:type="character" w:customStyle="1" w:styleId="eop">
    <w:name w:val="eop"/>
    <w:basedOn w:val="DefaultParagraphFont"/>
    <w:rsid w:val="00B57B6E"/>
  </w:style>
  <w:style w:type="character" w:customStyle="1" w:styleId="ui-provider">
    <w:name w:val="ui-provider"/>
    <w:basedOn w:val="DefaultParagraphFont"/>
    <w:rsid w:val="00A0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yperlink" Target="http://172.24.112.116/Buligo_IR_SIB/admin/common/login.aspx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ASDM - Release Document</vt:lpstr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ASDM - Release Document</dc:title>
  <dc:creator>Sundar Bramanayagam</dc:creator>
  <cp:lastModifiedBy>Sathiyaseelan Ram</cp:lastModifiedBy>
  <cp:revision>50</cp:revision>
  <cp:lastPrinted>2004-07-08T08:26:00Z</cp:lastPrinted>
  <dcterms:created xsi:type="dcterms:W3CDTF">2013-07-17T12:33:00Z</dcterms:created>
  <dcterms:modified xsi:type="dcterms:W3CDTF">2023-03-14T06:56:00Z</dcterms:modified>
</cp:coreProperties>
</file>