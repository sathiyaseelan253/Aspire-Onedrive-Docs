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19B1AEF" w14:textId="4EDD6D9D" w:rsidR="001375B3" w:rsidRPr="00515191" w:rsidRDefault="001375B3">
      <w:pPr>
        <w:pStyle w:val="DocumentTitle"/>
        <w:rPr>
          <w:rFonts w:asciiTheme="minorHAnsi" w:hAnsiTheme="minorHAnsi" w:cstheme="minorHAnsi"/>
          <w:b/>
          <w:sz w:val="20"/>
        </w:rPr>
      </w:pPr>
      <w:r w:rsidRPr="00515191">
        <w:rPr>
          <w:rFonts w:asciiTheme="minorHAnsi" w:hAnsiTheme="minorHAnsi" w:cstheme="minorHAnsi"/>
          <w:b/>
          <w:sz w:val="20"/>
        </w:rPr>
        <w:t>Release N</w:t>
      </w:r>
      <w:r w:rsidR="000F587C" w:rsidRPr="00515191">
        <w:rPr>
          <w:rFonts w:asciiTheme="minorHAnsi" w:hAnsiTheme="minorHAnsi" w:cstheme="minorHAnsi"/>
          <w:b/>
          <w:sz w:val="20"/>
        </w:rPr>
        <w:t>otes</w:t>
      </w:r>
      <w:r w:rsidR="000F587C" w:rsidRPr="00515191">
        <w:rPr>
          <w:rFonts w:asciiTheme="minorHAnsi" w:hAnsiTheme="minorHAnsi" w:cstheme="minorHAnsi"/>
          <w:b/>
          <w:sz w:val="20"/>
        </w:rPr>
        <w:br/>
      </w:r>
      <w:r w:rsidR="00F669B6">
        <w:rPr>
          <w:rFonts w:asciiTheme="minorHAnsi" w:hAnsiTheme="minorHAnsi" w:cstheme="minorHAnsi"/>
          <w:b/>
          <w:sz w:val="20"/>
        </w:rPr>
        <w:t>Buligo I</w:t>
      </w:r>
      <w:r w:rsidR="005B385C">
        <w:rPr>
          <w:rFonts w:asciiTheme="minorHAnsi" w:hAnsiTheme="minorHAnsi" w:cstheme="minorHAnsi"/>
          <w:b/>
          <w:sz w:val="20"/>
        </w:rPr>
        <w:t>R</w:t>
      </w:r>
      <w:r w:rsidR="000F587C" w:rsidRPr="00515191">
        <w:rPr>
          <w:rFonts w:asciiTheme="minorHAnsi" w:hAnsiTheme="minorHAnsi" w:cstheme="minorHAnsi"/>
          <w:b/>
          <w:sz w:val="20"/>
        </w:rPr>
        <w:br/>
        <w:t xml:space="preserve">Release Number: </w:t>
      </w:r>
      <w:r w:rsidR="00A04F66" w:rsidRPr="00A04F66">
        <w:rPr>
          <w:rStyle w:val="ui-provider"/>
          <w:rFonts w:asciiTheme="minorHAnsi" w:hAnsiTheme="minorHAnsi" w:cstheme="minorHAnsi"/>
          <w:i w:val="0"/>
          <w:iCs w:val="0"/>
          <w:sz w:val="20"/>
        </w:rPr>
        <w:t>1.51.1</w:t>
      </w:r>
      <w:r w:rsidR="004231DD">
        <w:rPr>
          <w:rStyle w:val="ui-provider"/>
          <w:rFonts w:asciiTheme="minorHAnsi" w:hAnsiTheme="minorHAnsi" w:cstheme="minorHAnsi"/>
          <w:i w:val="0"/>
          <w:iCs w:val="0"/>
          <w:sz w:val="20"/>
        </w:rPr>
        <w:t>2</w:t>
      </w:r>
    </w:p>
    <w:p w14:paraId="6665304B" w14:textId="14D0C55F" w:rsidR="001375B3" w:rsidRPr="00A04F66" w:rsidRDefault="001375B3">
      <w:pPr>
        <w:pStyle w:val="FirstPageLabelHeading"/>
        <w:rPr>
          <w:rFonts w:asciiTheme="minorHAnsi" w:hAnsiTheme="minorHAnsi" w:cstheme="minorHAnsi"/>
          <w:b w:val="0"/>
          <w:bCs/>
          <w:sz w:val="20"/>
          <w:lang w:val="nl-BE"/>
        </w:rPr>
      </w:pPr>
      <w:r w:rsidRPr="00515191">
        <w:rPr>
          <w:rFonts w:asciiTheme="minorHAnsi" w:hAnsiTheme="minorHAnsi" w:cstheme="minorHAnsi"/>
          <w:sz w:val="20"/>
          <w:lang w:val="nl-BE"/>
        </w:rPr>
        <w:t xml:space="preserve">Document ID: </w:t>
      </w:r>
      <w:r w:rsidR="000F587C" w:rsidRPr="00515191">
        <w:rPr>
          <w:rFonts w:asciiTheme="minorHAnsi" w:hAnsiTheme="minorHAnsi" w:cstheme="minorHAnsi"/>
          <w:b w:val="0"/>
          <w:sz w:val="20"/>
          <w:lang w:val="nl-BE"/>
        </w:rPr>
        <w:t>VR-</w:t>
      </w:r>
      <w:r w:rsidR="00F669B6">
        <w:rPr>
          <w:rFonts w:asciiTheme="minorHAnsi" w:hAnsiTheme="minorHAnsi" w:cstheme="minorHAnsi"/>
          <w:b w:val="0"/>
          <w:sz w:val="20"/>
          <w:lang w:val="nl-BE"/>
        </w:rPr>
        <w:t>Buligo</w:t>
      </w:r>
      <w:r w:rsidR="00454A27">
        <w:rPr>
          <w:rFonts w:asciiTheme="minorHAnsi" w:hAnsiTheme="minorHAnsi" w:cstheme="minorHAnsi"/>
          <w:b w:val="0"/>
          <w:sz w:val="20"/>
          <w:lang w:val="nl-BE"/>
        </w:rPr>
        <w:t xml:space="preserve"> </w:t>
      </w:r>
      <w:r w:rsidR="005B385C">
        <w:rPr>
          <w:rFonts w:asciiTheme="minorHAnsi" w:hAnsiTheme="minorHAnsi" w:cstheme="minorHAnsi"/>
          <w:b w:val="0"/>
          <w:sz w:val="20"/>
          <w:lang w:val="nl-BE"/>
        </w:rPr>
        <w:t>IR</w:t>
      </w:r>
      <w:r w:rsidR="000F587C" w:rsidRPr="00515191">
        <w:rPr>
          <w:rFonts w:asciiTheme="minorHAnsi" w:hAnsiTheme="minorHAnsi" w:cstheme="minorHAnsi"/>
          <w:b w:val="0"/>
          <w:sz w:val="20"/>
          <w:lang w:val="nl-BE"/>
        </w:rPr>
        <w:t>-RN-</w:t>
      </w:r>
      <w:r w:rsidR="00900205" w:rsidRPr="00900205">
        <w:rPr>
          <w:rStyle w:val="ui-provider"/>
          <w:rFonts w:asciiTheme="minorHAnsi" w:hAnsiTheme="minorHAnsi" w:cstheme="minorHAnsi"/>
          <w:b w:val="0"/>
          <w:bCs/>
          <w:sz w:val="20"/>
        </w:rPr>
        <w:t>1.51.1</w:t>
      </w:r>
      <w:r w:rsidR="004231DD">
        <w:rPr>
          <w:rStyle w:val="ui-provider"/>
          <w:rFonts w:asciiTheme="minorHAnsi" w:hAnsiTheme="minorHAnsi" w:cstheme="minorHAnsi"/>
          <w:b w:val="0"/>
          <w:bCs/>
          <w:sz w:val="20"/>
        </w:rPr>
        <w:t>2</w:t>
      </w:r>
    </w:p>
    <w:p w14:paraId="52FA959F" w14:textId="1BEE69D4" w:rsidR="001375B3" w:rsidRPr="00515191" w:rsidRDefault="001375B3">
      <w:pPr>
        <w:pStyle w:val="FirstPageLabelHeading"/>
        <w:rPr>
          <w:rFonts w:asciiTheme="minorHAnsi" w:hAnsiTheme="minorHAnsi" w:cstheme="minorHAnsi"/>
          <w:b w:val="0"/>
          <w:sz w:val="20"/>
        </w:rPr>
      </w:pPr>
      <w:r w:rsidRPr="00515191">
        <w:rPr>
          <w:rFonts w:asciiTheme="minorHAnsi" w:hAnsiTheme="minorHAnsi" w:cstheme="minorHAnsi"/>
          <w:sz w:val="20"/>
        </w:rPr>
        <w:t xml:space="preserve">Document Version: </w:t>
      </w:r>
      <w:r w:rsidR="000E11D5">
        <w:rPr>
          <w:rFonts w:asciiTheme="minorHAnsi" w:hAnsiTheme="minorHAnsi" w:cstheme="minorHAnsi"/>
          <w:b w:val="0"/>
          <w:sz w:val="20"/>
        </w:rPr>
        <w:t>1.0</w:t>
      </w:r>
    </w:p>
    <w:p w14:paraId="724ACF92" w14:textId="0F6F1F63" w:rsidR="001375B3" w:rsidRPr="00515191" w:rsidRDefault="001375B3">
      <w:pPr>
        <w:pStyle w:val="FirstPageLabelHeading"/>
        <w:rPr>
          <w:rFonts w:asciiTheme="minorHAnsi" w:hAnsiTheme="minorHAnsi" w:cstheme="minorHAnsi"/>
          <w:b w:val="0"/>
          <w:sz w:val="20"/>
        </w:rPr>
      </w:pPr>
      <w:r w:rsidRPr="00515191">
        <w:rPr>
          <w:rFonts w:asciiTheme="minorHAnsi" w:hAnsiTheme="minorHAnsi" w:cstheme="minorHAnsi"/>
          <w:sz w:val="20"/>
        </w:rPr>
        <w:t xml:space="preserve">Date: </w:t>
      </w:r>
      <w:r w:rsidR="005B385C">
        <w:rPr>
          <w:rFonts w:asciiTheme="minorHAnsi" w:hAnsiTheme="minorHAnsi" w:cstheme="minorHAnsi"/>
          <w:b w:val="0"/>
          <w:sz w:val="20"/>
        </w:rPr>
        <w:t>Jan</w:t>
      </w:r>
      <w:r w:rsidR="00D87EE9">
        <w:rPr>
          <w:rFonts w:asciiTheme="minorHAnsi" w:hAnsiTheme="minorHAnsi" w:cstheme="minorHAnsi"/>
          <w:b w:val="0"/>
          <w:sz w:val="20"/>
        </w:rPr>
        <w:t xml:space="preserve"> </w:t>
      </w:r>
      <w:r w:rsidR="00F669B6">
        <w:rPr>
          <w:rFonts w:asciiTheme="minorHAnsi" w:hAnsiTheme="minorHAnsi" w:cstheme="minorHAnsi"/>
          <w:b w:val="0"/>
          <w:sz w:val="20"/>
        </w:rPr>
        <w:t>23</w:t>
      </w:r>
      <w:r w:rsidR="00C011F5">
        <w:rPr>
          <w:rFonts w:asciiTheme="minorHAnsi" w:hAnsiTheme="minorHAnsi" w:cstheme="minorHAnsi"/>
          <w:b w:val="0"/>
          <w:sz w:val="20"/>
        </w:rPr>
        <w:t>, 202</w:t>
      </w:r>
      <w:r w:rsidR="005B385C">
        <w:rPr>
          <w:rFonts w:asciiTheme="minorHAnsi" w:hAnsiTheme="minorHAnsi" w:cstheme="minorHAnsi"/>
          <w:b w:val="0"/>
          <w:sz w:val="20"/>
        </w:rPr>
        <w:t>3</w:t>
      </w:r>
    </w:p>
    <w:p w14:paraId="3B0A19F0" w14:textId="77777777" w:rsidR="001375B3" w:rsidRPr="00515191" w:rsidRDefault="001375B3">
      <w:pPr>
        <w:pStyle w:val="FirstPageLabelHeading"/>
        <w:jc w:val="left"/>
        <w:rPr>
          <w:rFonts w:asciiTheme="minorHAnsi" w:hAnsiTheme="minorHAnsi" w:cstheme="minorHAnsi"/>
          <w:sz w:val="20"/>
        </w:rPr>
      </w:pPr>
    </w:p>
    <w:p w14:paraId="0D91D672" w14:textId="77777777" w:rsidR="001375B3" w:rsidRPr="00515191" w:rsidRDefault="001375B3">
      <w:pPr>
        <w:pStyle w:val="Heading1Text"/>
        <w:rPr>
          <w:rFonts w:asciiTheme="minorHAnsi" w:hAnsiTheme="minorHAnsi" w:cstheme="minorHAnsi"/>
          <w:sz w:val="20"/>
        </w:rPr>
      </w:pPr>
    </w:p>
    <w:p w14:paraId="2EDC871E" w14:textId="77777777" w:rsidR="001375B3" w:rsidRPr="00515191" w:rsidRDefault="001375B3">
      <w:pPr>
        <w:rPr>
          <w:rFonts w:asciiTheme="minorHAnsi" w:hAnsiTheme="minorHAnsi" w:cstheme="minorHAnsi"/>
          <w:sz w:val="20"/>
        </w:rPr>
        <w:sectPr w:rsidR="001375B3" w:rsidRPr="00515191">
          <w:headerReference w:type="default" r:id="rId7"/>
          <w:footerReference w:type="default" r:id="rId8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5D384A1C" w14:textId="77777777" w:rsidR="001375B3" w:rsidRPr="00515191" w:rsidRDefault="001375B3">
      <w:pPr>
        <w:pStyle w:val="TOCTitle"/>
        <w:rPr>
          <w:rFonts w:asciiTheme="minorHAnsi" w:hAnsiTheme="minorHAnsi" w:cstheme="minorHAnsi"/>
          <w:sz w:val="20"/>
        </w:rPr>
        <w:sectPr w:rsidR="001375B3" w:rsidRPr="0051519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 w:rsidRPr="00515191">
        <w:rPr>
          <w:rFonts w:asciiTheme="minorHAnsi" w:hAnsiTheme="minorHAnsi" w:cstheme="minorHAnsi"/>
          <w:sz w:val="20"/>
        </w:rPr>
        <w:lastRenderedPageBreak/>
        <w:t>Table of Contents</w:t>
      </w:r>
    </w:p>
    <w:p w14:paraId="53800790" w14:textId="77777777" w:rsidR="00AB01ED" w:rsidRPr="00515191" w:rsidRDefault="009C7185">
      <w:pPr>
        <w:pStyle w:val="TOC1"/>
        <w:rPr>
          <w:rFonts w:asciiTheme="minorHAnsi" w:hAnsiTheme="minorHAnsi" w:cstheme="minorHAnsi"/>
          <w:b w:val="0"/>
          <w:bCs w:val="0"/>
          <w:noProof/>
          <w:sz w:val="20"/>
          <w:szCs w:val="20"/>
          <w:lang w:val="en-IN" w:eastAsia="en-IN"/>
        </w:rPr>
      </w:pPr>
      <w:r w:rsidRPr="00515191">
        <w:rPr>
          <w:rFonts w:asciiTheme="minorHAnsi" w:hAnsiTheme="minorHAnsi" w:cstheme="minorHAnsi"/>
          <w:sz w:val="20"/>
          <w:szCs w:val="20"/>
        </w:rPr>
        <w:fldChar w:fldCharType="begin"/>
      </w:r>
      <w:r w:rsidR="001375B3" w:rsidRPr="00515191">
        <w:rPr>
          <w:rFonts w:asciiTheme="minorHAnsi" w:hAnsiTheme="minorHAnsi" w:cstheme="minorHAnsi"/>
          <w:sz w:val="20"/>
          <w:szCs w:val="20"/>
        </w:rPr>
        <w:instrText xml:space="preserve"> TOC \o "1-3" \h</w:instrText>
      </w:r>
      <w:r w:rsidRPr="00515191"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331773913" w:history="1"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1.</w:t>
        </w:r>
        <w:r w:rsidR="00AB01ED" w:rsidRPr="00515191">
          <w:rPr>
            <w:rFonts w:asciiTheme="minorHAnsi" w:hAnsiTheme="minorHAnsi" w:cstheme="minorHAnsi"/>
            <w:b w:val="0"/>
            <w:bCs w:val="0"/>
            <w:noProof/>
            <w:sz w:val="20"/>
            <w:szCs w:val="20"/>
            <w:lang w:val="en-IN" w:eastAsia="en-IN"/>
          </w:rPr>
          <w:tab/>
        </w:r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Release Information</w:t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tab/>
        </w:r>
        <w:r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begin"/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instrText xml:space="preserve"> PAGEREF _Toc331773913 \h </w:instrText>
        </w:r>
        <w:r w:rsidRPr="00515191">
          <w:rPr>
            <w:rFonts w:asciiTheme="minorHAnsi" w:hAnsiTheme="minorHAnsi" w:cstheme="minorHAnsi"/>
            <w:noProof/>
            <w:sz w:val="20"/>
            <w:szCs w:val="20"/>
          </w:rPr>
        </w:r>
        <w:r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separate"/>
        </w:r>
        <w:r w:rsidR="006768F4">
          <w:rPr>
            <w:rFonts w:asciiTheme="minorHAnsi" w:hAnsiTheme="minorHAnsi" w:cstheme="minorHAnsi"/>
            <w:noProof/>
            <w:sz w:val="20"/>
            <w:szCs w:val="20"/>
          </w:rPr>
          <w:t>2</w:t>
        </w:r>
        <w:r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hyperlink>
    </w:p>
    <w:p w14:paraId="71AEEEA9" w14:textId="77777777" w:rsidR="00AB01ED" w:rsidRPr="00515191" w:rsidRDefault="004231DD">
      <w:pPr>
        <w:pStyle w:val="TOC1"/>
        <w:rPr>
          <w:rFonts w:asciiTheme="minorHAnsi" w:hAnsiTheme="minorHAnsi" w:cstheme="minorHAnsi"/>
          <w:b w:val="0"/>
          <w:bCs w:val="0"/>
          <w:noProof/>
          <w:sz w:val="20"/>
          <w:szCs w:val="20"/>
          <w:lang w:val="en-IN" w:eastAsia="en-IN"/>
        </w:rPr>
      </w:pPr>
      <w:hyperlink w:anchor="_Toc331773914" w:history="1"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2.</w:t>
        </w:r>
        <w:r w:rsidR="00AB01ED" w:rsidRPr="00515191">
          <w:rPr>
            <w:rFonts w:asciiTheme="minorHAnsi" w:hAnsiTheme="minorHAnsi" w:cstheme="minorHAnsi"/>
            <w:b w:val="0"/>
            <w:bCs w:val="0"/>
            <w:noProof/>
            <w:sz w:val="20"/>
            <w:szCs w:val="20"/>
            <w:lang w:val="en-IN" w:eastAsia="en-IN"/>
          </w:rPr>
          <w:tab/>
        </w:r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Build Features</w:t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tab/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begin"/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instrText xml:space="preserve"> PAGEREF _Toc331773914 \h </w:instrTex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separate"/>
        </w:r>
        <w:r w:rsidR="006768F4">
          <w:rPr>
            <w:rFonts w:asciiTheme="minorHAnsi" w:hAnsiTheme="minorHAnsi" w:cstheme="minorHAnsi"/>
            <w:noProof/>
            <w:sz w:val="20"/>
            <w:szCs w:val="20"/>
          </w:rPr>
          <w:t>2</w: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hyperlink>
    </w:p>
    <w:p w14:paraId="5F06B0F2" w14:textId="77777777" w:rsidR="00AB01ED" w:rsidRPr="00515191" w:rsidRDefault="004231DD">
      <w:pPr>
        <w:pStyle w:val="TOC1"/>
        <w:rPr>
          <w:rFonts w:asciiTheme="minorHAnsi" w:hAnsiTheme="minorHAnsi" w:cstheme="minorHAnsi"/>
          <w:b w:val="0"/>
          <w:bCs w:val="0"/>
          <w:noProof/>
          <w:sz w:val="20"/>
          <w:szCs w:val="20"/>
          <w:lang w:val="en-IN" w:eastAsia="en-IN"/>
        </w:rPr>
      </w:pPr>
      <w:hyperlink w:anchor="_Toc331773915" w:history="1"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3.</w:t>
        </w:r>
        <w:r w:rsidR="00AB01ED" w:rsidRPr="00515191">
          <w:rPr>
            <w:rFonts w:asciiTheme="minorHAnsi" w:hAnsiTheme="minorHAnsi" w:cstheme="minorHAnsi"/>
            <w:b w:val="0"/>
            <w:bCs w:val="0"/>
            <w:noProof/>
            <w:sz w:val="20"/>
            <w:szCs w:val="20"/>
            <w:lang w:val="en-IN" w:eastAsia="en-IN"/>
          </w:rPr>
          <w:tab/>
        </w:r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New Features</w:t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tab/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begin"/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instrText xml:space="preserve"> PAGEREF _Toc331773915 \h </w:instrTex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separate"/>
        </w:r>
        <w:r w:rsidR="006768F4">
          <w:rPr>
            <w:rFonts w:asciiTheme="minorHAnsi" w:hAnsiTheme="minorHAnsi" w:cstheme="minorHAnsi"/>
            <w:noProof/>
            <w:sz w:val="20"/>
            <w:szCs w:val="20"/>
          </w:rPr>
          <w:t>2</w: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hyperlink>
    </w:p>
    <w:p w14:paraId="1EBF0EF4" w14:textId="77777777" w:rsidR="00AB01ED" w:rsidRPr="00515191" w:rsidRDefault="004231DD">
      <w:pPr>
        <w:pStyle w:val="TOC1"/>
        <w:rPr>
          <w:rFonts w:asciiTheme="minorHAnsi" w:hAnsiTheme="minorHAnsi" w:cstheme="minorHAnsi"/>
          <w:b w:val="0"/>
          <w:bCs w:val="0"/>
          <w:noProof/>
          <w:sz w:val="20"/>
          <w:szCs w:val="20"/>
          <w:lang w:val="en-IN" w:eastAsia="en-IN"/>
        </w:rPr>
      </w:pPr>
      <w:hyperlink w:anchor="_Toc331773916" w:history="1"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4.</w:t>
        </w:r>
        <w:r w:rsidR="00AB01ED" w:rsidRPr="00515191">
          <w:rPr>
            <w:rFonts w:asciiTheme="minorHAnsi" w:hAnsiTheme="minorHAnsi" w:cstheme="minorHAnsi"/>
            <w:b w:val="0"/>
            <w:bCs w:val="0"/>
            <w:noProof/>
            <w:sz w:val="20"/>
            <w:szCs w:val="20"/>
            <w:lang w:val="en-IN" w:eastAsia="en-IN"/>
          </w:rPr>
          <w:tab/>
        </w:r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Defects Fixed</w:t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tab/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begin"/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instrText xml:space="preserve"> PAGEREF _Toc331773916 \h </w:instrTex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separate"/>
        </w:r>
        <w:r w:rsidR="006768F4">
          <w:rPr>
            <w:rFonts w:asciiTheme="minorHAnsi" w:hAnsiTheme="minorHAnsi" w:cstheme="minorHAnsi"/>
            <w:noProof/>
            <w:sz w:val="20"/>
            <w:szCs w:val="20"/>
          </w:rPr>
          <w:t>2</w: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hyperlink>
    </w:p>
    <w:p w14:paraId="22AD74B8" w14:textId="77777777" w:rsidR="00AB01ED" w:rsidRPr="00515191" w:rsidRDefault="004231DD">
      <w:pPr>
        <w:pStyle w:val="TOC1"/>
        <w:rPr>
          <w:rFonts w:asciiTheme="minorHAnsi" w:hAnsiTheme="minorHAnsi" w:cstheme="minorHAnsi"/>
          <w:b w:val="0"/>
          <w:bCs w:val="0"/>
          <w:noProof/>
          <w:sz w:val="20"/>
          <w:szCs w:val="20"/>
          <w:lang w:val="en-IN" w:eastAsia="en-IN"/>
        </w:rPr>
      </w:pPr>
      <w:hyperlink w:anchor="_Toc331773917" w:history="1"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5.</w:t>
        </w:r>
        <w:r w:rsidR="00AB01ED" w:rsidRPr="00515191">
          <w:rPr>
            <w:rFonts w:asciiTheme="minorHAnsi" w:hAnsiTheme="minorHAnsi" w:cstheme="minorHAnsi"/>
            <w:b w:val="0"/>
            <w:bCs w:val="0"/>
            <w:noProof/>
            <w:sz w:val="20"/>
            <w:szCs w:val="20"/>
            <w:lang w:val="en-IN" w:eastAsia="en-IN"/>
          </w:rPr>
          <w:tab/>
        </w:r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Known Issues</w:t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tab/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begin"/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instrText xml:space="preserve"> PAGEREF _Toc331773917 \h </w:instrTex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separate"/>
        </w:r>
        <w:r w:rsidR="006768F4">
          <w:rPr>
            <w:rFonts w:asciiTheme="minorHAnsi" w:hAnsiTheme="minorHAnsi" w:cstheme="minorHAnsi"/>
            <w:noProof/>
            <w:sz w:val="20"/>
            <w:szCs w:val="20"/>
          </w:rPr>
          <w:t>2</w: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hyperlink>
    </w:p>
    <w:p w14:paraId="736374A8" w14:textId="77777777" w:rsidR="00AB01ED" w:rsidRPr="00515191" w:rsidRDefault="004231DD">
      <w:pPr>
        <w:pStyle w:val="TOC1"/>
        <w:rPr>
          <w:rFonts w:asciiTheme="minorHAnsi" w:hAnsiTheme="minorHAnsi" w:cstheme="minorHAnsi"/>
          <w:b w:val="0"/>
          <w:bCs w:val="0"/>
          <w:noProof/>
          <w:sz w:val="20"/>
          <w:szCs w:val="20"/>
          <w:lang w:val="en-IN" w:eastAsia="en-IN"/>
        </w:rPr>
      </w:pPr>
      <w:hyperlink w:anchor="_Toc331773918" w:history="1"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6.</w:t>
        </w:r>
        <w:r w:rsidR="00AB01ED" w:rsidRPr="00515191">
          <w:rPr>
            <w:rFonts w:asciiTheme="minorHAnsi" w:hAnsiTheme="minorHAnsi" w:cstheme="minorHAnsi"/>
            <w:b w:val="0"/>
            <w:bCs w:val="0"/>
            <w:noProof/>
            <w:sz w:val="20"/>
            <w:szCs w:val="20"/>
            <w:lang w:val="en-IN" w:eastAsia="en-IN"/>
          </w:rPr>
          <w:tab/>
        </w:r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Approved Issues</w:t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tab/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begin"/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instrText xml:space="preserve"> PAGEREF _Toc331773918 \h </w:instrTex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separate"/>
        </w:r>
        <w:r w:rsidR="006768F4">
          <w:rPr>
            <w:rFonts w:asciiTheme="minorHAnsi" w:hAnsiTheme="minorHAnsi" w:cstheme="minorHAnsi"/>
            <w:noProof/>
            <w:sz w:val="20"/>
            <w:szCs w:val="20"/>
          </w:rPr>
          <w:t>3</w: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hyperlink>
    </w:p>
    <w:p w14:paraId="497F4B9D" w14:textId="77777777" w:rsidR="00AB01ED" w:rsidRPr="00515191" w:rsidRDefault="004231DD">
      <w:pPr>
        <w:pStyle w:val="TOC1"/>
        <w:rPr>
          <w:rFonts w:asciiTheme="minorHAnsi" w:hAnsiTheme="minorHAnsi" w:cstheme="minorHAnsi"/>
          <w:b w:val="0"/>
          <w:bCs w:val="0"/>
          <w:noProof/>
          <w:sz w:val="20"/>
          <w:szCs w:val="20"/>
          <w:lang w:val="en-IN" w:eastAsia="en-IN"/>
        </w:rPr>
      </w:pPr>
      <w:hyperlink w:anchor="_Toc331773919" w:history="1"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7.</w:t>
        </w:r>
        <w:r w:rsidR="00AB01ED" w:rsidRPr="00515191">
          <w:rPr>
            <w:rFonts w:asciiTheme="minorHAnsi" w:hAnsiTheme="minorHAnsi" w:cstheme="minorHAnsi"/>
            <w:b w:val="0"/>
            <w:bCs w:val="0"/>
            <w:noProof/>
            <w:sz w:val="20"/>
            <w:szCs w:val="20"/>
            <w:lang w:val="en-IN" w:eastAsia="en-IN"/>
          </w:rPr>
          <w:tab/>
        </w:r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Release Contents</w:t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tab/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begin"/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instrText xml:space="preserve"> PAGEREF _Toc331773919 \h </w:instrTex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separate"/>
        </w:r>
        <w:r w:rsidR="006768F4">
          <w:rPr>
            <w:rFonts w:asciiTheme="minorHAnsi" w:hAnsiTheme="minorHAnsi" w:cstheme="minorHAnsi"/>
            <w:noProof/>
            <w:sz w:val="20"/>
            <w:szCs w:val="20"/>
          </w:rPr>
          <w:t>3</w: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hyperlink>
    </w:p>
    <w:p w14:paraId="3384A62B" w14:textId="77777777" w:rsidR="00AB01ED" w:rsidRPr="00515191" w:rsidRDefault="004231DD">
      <w:pPr>
        <w:pStyle w:val="TOC1"/>
        <w:rPr>
          <w:rFonts w:asciiTheme="minorHAnsi" w:hAnsiTheme="minorHAnsi" w:cstheme="minorHAnsi"/>
          <w:b w:val="0"/>
          <w:bCs w:val="0"/>
          <w:noProof/>
          <w:sz w:val="20"/>
          <w:szCs w:val="20"/>
          <w:lang w:val="en-IN" w:eastAsia="en-IN"/>
        </w:rPr>
      </w:pPr>
      <w:hyperlink w:anchor="_Toc331773920" w:history="1"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8.</w:t>
        </w:r>
        <w:r w:rsidR="00AB01ED" w:rsidRPr="00515191">
          <w:rPr>
            <w:rFonts w:asciiTheme="minorHAnsi" w:hAnsiTheme="minorHAnsi" w:cstheme="minorHAnsi"/>
            <w:b w:val="0"/>
            <w:bCs w:val="0"/>
            <w:noProof/>
            <w:sz w:val="20"/>
            <w:szCs w:val="20"/>
            <w:lang w:val="en-IN" w:eastAsia="en-IN"/>
          </w:rPr>
          <w:tab/>
        </w:r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Backup and Rollback Procedure</w:t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tab/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begin"/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instrText xml:space="preserve"> PAGEREF _Toc331773920 \h </w:instrTex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separate"/>
        </w:r>
        <w:r w:rsidR="006768F4">
          <w:rPr>
            <w:rFonts w:asciiTheme="minorHAnsi" w:hAnsiTheme="minorHAnsi" w:cstheme="minorHAnsi"/>
            <w:noProof/>
            <w:sz w:val="20"/>
            <w:szCs w:val="20"/>
          </w:rPr>
          <w:t>3</w: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hyperlink>
    </w:p>
    <w:p w14:paraId="02E79B30" w14:textId="77777777" w:rsidR="00AB01ED" w:rsidRPr="00515191" w:rsidRDefault="004231DD">
      <w:pPr>
        <w:pStyle w:val="TOC1"/>
        <w:rPr>
          <w:rFonts w:asciiTheme="minorHAnsi" w:hAnsiTheme="minorHAnsi" w:cstheme="minorHAnsi"/>
          <w:b w:val="0"/>
          <w:bCs w:val="0"/>
          <w:noProof/>
          <w:sz w:val="20"/>
          <w:szCs w:val="20"/>
          <w:lang w:val="en-IN" w:eastAsia="en-IN"/>
        </w:rPr>
      </w:pPr>
      <w:hyperlink w:anchor="_Toc331773921" w:history="1"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9.</w:t>
        </w:r>
        <w:r w:rsidR="00AB01ED" w:rsidRPr="00515191">
          <w:rPr>
            <w:rFonts w:asciiTheme="minorHAnsi" w:hAnsiTheme="minorHAnsi" w:cstheme="minorHAnsi"/>
            <w:b w:val="0"/>
            <w:bCs w:val="0"/>
            <w:noProof/>
            <w:sz w:val="20"/>
            <w:szCs w:val="20"/>
            <w:lang w:val="en-IN" w:eastAsia="en-IN"/>
          </w:rPr>
          <w:tab/>
        </w:r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Installation Notes</w:t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tab/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begin"/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instrText xml:space="preserve"> PAGEREF _Toc331773921 \h </w:instrTex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separate"/>
        </w:r>
        <w:r w:rsidR="006768F4">
          <w:rPr>
            <w:rFonts w:asciiTheme="minorHAnsi" w:hAnsiTheme="minorHAnsi" w:cstheme="minorHAnsi"/>
            <w:noProof/>
            <w:sz w:val="20"/>
            <w:szCs w:val="20"/>
          </w:rPr>
          <w:t>3</w: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hyperlink>
    </w:p>
    <w:p w14:paraId="0A393291" w14:textId="77777777" w:rsidR="00AB01ED" w:rsidRPr="00515191" w:rsidRDefault="004231DD">
      <w:pPr>
        <w:pStyle w:val="TOC1"/>
        <w:rPr>
          <w:rFonts w:asciiTheme="minorHAnsi" w:hAnsiTheme="minorHAnsi" w:cstheme="minorHAnsi"/>
          <w:b w:val="0"/>
          <w:bCs w:val="0"/>
          <w:noProof/>
          <w:sz w:val="20"/>
          <w:szCs w:val="20"/>
          <w:lang w:val="en-IN" w:eastAsia="en-IN"/>
        </w:rPr>
      </w:pPr>
      <w:hyperlink w:anchor="_Toc331773922" w:history="1"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10.</w:t>
        </w:r>
        <w:r w:rsidR="00AB01ED" w:rsidRPr="00515191">
          <w:rPr>
            <w:rFonts w:asciiTheme="minorHAnsi" w:hAnsiTheme="minorHAnsi" w:cstheme="minorHAnsi"/>
            <w:b w:val="0"/>
            <w:bCs w:val="0"/>
            <w:noProof/>
            <w:sz w:val="20"/>
            <w:szCs w:val="20"/>
            <w:lang w:val="en-IN" w:eastAsia="en-IN"/>
          </w:rPr>
          <w:tab/>
        </w:r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Notes</w:t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tab/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begin"/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instrText xml:space="preserve"> PAGEREF _Toc331773922 \h </w:instrTex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separate"/>
        </w:r>
        <w:r w:rsidR="006768F4">
          <w:rPr>
            <w:rFonts w:asciiTheme="minorHAnsi" w:hAnsiTheme="minorHAnsi" w:cstheme="minorHAnsi"/>
            <w:noProof/>
            <w:sz w:val="20"/>
            <w:szCs w:val="20"/>
          </w:rPr>
          <w:t>3</w: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hyperlink>
    </w:p>
    <w:p w14:paraId="4F55AC02" w14:textId="77777777" w:rsidR="00AB01ED" w:rsidRPr="00515191" w:rsidRDefault="004231DD">
      <w:pPr>
        <w:pStyle w:val="TOC1"/>
        <w:rPr>
          <w:rFonts w:asciiTheme="minorHAnsi" w:hAnsiTheme="minorHAnsi" w:cstheme="minorHAnsi"/>
          <w:b w:val="0"/>
          <w:bCs w:val="0"/>
          <w:noProof/>
          <w:sz w:val="20"/>
          <w:szCs w:val="20"/>
          <w:lang w:val="en-IN" w:eastAsia="en-IN"/>
        </w:rPr>
      </w:pPr>
      <w:hyperlink w:anchor="_Toc331773923" w:history="1"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11.</w:t>
        </w:r>
        <w:r w:rsidR="00AB01ED" w:rsidRPr="00515191">
          <w:rPr>
            <w:rFonts w:asciiTheme="minorHAnsi" w:hAnsiTheme="minorHAnsi" w:cstheme="minorHAnsi"/>
            <w:b w:val="0"/>
            <w:bCs w:val="0"/>
            <w:noProof/>
            <w:sz w:val="20"/>
            <w:szCs w:val="20"/>
            <w:lang w:val="en-IN" w:eastAsia="en-IN"/>
          </w:rPr>
          <w:tab/>
        </w:r>
        <w:r w:rsidR="00AB01ED" w:rsidRPr="00515191">
          <w:rPr>
            <w:rStyle w:val="Hyperlink"/>
            <w:rFonts w:asciiTheme="minorHAnsi" w:hAnsiTheme="minorHAnsi" w:cstheme="minorHAnsi"/>
            <w:noProof/>
            <w:sz w:val="20"/>
            <w:szCs w:val="20"/>
          </w:rPr>
          <w:t>Modification History</w:t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tab/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begin"/>
        </w:r>
        <w:r w:rsidR="00AB01ED" w:rsidRPr="00515191">
          <w:rPr>
            <w:rFonts w:asciiTheme="minorHAnsi" w:hAnsiTheme="minorHAnsi" w:cstheme="minorHAnsi"/>
            <w:noProof/>
            <w:sz w:val="20"/>
            <w:szCs w:val="20"/>
          </w:rPr>
          <w:instrText xml:space="preserve"> PAGEREF _Toc331773923 \h </w:instrTex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separate"/>
        </w:r>
        <w:r w:rsidR="006768F4">
          <w:rPr>
            <w:rFonts w:asciiTheme="minorHAnsi" w:hAnsiTheme="minorHAnsi" w:cstheme="minorHAnsi"/>
            <w:noProof/>
            <w:sz w:val="20"/>
            <w:szCs w:val="20"/>
          </w:rPr>
          <w:t>4</w:t>
        </w:r>
        <w:r w:rsidR="009C7185" w:rsidRPr="0051519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hyperlink>
    </w:p>
    <w:p w14:paraId="24B4B690" w14:textId="77777777" w:rsidR="001375B3" w:rsidRPr="00515191" w:rsidRDefault="009C7185">
      <w:pPr>
        <w:pStyle w:val="TOC1"/>
        <w:tabs>
          <w:tab w:val="right" w:leader="dot" w:pos="8640"/>
        </w:tabs>
        <w:rPr>
          <w:rFonts w:asciiTheme="minorHAnsi" w:hAnsiTheme="minorHAnsi" w:cstheme="minorHAnsi"/>
          <w:sz w:val="20"/>
          <w:szCs w:val="20"/>
        </w:rPr>
        <w:sectPr w:rsidR="001375B3" w:rsidRPr="00515191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515191">
        <w:rPr>
          <w:rFonts w:asciiTheme="minorHAnsi" w:hAnsiTheme="minorHAnsi" w:cstheme="minorHAnsi"/>
          <w:sz w:val="20"/>
          <w:szCs w:val="20"/>
        </w:rPr>
        <w:fldChar w:fldCharType="end"/>
      </w:r>
    </w:p>
    <w:p w14:paraId="43CC87CE" w14:textId="77777777" w:rsidR="001375B3" w:rsidRPr="00515191" w:rsidRDefault="001375B3">
      <w:pPr>
        <w:rPr>
          <w:rFonts w:asciiTheme="minorHAnsi" w:hAnsiTheme="minorHAnsi" w:cstheme="minorHAnsi"/>
          <w:sz w:val="20"/>
        </w:rPr>
      </w:pPr>
    </w:p>
    <w:p w14:paraId="1882CD58" w14:textId="77777777" w:rsidR="003A6550" w:rsidRPr="00515191" w:rsidRDefault="003A6550">
      <w:pPr>
        <w:rPr>
          <w:rFonts w:asciiTheme="minorHAnsi" w:hAnsiTheme="minorHAnsi" w:cstheme="minorHAnsi"/>
          <w:sz w:val="20"/>
        </w:rPr>
      </w:pPr>
    </w:p>
    <w:p w14:paraId="6D0C64D6" w14:textId="77777777" w:rsidR="003A6550" w:rsidRPr="00515191" w:rsidRDefault="003A6550">
      <w:pPr>
        <w:rPr>
          <w:rFonts w:asciiTheme="minorHAnsi" w:hAnsiTheme="minorHAnsi" w:cstheme="minorHAnsi"/>
          <w:sz w:val="20"/>
        </w:rPr>
      </w:pPr>
    </w:p>
    <w:p w14:paraId="0F85449B" w14:textId="77777777" w:rsidR="001375B3" w:rsidRPr="00515191" w:rsidRDefault="001375B3">
      <w:pPr>
        <w:rPr>
          <w:rFonts w:asciiTheme="minorHAnsi" w:hAnsiTheme="minorHAnsi" w:cstheme="minorHAnsi"/>
          <w:sz w:val="20"/>
        </w:rPr>
      </w:pPr>
    </w:p>
    <w:p w14:paraId="06A5A04A" w14:textId="77777777" w:rsidR="001375B3" w:rsidRPr="00515191" w:rsidRDefault="001375B3">
      <w:pPr>
        <w:rPr>
          <w:rFonts w:asciiTheme="minorHAnsi" w:hAnsiTheme="minorHAnsi" w:cstheme="minorHAnsi"/>
          <w:sz w:val="20"/>
        </w:rPr>
      </w:pPr>
    </w:p>
    <w:p w14:paraId="1B02F048" w14:textId="77777777" w:rsidR="001375B3" w:rsidRPr="00515191" w:rsidRDefault="001375B3">
      <w:pPr>
        <w:rPr>
          <w:rFonts w:asciiTheme="minorHAnsi" w:hAnsiTheme="minorHAnsi" w:cstheme="minorHAnsi"/>
          <w:sz w:val="20"/>
        </w:rPr>
      </w:pPr>
    </w:p>
    <w:p w14:paraId="5AC8B2E0" w14:textId="77777777" w:rsidR="001375B3" w:rsidRPr="00515191" w:rsidRDefault="001375B3">
      <w:pPr>
        <w:rPr>
          <w:rFonts w:asciiTheme="minorHAnsi" w:hAnsiTheme="minorHAnsi" w:cstheme="minorHAnsi"/>
          <w:sz w:val="20"/>
        </w:rPr>
      </w:pPr>
    </w:p>
    <w:p w14:paraId="60832878" w14:textId="77777777" w:rsidR="001375B3" w:rsidRPr="00515191" w:rsidRDefault="001375B3">
      <w:pPr>
        <w:rPr>
          <w:rFonts w:asciiTheme="minorHAnsi" w:hAnsiTheme="minorHAnsi" w:cstheme="minorHAnsi"/>
          <w:sz w:val="20"/>
        </w:rPr>
      </w:pPr>
    </w:p>
    <w:p w14:paraId="22B46F6B" w14:textId="77777777" w:rsidR="001375B3" w:rsidRPr="00515191" w:rsidRDefault="001375B3">
      <w:pPr>
        <w:rPr>
          <w:rFonts w:asciiTheme="minorHAnsi" w:hAnsiTheme="minorHAnsi" w:cstheme="minorHAnsi"/>
          <w:sz w:val="20"/>
        </w:rPr>
      </w:pPr>
    </w:p>
    <w:p w14:paraId="7F231DF4" w14:textId="77777777" w:rsidR="001375B3" w:rsidRPr="00515191" w:rsidRDefault="001375B3">
      <w:pPr>
        <w:rPr>
          <w:rFonts w:asciiTheme="minorHAnsi" w:hAnsiTheme="minorHAnsi" w:cstheme="minorHAnsi"/>
          <w:sz w:val="20"/>
        </w:rPr>
      </w:pPr>
    </w:p>
    <w:p w14:paraId="014121CA" w14:textId="77777777" w:rsidR="001375B3" w:rsidRPr="00515191" w:rsidRDefault="001375B3">
      <w:pPr>
        <w:rPr>
          <w:rFonts w:asciiTheme="minorHAnsi" w:hAnsiTheme="minorHAnsi" w:cstheme="minorHAnsi"/>
          <w:sz w:val="20"/>
        </w:rPr>
      </w:pPr>
    </w:p>
    <w:p w14:paraId="3AB9F782" w14:textId="77777777" w:rsidR="001375B3" w:rsidRPr="00515191" w:rsidRDefault="001375B3">
      <w:pPr>
        <w:rPr>
          <w:rFonts w:asciiTheme="minorHAnsi" w:hAnsiTheme="minorHAnsi" w:cstheme="minorHAnsi"/>
          <w:sz w:val="20"/>
        </w:rPr>
      </w:pPr>
    </w:p>
    <w:p w14:paraId="0B5907C1" w14:textId="77777777" w:rsidR="001375B3" w:rsidRPr="00515191" w:rsidRDefault="001375B3">
      <w:pPr>
        <w:pStyle w:val="Heading1"/>
        <w:rPr>
          <w:rFonts w:asciiTheme="minorHAnsi" w:hAnsiTheme="minorHAnsi" w:cstheme="minorHAnsi"/>
          <w:sz w:val="20"/>
        </w:rPr>
      </w:pPr>
      <w:bookmarkStart w:id="0" w:name="_Toc331773913"/>
      <w:r w:rsidRPr="00515191">
        <w:rPr>
          <w:rFonts w:asciiTheme="minorHAnsi" w:hAnsiTheme="minorHAnsi" w:cstheme="minorHAnsi"/>
          <w:sz w:val="20"/>
        </w:rPr>
        <w:t>Release Information</w:t>
      </w:r>
      <w:bookmarkEnd w:id="0"/>
    </w:p>
    <w:tbl>
      <w:tblPr>
        <w:tblW w:w="8445" w:type="dxa"/>
        <w:tblInd w:w="849" w:type="dxa"/>
        <w:tblLayout w:type="fixed"/>
        <w:tblLook w:val="0000" w:firstRow="0" w:lastRow="0" w:firstColumn="0" w:lastColumn="0" w:noHBand="0" w:noVBand="0"/>
      </w:tblPr>
      <w:tblGrid>
        <w:gridCol w:w="2295"/>
        <w:gridCol w:w="6150"/>
      </w:tblGrid>
      <w:tr w:rsidR="001375B3" w:rsidRPr="00515191" w14:paraId="277956C6" w14:textId="77777777" w:rsidTr="00430BD3"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8B27AA" w14:textId="77777777" w:rsidR="001375B3" w:rsidRPr="00515191" w:rsidRDefault="001375B3">
            <w:pPr>
              <w:pStyle w:val="TableHeadingText"/>
              <w:snapToGrid w:val="0"/>
              <w:jc w:val="left"/>
              <w:rPr>
                <w:rFonts w:asciiTheme="minorHAnsi" w:hAnsiTheme="minorHAnsi" w:cstheme="minorHAnsi"/>
                <w:sz w:val="20"/>
              </w:rPr>
            </w:pPr>
            <w:r w:rsidRPr="00515191">
              <w:rPr>
                <w:rFonts w:asciiTheme="minorHAnsi" w:hAnsiTheme="minorHAnsi" w:cstheme="minorHAnsi"/>
                <w:sz w:val="20"/>
              </w:rPr>
              <w:t>Product Name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D9993" w14:textId="763912A7" w:rsidR="001375B3" w:rsidRPr="00F669B6" w:rsidRDefault="00F669B6" w:rsidP="001347A6">
            <w:pPr>
              <w:pStyle w:val="TableText"/>
              <w:snapToGrid w:val="0"/>
              <w:rPr>
                <w:rFonts w:asciiTheme="minorHAnsi" w:hAnsiTheme="minorHAnsi" w:cstheme="minorHAnsi"/>
                <w:bCs/>
                <w:sz w:val="20"/>
              </w:rPr>
            </w:pPr>
            <w:r w:rsidRPr="00F669B6">
              <w:rPr>
                <w:rFonts w:asciiTheme="minorHAnsi" w:hAnsiTheme="minorHAnsi" w:cstheme="minorHAnsi"/>
                <w:bCs/>
                <w:sz w:val="20"/>
              </w:rPr>
              <w:t>Buligo</w:t>
            </w:r>
            <w:r w:rsidR="00454A27" w:rsidRPr="00F669B6">
              <w:rPr>
                <w:rFonts w:asciiTheme="minorHAnsi" w:hAnsiTheme="minorHAnsi" w:cstheme="minorHAnsi"/>
                <w:bCs/>
                <w:sz w:val="20"/>
              </w:rPr>
              <w:t xml:space="preserve"> </w:t>
            </w:r>
            <w:r w:rsidR="005B385C" w:rsidRPr="00F669B6">
              <w:rPr>
                <w:rFonts w:asciiTheme="minorHAnsi" w:hAnsiTheme="minorHAnsi" w:cstheme="minorHAnsi"/>
                <w:bCs/>
                <w:sz w:val="20"/>
              </w:rPr>
              <w:t>IR</w:t>
            </w:r>
            <w:r w:rsidR="00CD258E" w:rsidRPr="00F669B6">
              <w:rPr>
                <w:rFonts w:asciiTheme="minorHAnsi" w:hAnsiTheme="minorHAnsi" w:cstheme="minorHAnsi"/>
                <w:bCs/>
                <w:sz w:val="20"/>
              </w:rPr>
              <w:t xml:space="preserve"> </w:t>
            </w:r>
          </w:p>
        </w:tc>
      </w:tr>
      <w:tr w:rsidR="001375B3" w:rsidRPr="00515191" w14:paraId="7745DDF1" w14:textId="77777777" w:rsidTr="00430BD3"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02B083" w14:textId="77777777" w:rsidR="001375B3" w:rsidRPr="00515191" w:rsidRDefault="001375B3">
            <w:pPr>
              <w:pStyle w:val="TableHeadingText"/>
              <w:snapToGrid w:val="0"/>
              <w:jc w:val="left"/>
              <w:rPr>
                <w:rFonts w:asciiTheme="minorHAnsi" w:hAnsiTheme="minorHAnsi" w:cstheme="minorHAnsi"/>
                <w:sz w:val="20"/>
              </w:rPr>
            </w:pPr>
            <w:r w:rsidRPr="00515191">
              <w:rPr>
                <w:rFonts w:asciiTheme="minorHAnsi" w:hAnsiTheme="minorHAnsi" w:cstheme="minorHAnsi"/>
                <w:sz w:val="20"/>
              </w:rPr>
              <w:t>Build ID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867B" w14:textId="20DF2471" w:rsidR="001375B3" w:rsidRPr="00515191" w:rsidRDefault="00F669B6" w:rsidP="00E236A0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Buligo</w:t>
            </w:r>
            <w:r w:rsidR="00454A27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5B385C">
              <w:rPr>
                <w:rFonts w:asciiTheme="minorHAnsi" w:hAnsiTheme="minorHAnsi" w:cstheme="minorHAnsi"/>
                <w:sz w:val="20"/>
              </w:rPr>
              <w:t>IR</w:t>
            </w:r>
            <w:r w:rsidR="00CD258E" w:rsidRPr="00515191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A04F66" w:rsidRPr="00A04F66">
              <w:rPr>
                <w:rStyle w:val="ui-provider"/>
                <w:rFonts w:asciiTheme="minorHAnsi" w:hAnsiTheme="minorHAnsi" w:cstheme="minorHAnsi"/>
                <w:sz w:val="20"/>
              </w:rPr>
              <w:t>1.51.11</w:t>
            </w:r>
          </w:p>
        </w:tc>
      </w:tr>
      <w:tr w:rsidR="001375B3" w:rsidRPr="00515191" w14:paraId="154451E1" w14:textId="77777777" w:rsidTr="00430BD3"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606EC6" w14:textId="77777777" w:rsidR="001375B3" w:rsidRPr="00515191" w:rsidRDefault="001375B3">
            <w:pPr>
              <w:pStyle w:val="TableHeadingText"/>
              <w:snapToGrid w:val="0"/>
              <w:jc w:val="left"/>
              <w:rPr>
                <w:rFonts w:asciiTheme="minorHAnsi" w:hAnsiTheme="minorHAnsi" w:cstheme="minorHAnsi"/>
                <w:sz w:val="20"/>
              </w:rPr>
            </w:pPr>
            <w:r w:rsidRPr="00515191">
              <w:rPr>
                <w:rFonts w:asciiTheme="minorHAnsi" w:hAnsiTheme="minorHAnsi" w:cstheme="minorHAnsi"/>
                <w:sz w:val="20"/>
              </w:rPr>
              <w:t>Release Date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67506" w14:textId="2C07A727" w:rsidR="001375B3" w:rsidRPr="00515191" w:rsidRDefault="00F669B6" w:rsidP="00E3344A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23</w:t>
            </w:r>
            <w:r w:rsidR="004E22DD">
              <w:rPr>
                <w:rFonts w:asciiTheme="minorHAnsi" w:hAnsiTheme="minorHAnsi" w:cstheme="minorHAnsi"/>
                <w:sz w:val="20"/>
              </w:rPr>
              <w:t>-</w:t>
            </w:r>
            <w:r w:rsidR="005B385C">
              <w:rPr>
                <w:rFonts w:asciiTheme="minorHAnsi" w:hAnsiTheme="minorHAnsi" w:cstheme="minorHAnsi"/>
                <w:sz w:val="20"/>
              </w:rPr>
              <w:t>Jan</w:t>
            </w:r>
            <w:r w:rsidR="00FD048C">
              <w:rPr>
                <w:rFonts w:asciiTheme="minorHAnsi" w:hAnsiTheme="minorHAnsi" w:cstheme="minorHAnsi"/>
                <w:sz w:val="20"/>
              </w:rPr>
              <w:t>-</w:t>
            </w:r>
            <w:r w:rsidR="00270EF3">
              <w:rPr>
                <w:rFonts w:asciiTheme="minorHAnsi" w:hAnsiTheme="minorHAnsi" w:cstheme="minorHAnsi"/>
                <w:sz w:val="20"/>
              </w:rPr>
              <w:t>2022</w:t>
            </w:r>
          </w:p>
        </w:tc>
      </w:tr>
    </w:tbl>
    <w:p w14:paraId="7905F163" w14:textId="7077D748" w:rsidR="001375B3" w:rsidRDefault="001375B3">
      <w:pPr>
        <w:pStyle w:val="Heading1"/>
        <w:rPr>
          <w:rFonts w:asciiTheme="minorHAnsi" w:hAnsiTheme="minorHAnsi" w:cstheme="minorHAnsi"/>
          <w:sz w:val="20"/>
        </w:rPr>
      </w:pPr>
      <w:bookmarkStart w:id="1" w:name="_Toc331773914"/>
      <w:r w:rsidRPr="00515191">
        <w:rPr>
          <w:rFonts w:asciiTheme="minorHAnsi" w:hAnsiTheme="minorHAnsi" w:cstheme="minorHAnsi"/>
          <w:sz w:val="20"/>
        </w:rPr>
        <w:t>Build Features</w:t>
      </w:r>
      <w:bookmarkEnd w:id="1"/>
    </w:p>
    <w:p w14:paraId="22F0A159" w14:textId="77777777" w:rsidR="00F669B6" w:rsidRPr="00F669B6" w:rsidRDefault="00F669B6" w:rsidP="00F669B6">
      <w:pPr>
        <w:pStyle w:val="ListParagraph"/>
        <w:numPr>
          <w:ilvl w:val="0"/>
          <w:numId w:val="41"/>
        </w:numPr>
        <w:suppressAutoHyphens w:val="0"/>
        <w:autoSpaceDE w:val="0"/>
        <w:autoSpaceDN w:val="0"/>
        <w:adjustRightInd w:val="0"/>
        <w:spacing w:after="0"/>
        <w:rPr>
          <w:szCs w:val="17"/>
        </w:rPr>
      </w:pPr>
      <w:r>
        <w:rPr>
          <w:rFonts w:asciiTheme="minorHAnsi" w:eastAsia="Calibri" w:hAnsiTheme="minorHAnsi" w:cstheme="minorHAnsi"/>
          <w:sz w:val="20"/>
          <w:szCs w:val="18"/>
        </w:rPr>
        <w:t xml:space="preserve">In our existing Buligo - IR – application, we will be able to export the excel in the grid format which was displayed in financial page in our application. </w:t>
      </w:r>
    </w:p>
    <w:p w14:paraId="5780E75F" w14:textId="6A99A234" w:rsidR="00415D0A" w:rsidRPr="00D8269A" w:rsidRDefault="00F669B6" w:rsidP="00F669B6">
      <w:pPr>
        <w:pStyle w:val="ListParagraph"/>
        <w:numPr>
          <w:ilvl w:val="0"/>
          <w:numId w:val="41"/>
        </w:numPr>
        <w:suppressAutoHyphens w:val="0"/>
        <w:autoSpaceDE w:val="0"/>
        <w:autoSpaceDN w:val="0"/>
        <w:adjustRightInd w:val="0"/>
        <w:spacing w:after="0"/>
        <w:rPr>
          <w:szCs w:val="17"/>
        </w:rPr>
      </w:pPr>
      <w:r>
        <w:rPr>
          <w:rFonts w:asciiTheme="minorHAnsi" w:eastAsia="Calibri" w:hAnsiTheme="minorHAnsi" w:cstheme="minorHAnsi"/>
          <w:sz w:val="20"/>
          <w:szCs w:val="18"/>
        </w:rPr>
        <w:t>Now, we are exporting the excel in the format with the following columns FundId, FundName,</w:t>
      </w:r>
      <w:r>
        <w:rPr>
          <w:rFonts w:asciiTheme="minorHAnsi" w:eastAsia="Calibri" w:hAnsiTheme="minorHAnsi"/>
          <w:sz w:val="20"/>
          <w:szCs w:val="18"/>
        </w:rPr>
        <w:t>FinancialType,KPIName,FinancialYear, and shows month wise, quarter, and annual columns based on report frequency selected.</w:t>
      </w:r>
    </w:p>
    <w:p w14:paraId="4C7FE678" w14:textId="77777777" w:rsidR="001375B3" w:rsidRPr="00515191" w:rsidRDefault="001375B3">
      <w:pPr>
        <w:pStyle w:val="Heading1"/>
        <w:rPr>
          <w:rFonts w:asciiTheme="minorHAnsi" w:hAnsiTheme="minorHAnsi" w:cstheme="minorHAnsi"/>
          <w:sz w:val="20"/>
        </w:rPr>
      </w:pPr>
      <w:bookmarkStart w:id="2" w:name="_Toc331773915"/>
      <w:r w:rsidRPr="00515191">
        <w:rPr>
          <w:rFonts w:asciiTheme="minorHAnsi" w:hAnsiTheme="minorHAnsi" w:cstheme="minorHAnsi"/>
          <w:sz w:val="20"/>
        </w:rPr>
        <w:t>New Features</w:t>
      </w:r>
      <w:bookmarkEnd w:id="2"/>
    </w:p>
    <w:p w14:paraId="6DBBD7B2" w14:textId="4622C745" w:rsidR="00A77401" w:rsidRDefault="00F669B6" w:rsidP="005B385C">
      <w:pPr>
        <w:pStyle w:val="ListParagraph"/>
        <w:ind w:left="1080"/>
        <w:jc w:val="both"/>
        <w:rPr>
          <w:rFonts w:asciiTheme="minorHAnsi" w:hAnsiTheme="minorHAnsi" w:cstheme="minorHAnsi"/>
          <w:sz w:val="20"/>
        </w:rPr>
      </w:pPr>
      <w:r>
        <w:t>Modified the excel export functionality as per the client requested excel format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68"/>
        <w:gridCol w:w="6408"/>
      </w:tblGrid>
      <w:tr w:rsidR="00AC2945" w:rsidRPr="00430BD3" w14:paraId="37F71E0E" w14:textId="77777777" w:rsidTr="00F432A7">
        <w:tc>
          <w:tcPr>
            <w:tcW w:w="1368" w:type="dxa"/>
          </w:tcPr>
          <w:p w14:paraId="16202883" w14:textId="77777777" w:rsidR="00AC2945" w:rsidRPr="00430BD3" w:rsidRDefault="00AC2945" w:rsidP="00F432A7">
            <w:pPr>
              <w:ind w:left="0"/>
              <w:rPr>
                <w:rFonts w:asciiTheme="minorHAnsi" w:hAnsiTheme="minorHAnsi"/>
                <w:b/>
                <w:bCs/>
                <w:sz w:val="20"/>
              </w:rPr>
            </w:pPr>
            <w:r w:rsidRPr="00430BD3">
              <w:rPr>
                <w:rFonts w:asciiTheme="minorHAnsi" w:hAnsiTheme="minorHAnsi"/>
                <w:b/>
                <w:bCs/>
                <w:sz w:val="20"/>
              </w:rPr>
              <w:t>Ticket</w:t>
            </w:r>
          </w:p>
        </w:tc>
        <w:tc>
          <w:tcPr>
            <w:tcW w:w="6408" w:type="dxa"/>
          </w:tcPr>
          <w:p w14:paraId="6ABEE229" w14:textId="77777777" w:rsidR="00AC2945" w:rsidRPr="00430BD3" w:rsidRDefault="00AC2945" w:rsidP="00F432A7">
            <w:pPr>
              <w:ind w:left="0"/>
              <w:rPr>
                <w:rFonts w:asciiTheme="minorHAnsi" w:hAnsiTheme="minorHAnsi"/>
                <w:b/>
                <w:bCs/>
                <w:sz w:val="20"/>
              </w:rPr>
            </w:pPr>
            <w:r w:rsidRPr="00430BD3">
              <w:rPr>
                <w:rFonts w:asciiTheme="minorHAnsi" w:hAnsiTheme="minorHAnsi"/>
                <w:b/>
                <w:bCs/>
                <w:sz w:val="20"/>
              </w:rPr>
              <w:t>Summary</w:t>
            </w:r>
          </w:p>
        </w:tc>
      </w:tr>
      <w:tr w:rsidR="00AC2945" w14:paraId="1671D5AC" w14:textId="77777777" w:rsidTr="00F432A7">
        <w:trPr>
          <w:trHeight w:val="300"/>
        </w:trPr>
        <w:tc>
          <w:tcPr>
            <w:tcW w:w="1368" w:type="dxa"/>
          </w:tcPr>
          <w:p w14:paraId="1E48CCCA" w14:textId="13BB8AEF" w:rsidR="00AC2945" w:rsidRPr="00EC0AE8" w:rsidRDefault="00AC2945" w:rsidP="00F432A7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EC0AE8">
              <w:rPr>
                <w:rFonts w:asciiTheme="minorHAnsi" w:eastAsiaTheme="minorEastAsia" w:hAnsiTheme="minorHAnsi" w:cstheme="minorBidi"/>
                <w:sz w:val="22"/>
                <w:szCs w:val="22"/>
              </w:rPr>
              <w:t>#193</w:t>
            </w:r>
            <w:r w:rsidR="00F669B6">
              <w:rPr>
                <w:rFonts w:asciiTheme="minorHAnsi" w:eastAsiaTheme="minorEastAsia" w:hAnsiTheme="minorHAnsi" w:cstheme="minorBidi"/>
                <w:sz w:val="22"/>
                <w:szCs w:val="22"/>
              </w:rPr>
              <w:t>7</w:t>
            </w:r>
            <w:r w:rsidRPr="00EC0AE8">
              <w:rPr>
                <w:rFonts w:asciiTheme="minorHAnsi" w:eastAsiaTheme="minorEastAsia" w:hAnsiTheme="minorHAnsi" w:cstheme="minorBidi"/>
                <w:sz w:val="22"/>
                <w:szCs w:val="22"/>
              </w:rPr>
              <w:t>2</w:t>
            </w:r>
          </w:p>
        </w:tc>
        <w:tc>
          <w:tcPr>
            <w:tcW w:w="6408" w:type="dxa"/>
          </w:tcPr>
          <w:p w14:paraId="69E522B8" w14:textId="76E11FDD" w:rsidR="00AC2945" w:rsidRPr="00EC0AE8" w:rsidRDefault="00F669B6" w:rsidP="00F432A7">
            <w:pPr>
              <w:ind w:left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F669B6">
              <w:rPr>
                <w:rFonts w:asciiTheme="minorHAnsi" w:eastAsiaTheme="minorEastAsia" w:hAnsiTheme="minorHAnsi" w:cstheme="minorBidi"/>
                <w:sz w:val="22"/>
                <w:szCs w:val="22"/>
              </w:rPr>
              <w:t>Buligo - IR - Financial Export CR</w:t>
            </w:r>
          </w:p>
        </w:tc>
      </w:tr>
    </w:tbl>
    <w:p w14:paraId="59AE7DE2" w14:textId="77777777" w:rsidR="00AC2945" w:rsidRPr="00454A27" w:rsidRDefault="00AC2945" w:rsidP="005B385C">
      <w:pPr>
        <w:pStyle w:val="ListParagraph"/>
        <w:ind w:left="1080"/>
        <w:jc w:val="both"/>
        <w:rPr>
          <w:rFonts w:asciiTheme="minorHAnsi" w:hAnsiTheme="minorHAnsi" w:cstheme="minorHAnsi"/>
          <w:sz w:val="20"/>
        </w:rPr>
      </w:pPr>
    </w:p>
    <w:p w14:paraId="2222543D" w14:textId="77777777" w:rsidR="001375B3" w:rsidRDefault="001375B3" w:rsidP="4A6AD2B8">
      <w:pPr>
        <w:pStyle w:val="Heading1"/>
        <w:rPr>
          <w:rFonts w:asciiTheme="minorHAnsi" w:hAnsiTheme="minorHAnsi" w:cstheme="minorBidi"/>
          <w:sz w:val="20"/>
        </w:rPr>
      </w:pPr>
      <w:bookmarkStart w:id="3" w:name="_Toc331773916"/>
      <w:r w:rsidRPr="1F2FEE4B">
        <w:rPr>
          <w:rFonts w:asciiTheme="minorHAnsi" w:hAnsiTheme="minorHAnsi" w:cstheme="minorBidi"/>
          <w:sz w:val="20"/>
        </w:rPr>
        <w:t>Defects Fixed</w:t>
      </w:r>
      <w:bookmarkEnd w:id="3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68"/>
        <w:gridCol w:w="6408"/>
      </w:tblGrid>
      <w:tr w:rsidR="1F2FEE4B" w14:paraId="3A1C2F26" w14:textId="77777777" w:rsidTr="1F2FEE4B">
        <w:trPr>
          <w:trHeight w:val="300"/>
        </w:trPr>
        <w:tc>
          <w:tcPr>
            <w:tcW w:w="1368" w:type="dxa"/>
          </w:tcPr>
          <w:p w14:paraId="1A5839C2" w14:textId="77777777" w:rsidR="1F2FEE4B" w:rsidRDefault="1F2FEE4B" w:rsidP="1F2FEE4B">
            <w:pPr>
              <w:ind w:left="0"/>
              <w:rPr>
                <w:rFonts w:asciiTheme="minorHAnsi" w:hAnsiTheme="minorHAnsi"/>
                <w:b/>
                <w:bCs/>
                <w:sz w:val="20"/>
              </w:rPr>
            </w:pPr>
            <w:r w:rsidRPr="1F2FEE4B">
              <w:rPr>
                <w:rFonts w:asciiTheme="minorHAnsi" w:hAnsiTheme="minorHAnsi"/>
                <w:b/>
                <w:bCs/>
                <w:sz w:val="20"/>
              </w:rPr>
              <w:t>Ticket</w:t>
            </w:r>
          </w:p>
        </w:tc>
        <w:tc>
          <w:tcPr>
            <w:tcW w:w="6408" w:type="dxa"/>
          </w:tcPr>
          <w:p w14:paraId="51A6DB07" w14:textId="77777777" w:rsidR="1F2FEE4B" w:rsidRDefault="1F2FEE4B" w:rsidP="1F2FEE4B">
            <w:pPr>
              <w:ind w:left="0"/>
              <w:rPr>
                <w:rFonts w:asciiTheme="minorHAnsi" w:hAnsiTheme="minorHAnsi"/>
                <w:b/>
                <w:bCs/>
                <w:sz w:val="20"/>
              </w:rPr>
            </w:pPr>
            <w:r w:rsidRPr="1F2FEE4B">
              <w:rPr>
                <w:rFonts w:asciiTheme="minorHAnsi" w:hAnsiTheme="minorHAnsi"/>
                <w:b/>
                <w:bCs/>
                <w:sz w:val="20"/>
              </w:rPr>
              <w:t>Summary</w:t>
            </w:r>
          </w:p>
        </w:tc>
      </w:tr>
      <w:tr w:rsidR="1F2FEE4B" w14:paraId="27D8A919" w14:textId="77777777" w:rsidTr="1F2FEE4B">
        <w:trPr>
          <w:trHeight w:val="300"/>
        </w:trPr>
        <w:tc>
          <w:tcPr>
            <w:tcW w:w="1368" w:type="dxa"/>
          </w:tcPr>
          <w:p w14:paraId="40E73E0A" w14:textId="2A9869FB" w:rsidR="1F2FEE4B" w:rsidRDefault="1F2FEE4B" w:rsidP="1F2FEE4B">
            <w:pPr>
              <w:jc w:val="center"/>
            </w:pPr>
            <w:r w:rsidRPr="1F2FEE4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19374</w:t>
            </w:r>
          </w:p>
        </w:tc>
        <w:tc>
          <w:tcPr>
            <w:tcW w:w="6408" w:type="dxa"/>
          </w:tcPr>
          <w:p w14:paraId="5517034F" w14:textId="42C5FD0D" w:rsidR="1F2FEE4B" w:rsidRDefault="1F2FEE4B" w:rsidP="1F2FEE4B">
            <w:r w:rsidRPr="1F2FEE4B">
              <w:rPr>
                <w:rFonts w:ascii="Calibri" w:eastAsia="Calibri" w:hAnsi="Calibri" w:cs="Calibri"/>
                <w:color w:val="424242"/>
                <w:sz w:val="24"/>
                <w:szCs w:val="24"/>
              </w:rPr>
              <w:t>#19374: data missing in the excel sheet on the buligo financial excel export</w:t>
            </w:r>
          </w:p>
        </w:tc>
      </w:tr>
    </w:tbl>
    <w:p w14:paraId="3E6A55D0" w14:textId="30AC4E87" w:rsidR="1F2FEE4B" w:rsidRDefault="1F2FEE4B" w:rsidP="1F2FEE4B">
      <w:pPr>
        <w:ind w:left="1080"/>
      </w:pPr>
    </w:p>
    <w:p w14:paraId="6A1174AB" w14:textId="77777777" w:rsidR="001375B3" w:rsidRPr="00515191" w:rsidRDefault="001375B3">
      <w:pPr>
        <w:pStyle w:val="Heading1"/>
        <w:rPr>
          <w:rFonts w:asciiTheme="minorHAnsi" w:hAnsiTheme="minorHAnsi" w:cstheme="minorHAnsi"/>
          <w:sz w:val="20"/>
        </w:rPr>
      </w:pPr>
      <w:bookmarkStart w:id="4" w:name="_Toc331773917"/>
      <w:r w:rsidRPr="4A6AD2B8">
        <w:rPr>
          <w:rFonts w:asciiTheme="minorHAnsi" w:hAnsiTheme="minorHAnsi" w:cstheme="minorBidi"/>
          <w:sz w:val="20"/>
        </w:rPr>
        <w:lastRenderedPageBreak/>
        <w:t>Known Issues</w:t>
      </w:r>
      <w:bookmarkEnd w:id="4"/>
    </w:p>
    <w:p w14:paraId="3AB5C496" w14:textId="77777777" w:rsidR="009C4BD8" w:rsidRPr="00515191" w:rsidRDefault="00D73D2C" w:rsidP="00D73D2C">
      <w:pPr>
        <w:ind w:left="720" w:firstLine="360"/>
        <w:rPr>
          <w:rFonts w:asciiTheme="minorHAnsi" w:hAnsiTheme="minorHAnsi" w:cstheme="minorHAnsi"/>
          <w:sz w:val="20"/>
        </w:rPr>
      </w:pPr>
      <w:r w:rsidRPr="00515191">
        <w:rPr>
          <w:rFonts w:asciiTheme="minorHAnsi" w:hAnsiTheme="minorHAnsi" w:cstheme="minorHAnsi"/>
          <w:sz w:val="20"/>
        </w:rPr>
        <w:t>Nil</w:t>
      </w:r>
    </w:p>
    <w:p w14:paraId="6A438568" w14:textId="27A9B49C" w:rsidR="001375B3" w:rsidRDefault="001375B3">
      <w:pPr>
        <w:pStyle w:val="Heading1"/>
        <w:rPr>
          <w:rFonts w:asciiTheme="minorHAnsi" w:hAnsiTheme="minorHAnsi" w:cstheme="minorBidi"/>
          <w:sz w:val="20"/>
        </w:rPr>
      </w:pPr>
      <w:bookmarkStart w:id="5" w:name="_Toc331773918"/>
      <w:r w:rsidRPr="4A6AD2B8">
        <w:rPr>
          <w:rFonts w:asciiTheme="minorHAnsi" w:hAnsiTheme="minorHAnsi" w:cstheme="minorBidi"/>
          <w:sz w:val="20"/>
        </w:rPr>
        <w:t xml:space="preserve">Approved </w:t>
      </w:r>
      <w:bookmarkEnd w:id="5"/>
      <w:r w:rsidR="00AC2945">
        <w:rPr>
          <w:rFonts w:asciiTheme="minorHAnsi" w:hAnsiTheme="minorHAnsi" w:cstheme="minorBidi"/>
          <w:sz w:val="20"/>
        </w:rPr>
        <w:t>Features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68"/>
        <w:gridCol w:w="6408"/>
      </w:tblGrid>
      <w:tr w:rsidR="00AC2945" w:rsidRPr="00430BD3" w14:paraId="19CA371A" w14:textId="77777777" w:rsidTr="1F2FEE4B">
        <w:tc>
          <w:tcPr>
            <w:tcW w:w="1368" w:type="dxa"/>
          </w:tcPr>
          <w:p w14:paraId="290B3DBD" w14:textId="77777777" w:rsidR="00AC2945" w:rsidRPr="00430BD3" w:rsidRDefault="00AC2945" w:rsidP="00F432A7">
            <w:pPr>
              <w:ind w:left="0"/>
              <w:rPr>
                <w:rFonts w:asciiTheme="minorHAnsi" w:hAnsiTheme="minorHAnsi"/>
                <w:b/>
                <w:bCs/>
                <w:sz w:val="20"/>
              </w:rPr>
            </w:pPr>
            <w:r w:rsidRPr="00430BD3">
              <w:rPr>
                <w:rFonts w:asciiTheme="minorHAnsi" w:hAnsiTheme="minorHAnsi"/>
                <w:b/>
                <w:bCs/>
                <w:sz w:val="20"/>
              </w:rPr>
              <w:t>Ticket</w:t>
            </w:r>
          </w:p>
        </w:tc>
        <w:tc>
          <w:tcPr>
            <w:tcW w:w="6408" w:type="dxa"/>
          </w:tcPr>
          <w:p w14:paraId="2F4C3641" w14:textId="77777777" w:rsidR="00AC2945" w:rsidRPr="00430BD3" w:rsidRDefault="00AC2945" w:rsidP="00F432A7">
            <w:pPr>
              <w:ind w:left="0"/>
              <w:rPr>
                <w:rFonts w:asciiTheme="minorHAnsi" w:hAnsiTheme="minorHAnsi"/>
                <w:b/>
                <w:bCs/>
                <w:sz w:val="20"/>
              </w:rPr>
            </w:pPr>
            <w:r w:rsidRPr="00430BD3">
              <w:rPr>
                <w:rFonts w:asciiTheme="minorHAnsi" w:hAnsiTheme="minorHAnsi"/>
                <w:b/>
                <w:bCs/>
                <w:sz w:val="20"/>
              </w:rPr>
              <w:t>Summary</w:t>
            </w:r>
          </w:p>
        </w:tc>
      </w:tr>
      <w:tr w:rsidR="00530A40" w:rsidRPr="00430BD3" w14:paraId="3EDB23DE" w14:textId="77777777" w:rsidTr="1F2FEE4B">
        <w:tc>
          <w:tcPr>
            <w:tcW w:w="1368" w:type="dxa"/>
          </w:tcPr>
          <w:p w14:paraId="103E5E2C" w14:textId="4CEF8D28" w:rsidR="00530A40" w:rsidRPr="00430BD3" w:rsidRDefault="00530A40" w:rsidP="00530A40">
            <w:pPr>
              <w:ind w:left="0"/>
              <w:rPr>
                <w:rFonts w:asciiTheme="minorHAnsi" w:hAnsiTheme="minorHAnsi"/>
                <w:b/>
                <w:bCs/>
                <w:sz w:val="20"/>
              </w:rPr>
            </w:pPr>
            <w:r w:rsidRPr="00EC0AE8">
              <w:rPr>
                <w:rFonts w:asciiTheme="minorHAnsi" w:eastAsiaTheme="minorEastAsia" w:hAnsiTheme="minorHAnsi" w:cstheme="minorBidi"/>
                <w:sz w:val="22"/>
                <w:szCs w:val="22"/>
              </w:rPr>
              <w:t>#193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7</w:t>
            </w:r>
            <w:r w:rsidRPr="00EC0AE8">
              <w:rPr>
                <w:rFonts w:asciiTheme="minorHAnsi" w:eastAsiaTheme="minorEastAsia" w:hAnsiTheme="minorHAnsi" w:cstheme="minorBidi"/>
                <w:sz w:val="22"/>
                <w:szCs w:val="22"/>
              </w:rPr>
              <w:t>2</w:t>
            </w:r>
          </w:p>
        </w:tc>
        <w:tc>
          <w:tcPr>
            <w:tcW w:w="6408" w:type="dxa"/>
          </w:tcPr>
          <w:p w14:paraId="43AF8055" w14:textId="1D071BCA" w:rsidR="00530A40" w:rsidRPr="00430BD3" w:rsidRDefault="00530A40" w:rsidP="00530A40">
            <w:pPr>
              <w:ind w:left="0"/>
              <w:rPr>
                <w:rFonts w:asciiTheme="minorHAnsi" w:hAnsiTheme="minorHAnsi"/>
                <w:b/>
                <w:bCs/>
                <w:sz w:val="20"/>
              </w:rPr>
            </w:pPr>
            <w:r w:rsidRPr="00F669B6">
              <w:rPr>
                <w:rFonts w:asciiTheme="minorHAnsi" w:eastAsiaTheme="minorEastAsia" w:hAnsiTheme="minorHAnsi" w:cstheme="minorBidi"/>
                <w:sz w:val="22"/>
                <w:szCs w:val="22"/>
              </w:rPr>
              <w:t>Buligo - IR - Financial Export CR</w:t>
            </w:r>
          </w:p>
        </w:tc>
      </w:tr>
    </w:tbl>
    <w:p w14:paraId="40A93F61" w14:textId="77777777" w:rsidR="006F0DFD" w:rsidRDefault="006F0DFD" w:rsidP="006F0DFD">
      <w:pPr>
        <w:pStyle w:val="Heading1"/>
        <w:rPr>
          <w:rFonts w:asciiTheme="minorHAnsi" w:hAnsiTheme="minorHAnsi" w:cstheme="minorHAnsi"/>
          <w:sz w:val="20"/>
        </w:rPr>
      </w:pPr>
      <w:r w:rsidRPr="4A6AD2B8">
        <w:rPr>
          <w:rFonts w:asciiTheme="minorHAnsi" w:hAnsiTheme="minorHAnsi" w:cstheme="minorBidi"/>
          <w:sz w:val="20"/>
        </w:rPr>
        <w:t>Reopened Items</w:t>
      </w:r>
    </w:p>
    <w:p w14:paraId="37F137C4" w14:textId="77777777" w:rsidR="006F0DFD" w:rsidRPr="00FD048C" w:rsidRDefault="005F66CA" w:rsidP="006F0DFD">
      <w:pPr>
        <w:ind w:left="1080"/>
      </w:pPr>
      <w:r>
        <w:t>Nil</w:t>
      </w:r>
    </w:p>
    <w:p w14:paraId="3BF537A4" w14:textId="77777777" w:rsidR="001375B3" w:rsidRPr="00515191" w:rsidRDefault="001375B3">
      <w:pPr>
        <w:pStyle w:val="Heading1"/>
        <w:rPr>
          <w:rFonts w:asciiTheme="minorHAnsi" w:hAnsiTheme="minorHAnsi" w:cstheme="minorHAnsi"/>
          <w:sz w:val="20"/>
        </w:rPr>
      </w:pPr>
      <w:bookmarkStart w:id="6" w:name="_Toc331773919"/>
      <w:r w:rsidRPr="4A6AD2B8">
        <w:rPr>
          <w:rFonts w:asciiTheme="minorHAnsi" w:hAnsiTheme="minorHAnsi" w:cstheme="minorBidi"/>
          <w:sz w:val="20"/>
        </w:rPr>
        <w:t>Release Contents</w:t>
      </w:r>
      <w:bookmarkEnd w:id="6"/>
    </w:p>
    <w:p w14:paraId="49645576" w14:textId="77777777" w:rsidR="001375B3" w:rsidRPr="00515191" w:rsidRDefault="008D1BB6" w:rsidP="001F0E35">
      <w:pPr>
        <w:ind w:left="1080"/>
        <w:rPr>
          <w:rFonts w:asciiTheme="minorHAnsi" w:hAnsiTheme="minorHAnsi" w:cstheme="minorHAnsi"/>
          <w:sz w:val="20"/>
        </w:rPr>
      </w:pPr>
      <w:r>
        <w:t>Nil</w:t>
      </w:r>
    </w:p>
    <w:p w14:paraId="292F6344" w14:textId="77777777" w:rsidR="001375B3" w:rsidRPr="00515191" w:rsidRDefault="001375B3">
      <w:pPr>
        <w:pStyle w:val="Heading1"/>
        <w:rPr>
          <w:rFonts w:asciiTheme="minorHAnsi" w:hAnsiTheme="minorHAnsi" w:cstheme="minorHAnsi"/>
          <w:sz w:val="20"/>
        </w:rPr>
      </w:pPr>
      <w:bookmarkStart w:id="7" w:name="_Toc331773920"/>
      <w:r w:rsidRPr="4A6AD2B8">
        <w:rPr>
          <w:rFonts w:asciiTheme="minorHAnsi" w:hAnsiTheme="minorHAnsi" w:cstheme="minorBidi"/>
          <w:sz w:val="20"/>
        </w:rPr>
        <w:t>Backup and Rollback Procedure</w:t>
      </w:r>
      <w:bookmarkEnd w:id="7"/>
    </w:p>
    <w:p w14:paraId="19FFE18D" w14:textId="77777777" w:rsidR="00E63FF4" w:rsidRPr="00515191" w:rsidRDefault="006C4B83" w:rsidP="00D87EE9">
      <w:pPr>
        <w:pStyle w:val="Heading1Text"/>
        <w:ind w:left="720"/>
        <w:rPr>
          <w:rFonts w:asciiTheme="minorHAnsi" w:hAnsiTheme="minorHAnsi" w:cstheme="minorHAnsi"/>
          <w:sz w:val="20"/>
        </w:rPr>
      </w:pPr>
      <w:r w:rsidRPr="00515191">
        <w:rPr>
          <w:rFonts w:asciiTheme="minorHAnsi" w:hAnsiTheme="minorHAnsi" w:cstheme="minorHAnsi"/>
          <w:sz w:val="20"/>
        </w:rPr>
        <w:t xml:space="preserve">Before deploying the new version of Application and DB please backup the existing version. This will help to </w:t>
      </w:r>
      <w:r w:rsidR="00EF1894" w:rsidRPr="00515191">
        <w:rPr>
          <w:rFonts w:asciiTheme="minorHAnsi" w:hAnsiTheme="minorHAnsi" w:cstheme="minorHAnsi"/>
          <w:sz w:val="20"/>
        </w:rPr>
        <w:t>roll back</w:t>
      </w:r>
      <w:r w:rsidRPr="00515191">
        <w:rPr>
          <w:rFonts w:asciiTheme="minorHAnsi" w:hAnsiTheme="minorHAnsi" w:cstheme="minorHAnsi"/>
          <w:sz w:val="20"/>
        </w:rPr>
        <w:t xml:space="preserve"> to the previous version.</w:t>
      </w:r>
    </w:p>
    <w:p w14:paraId="087C9A65" w14:textId="77777777" w:rsidR="001375B3" w:rsidRPr="00515191" w:rsidRDefault="001375B3">
      <w:pPr>
        <w:pStyle w:val="Heading1"/>
        <w:rPr>
          <w:rFonts w:asciiTheme="minorHAnsi" w:hAnsiTheme="minorHAnsi" w:cstheme="minorHAnsi"/>
          <w:sz w:val="20"/>
        </w:rPr>
      </w:pPr>
      <w:bookmarkStart w:id="8" w:name="_Toc331773921"/>
      <w:r w:rsidRPr="4A6AD2B8">
        <w:rPr>
          <w:rFonts w:asciiTheme="minorHAnsi" w:hAnsiTheme="minorHAnsi" w:cstheme="minorBidi"/>
          <w:sz w:val="20"/>
        </w:rPr>
        <w:t>Installation Notes</w:t>
      </w:r>
      <w:bookmarkEnd w:id="8"/>
    </w:p>
    <w:p w14:paraId="2F3BC2B3" w14:textId="44E73AB7" w:rsidR="001375B3" w:rsidRDefault="002C573E" w:rsidP="001F0E35">
      <w:pPr>
        <w:ind w:left="1080"/>
        <w:rPr>
          <w:rFonts w:asciiTheme="minorHAnsi" w:hAnsiTheme="minorHAnsi" w:cstheme="minorHAnsi"/>
          <w:sz w:val="20"/>
        </w:rPr>
      </w:pPr>
      <w:r w:rsidRPr="00515191">
        <w:rPr>
          <w:rFonts w:asciiTheme="minorHAnsi" w:hAnsiTheme="minorHAnsi" w:cstheme="minorHAnsi"/>
          <w:sz w:val="20"/>
        </w:rPr>
        <w:t>Nil</w:t>
      </w:r>
    </w:p>
    <w:p w14:paraId="0ACD38D3" w14:textId="77777777" w:rsidR="00F80288" w:rsidRDefault="00F80288" w:rsidP="00F80288">
      <w:pPr>
        <w:pStyle w:val="Heading1"/>
        <w:rPr>
          <w:rFonts w:asciiTheme="minorHAnsi" w:hAnsiTheme="minorHAnsi"/>
        </w:rPr>
      </w:pPr>
      <w:r w:rsidRPr="4A6AD2B8">
        <w:rPr>
          <w:rFonts w:asciiTheme="minorHAnsi" w:hAnsiTheme="minorHAnsi"/>
        </w:rPr>
        <w:t>Checklist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449"/>
        <w:gridCol w:w="4111"/>
        <w:gridCol w:w="2936"/>
      </w:tblGrid>
      <w:tr w:rsidR="00F80288" w14:paraId="31098763" w14:textId="77777777" w:rsidTr="00D466C1">
        <w:trPr>
          <w:trHeight w:val="201"/>
        </w:trPr>
        <w:tc>
          <w:tcPr>
            <w:tcW w:w="1449" w:type="dxa"/>
            <w:vAlign w:val="center"/>
          </w:tcPr>
          <w:p w14:paraId="7E09A4BB" w14:textId="77777777" w:rsidR="00F80288" w:rsidRPr="00BB2725" w:rsidRDefault="00F80288" w:rsidP="00D466C1">
            <w:pPr>
              <w:rPr>
                <w:b/>
              </w:rPr>
            </w:pPr>
            <w:r w:rsidRPr="00BB2725">
              <w:rPr>
                <w:b/>
              </w:rPr>
              <w:t>S.No</w:t>
            </w:r>
          </w:p>
        </w:tc>
        <w:tc>
          <w:tcPr>
            <w:tcW w:w="4111" w:type="dxa"/>
            <w:vAlign w:val="center"/>
          </w:tcPr>
          <w:p w14:paraId="53018EF9" w14:textId="77777777" w:rsidR="00F80288" w:rsidRPr="00BB2725" w:rsidRDefault="00F80288" w:rsidP="00D466C1">
            <w:pPr>
              <w:rPr>
                <w:b/>
              </w:rPr>
            </w:pPr>
            <w:r w:rsidRPr="00BB2725">
              <w:rPr>
                <w:b/>
              </w:rPr>
              <w:t>Items</w:t>
            </w:r>
            <w:r>
              <w:rPr>
                <w:b/>
              </w:rPr>
              <w:t xml:space="preserve"> </w:t>
            </w:r>
          </w:p>
        </w:tc>
        <w:tc>
          <w:tcPr>
            <w:tcW w:w="2936" w:type="dxa"/>
            <w:vAlign w:val="center"/>
          </w:tcPr>
          <w:p w14:paraId="7DD6B5CD" w14:textId="77777777" w:rsidR="00F80288" w:rsidRPr="00BB2725" w:rsidRDefault="00F80288" w:rsidP="00D466C1">
            <w:pPr>
              <w:rPr>
                <w:b/>
              </w:rPr>
            </w:pPr>
            <w:r w:rsidRPr="00BB2725">
              <w:rPr>
                <w:b/>
              </w:rPr>
              <w:t>Enter “</w:t>
            </w:r>
            <w:r>
              <w:rPr>
                <w:b/>
              </w:rPr>
              <w:t>Y</w:t>
            </w:r>
            <w:r w:rsidRPr="00BB2725">
              <w:rPr>
                <w:b/>
              </w:rPr>
              <w:t>” if done</w:t>
            </w:r>
          </w:p>
        </w:tc>
      </w:tr>
      <w:tr w:rsidR="00F80288" w14:paraId="00B7D4DF" w14:textId="77777777" w:rsidTr="00D466C1">
        <w:trPr>
          <w:trHeight w:val="351"/>
        </w:trPr>
        <w:tc>
          <w:tcPr>
            <w:tcW w:w="1449" w:type="dxa"/>
          </w:tcPr>
          <w:p w14:paraId="559BBC00" w14:textId="77777777" w:rsidR="00F80288" w:rsidRPr="00B76740" w:rsidRDefault="00F80288" w:rsidP="00D466C1">
            <w:r>
              <w:t>11</w:t>
            </w:r>
            <w:r w:rsidRPr="00B76740">
              <w:t>.1</w:t>
            </w:r>
          </w:p>
        </w:tc>
        <w:tc>
          <w:tcPr>
            <w:tcW w:w="4111" w:type="dxa"/>
          </w:tcPr>
          <w:p w14:paraId="52884070" w14:textId="77777777" w:rsidR="00F80288" w:rsidRPr="00B76740" w:rsidRDefault="00F80288" w:rsidP="00D466C1">
            <w:r w:rsidRPr="00B76740">
              <w:t>Impact Analysis Document</w:t>
            </w:r>
          </w:p>
        </w:tc>
        <w:tc>
          <w:tcPr>
            <w:tcW w:w="2936" w:type="dxa"/>
          </w:tcPr>
          <w:p w14:paraId="501CECDE" w14:textId="77777777" w:rsidR="00F80288" w:rsidRPr="00B76740" w:rsidRDefault="00F80288" w:rsidP="00D466C1">
            <w:r>
              <w:t>Y</w:t>
            </w:r>
          </w:p>
        </w:tc>
      </w:tr>
      <w:tr w:rsidR="00F80288" w14:paraId="06101D44" w14:textId="77777777" w:rsidTr="00D466C1">
        <w:tc>
          <w:tcPr>
            <w:tcW w:w="1449" w:type="dxa"/>
          </w:tcPr>
          <w:p w14:paraId="276E28C9" w14:textId="77777777" w:rsidR="00F80288" w:rsidRPr="00B76740" w:rsidRDefault="00F80288" w:rsidP="00D466C1">
            <w:r w:rsidRPr="00B76740">
              <w:lastRenderedPageBreak/>
              <w:t>1</w:t>
            </w:r>
            <w:r>
              <w:t>1</w:t>
            </w:r>
            <w:r w:rsidRPr="00B76740">
              <w:t>.2</w:t>
            </w:r>
          </w:p>
        </w:tc>
        <w:tc>
          <w:tcPr>
            <w:tcW w:w="4111" w:type="dxa"/>
          </w:tcPr>
          <w:p w14:paraId="481F5C38" w14:textId="77777777" w:rsidR="00F80288" w:rsidRPr="00B76740" w:rsidRDefault="00F80288" w:rsidP="00D466C1">
            <w:r w:rsidRPr="00B76740">
              <w:t>Unit Test Cases prepared</w:t>
            </w:r>
            <w:r>
              <w:t xml:space="preserve"> *</w:t>
            </w:r>
          </w:p>
        </w:tc>
        <w:tc>
          <w:tcPr>
            <w:tcW w:w="2936" w:type="dxa"/>
          </w:tcPr>
          <w:p w14:paraId="7621B455" w14:textId="77777777" w:rsidR="00F80288" w:rsidRPr="00B76740" w:rsidRDefault="00F80288" w:rsidP="00D466C1">
            <w:r>
              <w:t>Y</w:t>
            </w:r>
          </w:p>
        </w:tc>
      </w:tr>
      <w:tr w:rsidR="00F80288" w14:paraId="63E3DC06" w14:textId="77777777" w:rsidTr="00D466C1">
        <w:tc>
          <w:tcPr>
            <w:tcW w:w="1449" w:type="dxa"/>
          </w:tcPr>
          <w:p w14:paraId="333F5AE6" w14:textId="77777777" w:rsidR="00F80288" w:rsidRPr="00B76740" w:rsidRDefault="00F80288" w:rsidP="00D466C1">
            <w:r>
              <w:t>11</w:t>
            </w:r>
            <w:r w:rsidRPr="00B76740">
              <w:t>.3</w:t>
            </w:r>
          </w:p>
        </w:tc>
        <w:tc>
          <w:tcPr>
            <w:tcW w:w="4111" w:type="dxa"/>
          </w:tcPr>
          <w:p w14:paraId="208EEEF1" w14:textId="77777777" w:rsidR="00F80288" w:rsidRPr="00B76740" w:rsidRDefault="00F80288" w:rsidP="00D466C1">
            <w:r w:rsidRPr="00B76740">
              <w:t>Unit Test Cases executed</w:t>
            </w:r>
            <w:r>
              <w:t xml:space="preserve"> *</w:t>
            </w:r>
          </w:p>
        </w:tc>
        <w:tc>
          <w:tcPr>
            <w:tcW w:w="2936" w:type="dxa"/>
          </w:tcPr>
          <w:p w14:paraId="26714EAC" w14:textId="77777777" w:rsidR="00F80288" w:rsidRPr="00B76740" w:rsidRDefault="00F80288" w:rsidP="00D466C1">
            <w:r>
              <w:t>Y</w:t>
            </w:r>
          </w:p>
        </w:tc>
      </w:tr>
      <w:tr w:rsidR="00F80288" w14:paraId="0AE482F2" w14:textId="77777777" w:rsidTr="00D466C1">
        <w:tc>
          <w:tcPr>
            <w:tcW w:w="1449" w:type="dxa"/>
          </w:tcPr>
          <w:p w14:paraId="377CAD38" w14:textId="77777777" w:rsidR="00F80288" w:rsidRPr="00B76740" w:rsidRDefault="00F80288" w:rsidP="00D466C1">
            <w:r>
              <w:t>11</w:t>
            </w:r>
            <w:r w:rsidRPr="00B76740">
              <w:t>.4</w:t>
            </w:r>
          </w:p>
        </w:tc>
        <w:tc>
          <w:tcPr>
            <w:tcW w:w="4111" w:type="dxa"/>
          </w:tcPr>
          <w:p w14:paraId="450E0B6B" w14:textId="77777777" w:rsidR="00F80288" w:rsidRPr="00B76740" w:rsidRDefault="00F80288" w:rsidP="00D466C1">
            <w:r w:rsidRPr="00B76740">
              <w:t>FxCop issues fixed</w:t>
            </w:r>
          </w:p>
        </w:tc>
        <w:tc>
          <w:tcPr>
            <w:tcW w:w="2936" w:type="dxa"/>
          </w:tcPr>
          <w:p w14:paraId="46D8EC0D" w14:textId="77777777" w:rsidR="00F80288" w:rsidRPr="00B76740" w:rsidRDefault="00F80288" w:rsidP="00D466C1">
            <w:r>
              <w:t>NA</w:t>
            </w:r>
          </w:p>
        </w:tc>
      </w:tr>
      <w:tr w:rsidR="00F80288" w14:paraId="60C06354" w14:textId="77777777" w:rsidTr="00D466C1">
        <w:tc>
          <w:tcPr>
            <w:tcW w:w="1449" w:type="dxa"/>
          </w:tcPr>
          <w:p w14:paraId="7B8037AE" w14:textId="77777777" w:rsidR="00F80288" w:rsidRPr="00B76740" w:rsidRDefault="00F80288" w:rsidP="00D466C1">
            <w:r>
              <w:t>11</w:t>
            </w:r>
            <w:r w:rsidRPr="00B76740">
              <w:t>.5</w:t>
            </w:r>
          </w:p>
        </w:tc>
        <w:tc>
          <w:tcPr>
            <w:tcW w:w="4111" w:type="dxa"/>
          </w:tcPr>
          <w:p w14:paraId="00E51024" w14:textId="77777777" w:rsidR="00F80288" w:rsidRPr="00B76740" w:rsidRDefault="00F80288" w:rsidP="00D466C1">
            <w:r w:rsidRPr="00B76740">
              <w:t>Code Review done</w:t>
            </w:r>
            <w:r>
              <w:t xml:space="preserve"> *</w:t>
            </w:r>
          </w:p>
        </w:tc>
        <w:tc>
          <w:tcPr>
            <w:tcW w:w="2936" w:type="dxa"/>
          </w:tcPr>
          <w:p w14:paraId="6EA8E75A" w14:textId="77777777" w:rsidR="00F80288" w:rsidRPr="00B76740" w:rsidRDefault="00F80288" w:rsidP="00D466C1">
            <w:r>
              <w:t>Y</w:t>
            </w:r>
          </w:p>
        </w:tc>
      </w:tr>
      <w:tr w:rsidR="00F80288" w14:paraId="6E8B9930" w14:textId="77777777" w:rsidTr="00D466C1">
        <w:tc>
          <w:tcPr>
            <w:tcW w:w="1449" w:type="dxa"/>
          </w:tcPr>
          <w:p w14:paraId="4FAF67A7" w14:textId="77777777" w:rsidR="00F80288" w:rsidRPr="00B76740" w:rsidRDefault="00F80288" w:rsidP="00D466C1">
            <w:r w:rsidRPr="00B76740">
              <w:t>1</w:t>
            </w:r>
            <w:r>
              <w:t>1</w:t>
            </w:r>
            <w:r w:rsidRPr="00B76740">
              <w:t>.6</w:t>
            </w:r>
          </w:p>
        </w:tc>
        <w:tc>
          <w:tcPr>
            <w:tcW w:w="4111" w:type="dxa"/>
          </w:tcPr>
          <w:p w14:paraId="17285F37" w14:textId="77777777" w:rsidR="00F80288" w:rsidRPr="00B76740" w:rsidRDefault="00F80288" w:rsidP="00D466C1">
            <w:r w:rsidRPr="00B76740">
              <w:t>NDepend Report</w:t>
            </w:r>
            <w:r>
              <w:t xml:space="preserve"> prepared</w:t>
            </w:r>
          </w:p>
        </w:tc>
        <w:tc>
          <w:tcPr>
            <w:tcW w:w="2936" w:type="dxa"/>
          </w:tcPr>
          <w:p w14:paraId="02D989E4" w14:textId="77777777" w:rsidR="00F80288" w:rsidRDefault="00F80288" w:rsidP="00D466C1">
            <w:r>
              <w:t>NA</w:t>
            </w:r>
          </w:p>
        </w:tc>
      </w:tr>
    </w:tbl>
    <w:p w14:paraId="75C467C0" w14:textId="77777777" w:rsidR="00F80288" w:rsidRPr="00515191" w:rsidRDefault="00F80288" w:rsidP="001F0E35">
      <w:pPr>
        <w:ind w:left="1080"/>
        <w:rPr>
          <w:rFonts w:asciiTheme="minorHAnsi" w:hAnsiTheme="minorHAnsi" w:cstheme="minorHAnsi"/>
          <w:sz w:val="20"/>
        </w:rPr>
      </w:pPr>
    </w:p>
    <w:p w14:paraId="22A914BC" w14:textId="77777777" w:rsidR="001375B3" w:rsidRPr="00515191" w:rsidRDefault="001375B3">
      <w:pPr>
        <w:pStyle w:val="Heading1"/>
        <w:rPr>
          <w:rFonts w:asciiTheme="minorHAnsi" w:hAnsiTheme="minorHAnsi" w:cstheme="minorHAnsi"/>
          <w:sz w:val="20"/>
        </w:rPr>
      </w:pPr>
      <w:bookmarkStart w:id="9" w:name="_Toc331773922"/>
      <w:r w:rsidRPr="4A6AD2B8">
        <w:rPr>
          <w:rFonts w:asciiTheme="minorHAnsi" w:hAnsiTheme="minorHAnsi" w:cstheme="minorBidi"/>
          <w:sz w:val="20"/>
        </w:rPr>
        <w:t>Notes</w:t>
      </w:r>
      <w:bookmarkEnd w:id="9"/>
    </w:p>
    <w:p w14:paraId="44991160" w14:textId="6549213B" w:rsidR="00A77401" w:rsidRPr="00275402" w:rsidRDefault="0009146D" w:rsidP="001830F1">
      <w:pPr>
        <w:ind w:left="720" w:firstLine="360"/>
        <w:rPr>
          <w:rFonts w:ascii="Calibri" w:hAnsi="Calibri" w:cs="Calibri"/>
          <w:sz w:val="20"/>
        </w:rPr>
      </w:pPr>
      <w:r>
        <w:rPr>
          <w:rFonts w:asciiTheme="minorHAnsi" w:hAnsiTheme="minorHAnsi" w:cstheme="minorHAnsi"/>
          <w:sz w:val="20"/>
        </w:rPr>
        <w:t>Buligo</w:t>
      </w:r>
      <w:r w:rsidR="00AC2945">
        <w:rPr>
          <w:rFonts w:asciiTheme="minorHAnsi" w:hAnsiTheme="minorHAnsi" w:cstheme="minorHAnsi"/>
          <w:sz w:val="20"/>
        </w:rPr>
        <w:t xml:space="preserve"> IR</w:t>
      </w:r>
      <w:r w:rsidR="00A77401">
        <w:rPr>
          <w:rFonts w:asciiTheme="minorHAnsi" w:hAnsiTheme="minorHAnsi" w:cstheme="minorHAnsi"/>
          <w:sz w:val="20"/>
        </w:rPr>
        <w:t xml:space="preserve"> URL </w:t>
      </w:r>
      <w:r w:rsidR="00A77401">
        <w:rPr>
          <w:rFonts w:asciiTheme="minorHAnsi" w:hAnsiTheme="minorHAnsi" w:cstheme="minorHAnsi"/>
          <w:sz w:val="20"/>
        </w:rPr>
        <w:tab/>
        <w:t xml:space="preserve">: </w:t>
      </w:r>
      <w:r>
        <w:rPr>
          <w:rStyle w:val="ui-provider"/>
        </w:rPr>
        <w:t>http://172.24.112.116/Buligo_IR_SIB/admin/common/login.aspx</w:t>
      </w:r>
    </w:p>
    <w:p w14:paraId="51C4C4A4" w14:textId="77777777" w:rsidR="00460960" w:rsidRDefault="00460960" w:rsidP="00460960">
      <w:pPr>
        <w:pStyle w:val="Heading1"/>
        <w:numPr>
          <w:ilvl w:val="0"/>
          <w:numId w:val="0"/>
        </w:numPr>
        <w:ind w:left="990" w:hanging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12. Modification History</w:t>
      </w:r>
    </w:p>
    <w:tbl>
      <w:tblPr>
        <w:tblW w:w="8670" w:type="dxa"/>
        <w:tblInd w:w="618" w:type="dxa"/>
        <w:tblLayout w:type="fixed"/>
        <w:tblLook w:val="0000" w:firstRow="0" w:lastRow="0" w:firstColumn="0" w:lastColumn="0" w:noHBand="0" w:noVBand="0"/>
      </w:tblPr>
      <w:tblGrid>
        <w:gridCol w:w="1440"/>
        <w:gridCol w:w="2470"/>
        <w:gridCol w:w="3650"/>
        <w:gridCol w:w="1110"/>
      </w:tblGrid>
      <w:tr w:rsidR="001375B3" w:rsidRPr="00515191" w14:paraId="6AADAB64" w14:textId="77777777" w:rsidTr="52A7C008">
        <w:trPr>
          <w:trHeight w:val="197"/>
        </w:trPr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4B8B940" w14:textId="77777777" w:rsidR="001375B3" w:rsidRPr="00515191" w:rsidRDefault="001375B3">
            <w:pPr>
              <w:pStyle w:val="TableHeadingText"/>
              <w:snapToGrid w:val="0"/>
              <w:rPr>
                <w:rFonts w:asciiTheme="minorHAnsi" w:hAnsiTheme="minorHAnsi" w:cstheme="minorHAnsi"/>
                <w:sz w:val="20"/>
              </w:rPr>
            </w:pPr>
            <w:r w:rsidRPr="00515191">
              <w:rPr>
                <w:rFonts w:asciiTheme="minorHAnsi" w:hAnsiTheme="minorHAnsi" w:cstheme="minorHAnsi"/>
                <w:sz w:val="20"/>
              </w:rPr>
              <w:t>Date</w:t>
            </w:r>
          </w:p>
        </w:tc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DA76E6B" w14:textId="77777777" w:rsidR="001375B3" w:rsidRPr="00515191" w:rsidRDefault="001375B3">
            <w:pPr>
              <w:pStyle w:val="TableHeadingText"/>
              <w:snapToGrid w:val="0"/>
              <w:rPr>
                <w:rFonts w:asciiTheme="minorHAnsi" w:hAnsiTheme="minorHAnsi" w:cstheme="minorHAnsi"/>
                <w:sz w:val="20"/>
              </w:rPr>
            </w:pPr>
            <w:r w:rsidRPr="00515191">
              <w:rPr>
                <w:rFonts w:asciiTheme="minorHAnsi" w:hAnsiTheme="minorHAnsi" w:cstheme="minorHAnsi"/>
                <w:sz w:val="20"/>
              </w:rPr>
              <w:t>Author(s)</w:t>
            </w:r>
          </w:p>
        </w:tc>
        <w:tc>
          <w:tcPr>
            <w:tcW w:w="3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B43D21D" w14:textId="77777777" w:rsidR="001375B3" w:rsidRPr="00515191" w:rsidRDefault="001375B3">
            <w:pPr>
              <w:pStyle w:val="TableHeadingText"/>
              <w:snapToGrid w:val="0"/>
              <w:rPr>
                <w:rFonts w:asciiTheme="minorHAnsi" w:hAnsiTheme="minorHAnsi" w:cstheme="minorHAnsi"/>
                <w:sz w:val="20"/>
              </w:rPr>
            </w:pPr>
            <w:r w:rsidRPr="00515191">
              <w:rPr>
                <w:rFonts w:asciiTheme="minorHAnsi" w:hAnsiTheme="minorHAnsi" w:cstheme="minorHAnsi"/>
                <w:sz w:val="20"/>
              </w:rPr>
              <w:t>Change Description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E09B2B" w14:textId="77777777" w:rsidR="001375B3" w:rsidRPr="00515191" w:rsidRDefault="001375B3">
            <w:pPr>
              <w:pStyle w:val="TableHeadingText"/>
              <w:snapToGrid w:val="0"/>
              <w:rPr>
                <w:rFonts w:asciiTheme="minorHAnsi" w:hAnsiTheme="minorHAnsi" w:cstheme="minorHAnsi"/>
                <w:sz w:val="20"/>
              </w:rPr>
            </w:pPr>
            <w:r w:rsidRPr="00515191">
              <w:rPr>
                <w:rFonts w:asciiTheme="minorHAnsi" w:hAnsiTheme="minorHAnsi" w:cstheme="minorHAnsi"/>
                <w:sz w:val="20"/>
              </w:rPr>
              <w:t>Version</w:t>
            </w:r>
          </w:p>
        </w:tc>
      </w:tr>
      <w:tr w:rsidR="006F0DFD" w:rsidRPr="00515191" w14:paraId="79FDAD19" w14:textId="77777777" w:rsidTr="52A7C008">
        <w:trPr>
          <w:trHeight w:val="480"/>
        </w:trPr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3951550" w14:textId="666F034D" w:rsidR="006F0DFD" w:rsidRPr="004A4936" w:rsidRDefault="0009146D" w:rsidP="004E22DD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23</w:t>
            </w:r>
            <w:r w:rsidR="00965F8B" w:rsidRPr="004A4936">
              <w:rPr>
                <w:rFonts w:asciiTheme="minorHAnsi" w:hAnsiTheme="minorHAnsi" w:cstheme="minorHAnsi"/>
                <w:sz w:val="20"/>
              </w:rPr>
              <w:t>/</w:t>
            </w:r>
            <w:r w:rsidR="009152A1">
              <w:rPr>
                <w:rFonts w:asciiTheme="minorHAnsi" w:hAnsiTheme="minorHAnsi" w:cstheme="minorHAnsi"/>
                <w:sz w:val="20"/>
              </w:rPr>
              <w:t>01</w:t>
            </w:r>
            <w:r w:rsidR="006F0DFD" w:rsidRPr="004A4936">
              <w:rPr>
                <w:rFonts w:asciiTheme="minorHAnsi" w:hAnsiTheme="minorHAnsi" w:cstheme="minorHAnsi"/>
                <w:sz w:val="20"/>
              </w:rPr>
              <w:t>/20</w:t>
            </w:r>
            <w:r w:rsidR="00270EF3" w:rsidRPr="004A4936">
              <w:rPr>
                <w:rFonts w:asciiTheme="minorHAnsi" w:hAnsiTheme="minorHAnsi" w:cstheme="minorHAnsi"/>
                <w:sz w:val="20"/>
              </w:rPr>
              <w:t>2</w:t>
            </w:r>
            <w:r w:rsidR="009152A1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95F6CD0" w14:textId="75109965" w:rsidR="006F0DFD" w:rsidRPr="004A4936" w:rsidRDefault="00270EF3">
            <w:pPr>
              <w:pStyle w:val="TableText"/>
              <w:snapToGrid w:val="0"/>
              <w:rPr>
                <w:rFonts w:asciiTheme="minorHAnsi" w:hAnsiTheme="minorHAnsi" w:cstheme="minorHAnsi"/>
                <w:bCs/>
                <w:sz w:val="20"/>
              </w:rPr>
            </w:pPr>
            <w:r w:rsidRPr="004A4936">
              <w:rPr>
                <w:rFonts w:asciiTheme="minorHAnsi" w:hAnsiTheme="minorHAnsi" w:cstheme="minorHAnsi"/>
                <w:bCs/>
                <w:sz w:val="20"/>
              </w:rPr>
              <w:t>Sathiyaseelan</w:t>
            </w:r>
            <w:r w:rsidR="00F80288" w:rsidRPr="004A4936">
              <w:rPr>
                <w:rFonts w:asciiTheme="minorHAnsi" w:hAnsiTheme="minorHAnsi" w:cstheme="minorHAnsi"/>
                <w:bCs/>
                <w:sz w:val="20"/>
              </w:rPr>
              <w:t xml:space="preserve"> Ramasamy</w:t>
            </w:r>
          </w:p>
        </w:tc>
        <w:tc>
          <w:tcPr>
            <w:tcW w:w="3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CDE3DBB" w14:textId="77777777" w:rsidR="006F0DFD" w:rsidRPr="004A4936" w:rsidRDefault="006F0DFD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</w:rPr>
            </w:pPr>
            <w:r w:rsidRPr="004A4936">
              <w:rPr>
                <w:rFonts w:asciiTheme="minorHAnsi" w:hAnsiTheme="minorHAnsi" w:cstheme="minorHAnsi"/>
                <w:sz w:val="20"/>
              </w:rPr>
              <w:t xml:space="preserve">Initial Document preparation 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F3046E" w14:textId="77777777" w:rsidR="006F0DFD" w:rsidRPr="004A4936" w:rsidRDefault="006F0DFD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</w:rPr>
            </w:pPr>
            <w:r w:rsidRPr="004A4936">
              <w:rPr>
                <w:rFonts w:asciiTheme="minorHAnsi" w:hAnsiTheme="minorHAnsi" w:cstheme="minorHAnsi"/>
                <w:sz w:val="20"/>
              </w:rPr>
              <w:t>0.1</w:t>
            </w:r>
          </w:p>
        </w:tc>
      </w:tr>
      <w:tr w:rsidR="0009146D" w:rsidRPr="00515191" w14:paraId="20AB4A52" w14:textId="77777777" w:rsidTr="52A7C008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7BF39FC" w14:textId="6E3BDAEC" w:rsidR="0009146D" w:rsidRDefault="1067CC15" w:rsidP="1F2FEE4B">
            <w:pPr>
              <w:pStyle w:val="TableText"/>
              <w:snapToGrid w:val="0"/>
              <w:rPr>
                <w:rFonts w:asciiTheme="minorHAnsi" w:hAnsiTheme="minorHAnsi" w:cstheme="minorBidi"/>
                <w:sz w:val="20"/>
              </w:rPr>
            </w:pPr>
            <w:r w:rsidRPr="1F2FEE4B">
              <w:rPr>
                <w:rFonts w:asciiTheme="minorHAnsi" w:hAnsiTheme="minorHAnsi" w:cstheme="minorBidi"/>
                <w:sz w:val="20"/>
              </w:rPr>
              <w:t>23/01/2023</w:t>
            </w:r>
          </w:p>
        </w:tc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E206233" w14:textId="4480CBEB" w:rsidR="0009146D" w:rsidRPr="004A4936" w:rsidRDefault="1067CC15" w:rsidP="1F2FEE4B">
            <w:pPr>
              <w:pStyle w:val="TableText"/>
              <w:snapToGrid w:val="0"/>
              <w:rPr>
                <w:rFonts w:asciiTheme="minorHAnsi" w:hAnsiTheme="minorHAnsi" w:cstheme="minorBidi"/>
                <w:sz w:val="20"/>
              </w:rPr>
            </w:pPr>
            <w:r w:rsidRPr="1F2FEE4B">
              <w:rPr>
                <w:rFonts w:asciiTheme="minorHAnsi" w:hAnsiTheme="minorHAnsi" w:cstheme="minorBidi"/>
                <w:sz w:val="20"/>
              </w:rPr>
              <w:t>Lalit Kumar Sethi</w:t>
            </w:r>
          </w:p>
        </w:tc>
        <w:tc>
          <w:tcPr>
            <w:tcW w:w="3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B63F65A" w14:textId="7FC380AE" w:rsidR="0009146D" w:rsidRPr="006D2A56" w:rsidRDefault="1067CC15" w:rsidP="1F2FEE4B">
            <w:pPr>
              <w:pStyle w:val="TableText"/>
              <w:snapToGrid w:val="0"/>
              <w:rPr>
                <w:rFonts w:asciiTheme="minorHAnsi" w:hAnsiTheme="minorHAnsi" w:cstheme="minorHAnsi"/>
                <w:sz w:val="20"/>
              </w:rPr>
            </w:pPr>
            <w:r w:rsidRPr="006D2A56">
              <w:rPr>
                <w:rFonts w:asciiTheme="minorHAnsi" w:hAnsiTheme="minorHAnsi" w:cstheme="minorHAnsi"/>
                <w:color w:val="000000" w:themeColor="text1"/>
                <w:sz w:val="20"/>
              </w:rPr>
              <w:t>Completed first round validation and added defects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EE9A8A" w14:textId="0252E5D7" w:rsidR="0009146D" w:rsidRPr="004A4936" w:rsidRDefault="1067CC15" w:rsidP="1F2FEE4B">
            <w:pPr>
              <w:pStyle w:val="TableText"/>
              <w:snapToGrid w:val="0"/>
              <w:rPr>
                <w:rFonts w:asciiTheme="minorHAnsi" w:hAnsiTheme="minorHAnsi" w:cstheme="minorBidi"/>
                <w:sz w:val="20"/>
              </w:rPr>
            </w:pPr>
            <w:r w:rsidRPr="1F2FEE4B">
              <w:rPr>
                <w:rFonts w:asciiTheme="minorHAnsi" w:hAnsiTheme="minorHAnsi" w:cstheme="minorBidi"/>
                <w:sz w:val="20"/>
              </w:rPr>
              <w:t>0.2</w:t>
            </w:r>
          </w:p>
        </w:tc>
      </w:tr>
      <w:tr w:rsidR="006D2A56" w:rsidRPr="00515191" w14:paraId="389B2F3D" w14:textId="77777777" w:rsidTr="52A7C008"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24C006C" w14:textId="41A28CD4" w:rsidR="006D2A56" w:rsidRPr="1F2FEE4B" w:rsidRDefault="006D2A56" w:rsidP="006D2A56">
            <w:pPr>
              <w:pStyle w:val="TableText"/>
              <w:snapToGrid w:val="0"/>
              <w:rPr>
                <w:rFonts w:asciiTheme="minorHAnsi" w:hAnsiTheme="minorHAnsi" w:cstheme="minorBidi"/>
                <w:sz w:val="20"/>
              </w:rPr>
            </w:pPr>
            <w:r>
              <w:rPr>
                <w:rFonts w:asciiTheme="minorHAnsi" w:hAnsiTheme="minorHAnsi" w:cstheme="minorBidi"/>
                <w:sz w:val="20"/>
              </w:rPr>
              <w:t>24/01/2023</w:t>
            </w:r>
          </w:p>
        </w:tc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8B92600" w14:textId="2473A524" w:rsidR="006D2A56" w:rsidRPr="1F2FEE4B" w:rsidRDefault="006D2A56" w:rsidP="006D2A56">
            <w:pPr>
              <w:pStyle w:val="TableText"/>
              <w:snapToGrid w:val="0"/>
              <w:rPr>
                <w:rFonts w:asciiTheme="minorHAnsi" w:hAnsiTheme="minorHAnsi" w:cstheme="minorBidi"/>
                <w:sz w:val="20"/>
              </w:rPr>
            </w:pPr>
            <w:r w:rsidRPr="004A4936">
              <w:rPr>
                <w:rFonts w:asciiTheme="minorHAnsi" w:hAnsiTheme="minorHAnsi" w:cstheme="minorHAnsi"/>
                <w:bCs/>
                <w:sz w:val="20"/>
              </w:rPr>
              <w:t>Sathiyaseelan Ramasamy</w:t>
            </w:r>
          </w:p>
        </w:tc>
        <w:tc>
          <w:tcPr>
            <w:tcW w:w="3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1F37DA8" w14:textId="036E4EBD" w:rsidR="006D2A56" w:rsidRPr="006D2A56" w:rsidRDefault="006D2A56" w:rsidP="006D2A56">
            <w:pPr>
              <w:pStyle w:val="TableText"/>
              <w:snapToGrid w:val="0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Fixed the issues and updated the document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285D96" w14:textId="5109DE35" w:rsidR="006D2A56" w:rsidRPr="1F2FEE4B" w:rsidRDefault="006D2A56" w:rsidP="006D2A56">
            <w:pPr>
              <w:pStyle w:val="TableText"/>
              <w:snapToGrid w:val="0"/>
              <w:rPr>
                <w:rFonts w:asciiTheme="minorHAnsi" w:hAnsiTheme="minorHAnsi" w:cstheme="minorBidi"/>
                <w:sz w:val="20"/>
              </w:rPr>
            </w:pPr>
            <w:r>
              <w:rPr>
                <w:rFonts w:asciiTheme="minorHAnsi" w:hAnsiTheme="minorHAnsi" w:cstheme="minorBidi"/>
                <w:sz w:val="20"/>
              </w:rPr>
              <w:t>0.3</w:t>
            </w:r>
          </w:p>
        </w:tc>
      </w:tr>
      <w:tr w:rsidR="52A7C008" w14:paraId="4ADBC942" w14:textId="77777777" w:rsidTr="52A7C008">
        <w:trPr>
          <w:trHeight w:val="300"/>
        </w:trPr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7C7D3C2" w14:textId="216A524B" w:rsidR="52A7C008" w:rsidRDefault="52A7C008" w:rsidP="52A7C008">
            <w:pPr>
              <w:pStyle w:val="TableText"/>
              <w:rPr>
                <w:rFonts w:asciiTheme="minorHAnsi" w:hAnsiTheme="minorHAnsi" w:cstheme="minorBidi"/>
                <w:sz w:val="20"/>
              </w:rPr>
            </w:pPr>
            <w:r w:rsidRPr="52A7C008">
              <w:rPr>
                <w:rFonts w:asciiTheme="minorHAnsi" w:hAnsiTheme="minorHAnsi" w:cstheme="minorBidi"/>
                <w:sz w:val="20"/>
              </w:rPr>
              <w:t>2</w:t>
            </w:r>
            <w:r w:rsidR="083F3104" w:rsidRPr="52A7C008">
              <w:rPr>
                <w:rFonts w:asciiTheme="minorHAnsi" w:hAnsiTheme="minorHAnsi" w:cstheme="minorBidi"/>
                <w:sz w:val="20"/>
              </w:rPr>
              <w:t>4</w:t>
            </w:r>
            <w:r w:rsidRPr="52A7C008">
              <w:rPr>
                <w:rFonts w:asciiTheme="minorHAnsi" w:hAnsiTheme="minorHAnsi" w:cstheme="minorBidi"/>
                <w:sz w:val="20"/>
              </w:rPr>
              <w:t>/01/2023</w:t>
            </w:r>
          </w:p>
        </w:tc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86F03E2" w14:textId="4480CBEB" w:rsidR="52A7C008" w:rsidRDefault="52A7C008" w:rsidP="52A7C008">
            <w:pPr>
              <w:pStyle w:val="TableText"/>
              <w:rPr>
                <w:rFonts w:asciiTheme="minorHAnsi" w:hAnsiTheme="minorHAnsi" w:cstheme="minorBidi"/>
                <w:sz w:val="20"/>
              </w:rPr>
            </w:pPr>
            <w:r w:rsidRPr="52A7C008">
              <w:rPr>
                <w:rFonts w:asciiTheme="minorHAnsi" w:hAnsiTheme="minorHAnsi" w:cstheme="minorBidi"/>
                <w:sz w:val="20"/>
              </w:rPr>
              <w:t>Lalit Kumar Sethi</w:t>
            </w:r>
          </w:p>
        </w:tc>
        <w:tc>
          <w:tcPr>
            <w:tcW w:w="3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E40C8C4" w14:textId="5577E6F1" w:rsidR="23DC00BF" w:rsidRPr="00B06070" w:rsidRDefault="23DC00BF" w:rsidP="52A7C008">
            <w:pPr>
              <w:pStyle w:val="TableText"/>
              <w:rPr>
                <w:rFonts w:asciiTheme="minorHAnsi" w:hAnsiTheme="minorHAnsi" w:cstheme="minorHAnsi"/>
                <w:sz w:val="20"/>
              </w:rPr>
            </w:pPr>
            <w:r w:rsidRPr="00B06070">
              <w:rPr>
                <w:rFonts w:asciiTheme="minorHAnsi" w:hAnsiTheme="minorHAnsi" w:cstheme="minorHAnsi"/>
                <w:color w:val="000000" w:themeColor="text1"/>
                <w:sz w:val="20"/>
              </w:rPr>
              <w:t>Completed 2nd round validation and defect are fixed. Approved the features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FF7FE" w14:textId="6D685D52" w:rsidR="1EA38B17" w:rsidRDefault="1EA38B17" w:rsidP="52A7C008">
            <w:pPr>
              <w:pStyle w:val="TableText"/>
              <w:rPr>
                <w:rFonts w:asciiTheme="minorHAnsi" w:hAnsiTheme="minorHAnsi" w:cstheme="minorBidi"/>
                <w:sz w:val="20"/>
              </w:rPr>
            </w:pPr>
            <w:r w:rsidRPr="52A7C008">
              <w:rPr>
                <w:rFonts w:asciiTheme="minorHAnsi" w:hAnsiTheme="minorHAnsi" w:cstheme="minorBidi"/>
                <w:sz w:val="20"/>
              </w:rPr>
              <w:t>0.4</w:t>
            </w:r>
          </w:p>
        </w:tc>
      </w:tr>
      <w:tr w:rsidR="00B06070" w14:paraId="5177249A" w14:textId="77777777" w:rsidTr="52A7C008">
        <w:trPr>
          <w:trHeight w:val="300"/>
        </w:trPr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EE22D5A" w14:textId="5EC5B2E4" w:rsidR="00B06070" w:rsidRPr="52A7C008" w:rsidRDefault="00B06070" w:rsidP="00B06070">
            <w:pPr>
              <w:pStyle w:val="TableText"/>
              <w:rPr>
                <w:rFonts w:asciiTheme="minorHAnsi" w:hAnsiTheme="minorHAnsi" w:cstheme="minorBidi"/>
                <w:sz w:val="20"/>
              </w:rPr>
            </w:pPr>
            <w:r>
              <w:rPr>
                <w:rFonts w:asciiTheme="minorHAnsi" w:hAnsiTheme="minorHAnsi" w:cstheme="minorBidi"/>
                <w:sz w:val="20"/>
              </w:rPr>
              <w:t>24/01/2023</w:t>
            </w:r>
          </w:p>
        </w:tc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5F28A56" w14:textId="616CCC69" w:rsidR="00B06070" w:rsidRPr="52A7C008" w:rsidRDefault="00B06070" w:rsidP="00B06070">
            <w:pPr>
              <w:pStyle w:val="TableText"/>
              <w:rPr>
                <w:rFonts w:asciiTheme="minorHAnsi" w:hAnsiTheme="minorHAnsi" w:cstheme="minorBidi"/>
                <w:sz w:val="20"/>
              </w:rPr>
            </w:pPr>
            <w:r w:rsidRPr="004A4936">
              <w:rPr>
                <w:rFonts w:asciiTheme="minorHAnsi" w:hAnsiTheme="minorHAnsi" w:cstheme="minorHAnsi"/>
                <w:bCs/>
                <w:sz w:val="20"/>
              </w:rPr>
              <w:t>Sathiyaseelan Ramasamy</w:t>
            </w:r>
          </w:p>
        </w:tc>
        <w:tc>
          <w:tcPr>
            <w:tcW w:w="3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4B1BCA8" w14:textId="655756DF" w:rsidR="00B06070" w:rsidRPr="00B06070" w:rsidRDefault="00B06070" w:rsidP="00B06070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Final version updated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9F25BB" w14:textId="528EC78E" w:rsidR="00B06070" w:rsidRPr="52A7C008" w:rsidRDefault="00B06070" w:rsidP="00B06070">
            <w:pPr>
              <w:pStyle w:val="TableText"/>
              <w:rPr>
                <w:rFonts w:asciiTheme="minorHAnsi" w:hAnsiTheme="minorHAnsi" w:cstheme="minorBidi"/>
                <w:sz w:val="20"/>
              </w:rPr>
            </w:pPr>
            <w:r>
              <w:rPr>
                <w:rFonts w:asciiTheme="minorHAnsi" w:hAnsiTheme="minorHAnsi" w:cstheme="minorBidi"/>
                <w:sz w:val="20"/>
              </w:rPr>
              <w:t>1.0</w:t>
            </w:r>
          </w:p>
        </w:tc>
      </w:tr>
    </w:tbl>
    <w:p w14:paraId="13E6A0AE" w14:textId="77777777" w:rsidR="001375B3" w:rsidRPr="00515191" w:rsidRDefault="001375B3">
      <w:pPr>
        <w:rPr>
          <w:rFonts w:asciiTheme="minorHAnsi" w:hAnsiTheme="minorHAnsi" w:cstheme="minorHAnsi"/>
          <w:sz w:val="20"/>
        </w:rPr>
      </w:pPr>
    </w:p>
    <w:p w14:paraId="69F58BE1" w14:textId="77777777" w:rsidR="00C011F5" w:rsidRPr="00515191" w:rsidRDefault="00C011F5">
      <w:pPr>
        <w:rPr>
          <w:rFonts w:asciiTheme="minorHAnsi" w:hAnsiTheme="minorHAnsi" w:cstheme="minorHAnsi"/>
          <w:sz w:val="20"/>
        </w:rPr>
      </w:pPr>
    </w:p>
    <w:sectPr w:rsidR="00C011F5" w:rsidRPr="00515191" w:rsidSect="0010276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12E77" w14:textId="77777777" w:rsidR="00BE1644" w:rsidRDefault="00BE1644">
      <w:r>
        <w:separator/>
      </w:r>
    </w:p>
  </w:endnote>
  <w:endnote w:type="continuationSeparator" w:id="0">
    <w:p w14:paraId="081AA351" w14:textId="77777777" w:rsidR="00BE1644" w:rsidRDefault="00BE1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0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C4A5E" w14:textId="77777777" w:rsidR="001375B3" w:rsidRDefault="00306890">
    <w:pPr>
      <w:pStyle w:val="CopyrightHead"/>
      <w:spacing w:before="60" w:after="60" w:line="240" w:lineRule="auto"/>
      <w:jc w:val="center"/>
    </w:pPr>
    <w:r>
      <w:rPr>
        <w:noProof/>
        <w:lang w:eastAsia="en-US" w:bidi="ta-IN"/>
      </w:rPr>
      <w:drawing>
        <wp:anchor distT="0" distB="0" distL="114935" distR="114935" simplePos="0" relativeHeight="251656704" behindDoc="1" locked="0" layoutInCell="1" allowOverlap="1" wp14:anchorId="3AEF46AC" wp14:editId="08770DBA">
          <wp:simplePos x="0" y="0"/>
          <wp:positionH relativeFrom="column">
            <wp:posOffset>-862965</wp:posOffset>
          </wp:positionH>
          <wp:positionV relativeFrom="paragraph">
            <wp:posOffset>47625</wp:posOffset>
          </wp:positionV>
          <wp:extent cx="7099300" cy="520700"/>
          <wp:effectExtent l="1905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0" cy="5207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40DBA29" w14:textId="77777777" w:rsidR="001375B3" w:rsidRDefault="001375B3">
    <w:pPr>
      <w:pStyle w:val="CopyrightText"/>
      <w:jc w:val="cen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21EC9" w14:textId="77777777" w:rsidR="001375B3" w:rsidRDefault="001375B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678C7" w14:textId="77777777" w:rsidR="001375B3" w:rsidRDefault="001375B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7BC37" w14:textId="77777777" w:rsidR="001375B3" w:rsidRDefault="004231DD">
    <w:pPr>
      <w:spacing w:before="60" w:after="60" w:line="240" w:lineRule="auto"/>
      <w:jc w:val="center"/>
    </w:pPr>
    <w:r>
      <w:pict w14:anchorId="1BB7D99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left:0;text-align:left;margin-left:510.55pt;margin-top:-6.45pt;width:23.95pt;height:16.2pt;z-index:251657728;mso-wrap-distance-left:0;mso-wrap-distance-right:0;mso-position-horizontal-relative:page" stroked="f">
          <v:fill opacity="0" color2="black"/>
          <v:textbox style="mso-next-textbox:#_x0000_s1027" inset="0,0,0,0">
            <w:txbxContent>
              <w:p w14:paraId="778FDD43" w14:textId="77777777" w:rsidR="001375B3" w:rsidRDefault="009C7185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 w:rsidR="001375B3"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9A1514">
                  <w:rPr>
                    <w:rStyle w:val="PageNumber"/>
                    <w:noProof/>
                  </w:rPr>
                  <w:t>1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  <w:r w:rsidR="00306890">
      <w:rPr>
        <w:noProof/>
        <w:lang w:eastAsia="en-US" w:bidi="ta-IN"/>
      </w:rPr>
      <w:drawing>
        <wp:anchor distT="0" distB="0" distL="114935" distR="114935" simplePos="0" relativeHeight="251658752" behindDoc="1" locked="0" layoutInCell="1" allowOverlap="1" wp14:anchorId="7723AA81" wp14:editId="2E511498">
          <wp:simplePos x="0" y="0"/>
          <wp:positionH relativeFrom="column">
            <wp:posOffset>-854075</wp:posOffset>
          </wp:positionH>
          <wp:positionV relativeFrom="paragraph">
            <wp:posOffset>-36830</wp:posOffset>
          </wp:positionV>
          <wp:extent cx="7099300" cy="520700"/>
          <wp:effectExtent l="19050" t="0" r="635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0" cy="5207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9A18B" w14:textId="77777777" w:rsidR="001375B3" w:rsidRDefault="001375B3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AF0F1" w14:textId="77777777" w:rsidR="001375B3" w:rsidRDefault="001375B3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91309" w14:textId="77777777" w:rsidR="001375B3" w:rsidRDefault="001375B3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F912C" w14:textId="77777777" w:rsidR="001375B3" w:rsidRDefault="001375B3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895EC" w14:textId="77777777" w:rsidR="001375B3" w:rsidRDefault="001375B3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C9917" w14:textId="77777777" w:rsidR="001375B3" w:rsidRDefault="001375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16995" w14:textId="77777777" w:rsidR="00BE1644" w:rsidRDefault="00BE1644">
      <w:r>
        <w:separator/>
      </w:r>
    </w:p>
  </w:footnote>
  <w:footnote w:type="continuationSeparator" w:id="0">
    <w:p w14:paraId="7A8732D4" w14:textId="77777777" w:rsidR="00BE1644" w:rsidRDefault="00BE1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1A645" w14:textId="77777777" w:rsidR="001375B3" w:rsidRDefault="00306890">
    <w:pPr>
      <w:pStyle w:val="Header"/>
      <w:rPr>
        <w:b w:val="0"/>
      </w:rPr>
    </w:pPr>
    <w:r>
      <w:rPr>
        <w:noProof/>
        <w:lang w:eastAsia="en-US" w:bidi="ta-IN"/>
      </w:rPr>
      <w:drawing>
        <wp:anchor distT="0" distB="0" distL="114935" distR="114935" simplePos="0" relativeHeight="251655680" behindDoc="1" locked="0" layoutInCell="1" allowOverlap="1" wp14:anchorId="60CC1C50" wp14:editId="11671723">
          <wp:simplePos x="0" y="0"/>
          <wp:positionH relativeFrom="column">
            <wp:posOffset>-692150</wp:posOffset>
          </wp:positionH>
          <wp:positionV relativeFrom="paragraph">
            <wp:posOffset>-241300</wp:posOffset>
          </wp:positionV>
          <wp:extent cx="7099300" cy="518795"/>
          <wp:effectExtent l="1905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0" cy="51879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B61FA" w14:textId="77777777" w:rsidR="001375B3" w:rsidRDefault="001375B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1AC4A" w14:textId="77777777" w:rsidR="001375B3" w:rsidRDefault="001375B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E1C8" w14:textId="77777777" w:rsidR="001375B3" w:rsidRDefault="00306890">
    <w:pPr>
      <w:ind w:left="0"/>
    </w:pPr>
    <w:r>
      <w:rPr>
        <w:noProof/>
        <w:lang w:eastAsia="en-US" w:bidi="ta-IN"/>
      </w:rPr>
      <w:drawing>
        <wp:anchor distT="0" distB="0" distL="114935" distR="114935" simplePos="0" relativeHeight="251659776" behindDoc="1" locked="0" layoutInCell="1" allowOverlap="1" wp14:anchorId="5A5658DC" wp14:editId="3D9BC3EB">
          <wp:simplePos x="0" y="0"/>
          <wp:positionH relativeFrom="column">
            <wp:posOffset>-854075</wp:posOffset>
          </wp:positionH>
          <wp:positionV relativeFrom="paragraph">
            <wp:posOffset>-212725</wp:posOffset>
          </wp:positionV>
          <wp:extent cx="7099300" cy="518795"/>
          <wp:effectExtent l="1905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0" cy="51879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375B3"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67F27" w14:textId="77777777" w:rsidR="001375B3" w:rsidRDefault="001375B3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3F1B" w14:textId="77777777" w:rsidR="001375B3" w:rsidRDefault="001375B3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DA08D" w14:textId="77777777" w:rsidR="001375B3" w:rsidRDefault="001375B3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A7E1F" w14:textId="77777777" w:rsidR="001375B3" w:rsidRDefault="001375B3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3F6EA" w14:textId="77777777" w:rsidR="001375B3" w:rsidRDefault="001375B3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1BA9F" w14:textId="77777777" w:rsidR="001375B3" w:rsidRDefault="001375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."/>
      <w:lvlJc w:val="left"/>
      <w:pPr>
        <w:tabs>
          <w:tab w:val="num" w:pos="990"/>
        </w:tabs>
        <w:ind w:left="99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80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520"/>
        </w:tabs>
        <w:ind w:left="1800" w:hanging="36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324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ListunderTable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6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pStyle w:val="SubListUnderHeading2"/>
      <w:lvlText w:val=""/>
      <w:lvlJc w:val="left"/>
      <w:pPr>
        <w:tabs>
          <w:tab w:val="num" w:pos="1382"/>
        </w:tabs>
        <w:ind w:left="1382" w:hanging="360"/>
      </w:pPr>
      <w:rPr>
        <w:rFonts w:ascii="Wingdings" w:hAnsi="Wingdings"/>
        <w:sz w:val="16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ListUnderHeading3"/>
      <w:lvlText w:val="►"/>
      <w:lvlJc w:val="left"/>
      <w:pPr>
        <w:tabs>
          <w:tab w:val="num" w:pos="1800"/>
        </w:tabs>
        <w:ind w:left="1800" w:hanging="360"/>
      </w:pPr>
      <w:rPr>
        <w:rFonts w:ascii="OpenSymbol" w:hAnsi="Open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pStyle w:val="SubListUnderHeading1"/>
      <w:lvlText w:val=""/>
      <w:lvlJc w:val="left"/>
      <w:pPr>
        <w:tabs>
          <w:tab w:val="num" w:pos="870"/>
        </w:tabs>
        <w:ind w:left="870" w:hanging="360"/>
      </w:pPr>
      <w:rPr>
        <w:rFonts w:ascii="Wingdings" w:hAnsi="Wingdings"/>
        <w:sz w:val="16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ListUnderHeading2"/>
      <w:lvlText w:val="►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ListUnderHeading4"/>
      <w:lvlText w:val="►"/>
      <w:lvlJc w:val="left"/>
      <w:pPr>
        <w:tabs>
          <w:tab w:val="num" w:pos="2563"/>
        </w:tabs>
        <w:ind w:left="2563" w:hanging="360"/>
      </w:pPr>
      <w:rPr>
        <w:rFonts w:ascii="OpenSymbol" w:hAnsi="Open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SubListUnderHeading3"/>
      <w:lvlText w:val=""/>
      <w:lvlJc w:val="left"/>
      <w:pPr>
        <w:tabs>
          <w:tab w:val="num" w:pos="2146"/>
        </w:tabs>
        <w:ind w:left="2146" w:hanging="360"/>
      </w:pPr>
      <w:rPr>
        <w:rFonts w:ascii="Wingdings" w:hAnsi="Wingdings"/>
        <w:sz w:val="16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bullet"/>
      <w:pStyle w:val="ListUnderHeading1"/>
      <w:lvlText w:val="►"/>
      <w:lvlJc w:val="left"/>
      <w:pPr>
        <w:tabs>
          <w:tab w:val="num" w:pos="547"/>
        </w:tabs>
        <w:ind w:left="547" w:hanging="360"/>
      </w:pPr>
      <w:rPr>
        <w:rFonts w:ascii="OpenSymbol" w:hAnsi="OpenSymbol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SubListUnderHeading4"/>
      <w:lvlText w:val=""/>
      <w:lvlJc w:val="left"/>
      <w:pPr>
        <w:tabs>
          <w:tab w:val="num" w:pos="3024"/>
        </w:tabs>
        <w:ind w:left="3024" w:hanging="360"/>
      </w:pPr>
      <w:rPr>
        <w:rFonts w:ascii="Wingdings" w:hAnsi="Wingdings"/>
        <w:sz w:val="16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2" w15:restartNumberingAfterBreak="0">
    <w:nsid w:val="03C5567E"/>
    <w:multiLevelType w:val="hybridMultilevel"/>
    <w:tmpl w:val="104C792A"/>
    <w:lvl w:ilvl="0" w:tplc="79FE7BE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07BD100B"/>
    <w:multiLevelType w:val="hybridMultilevel"/>
    <w:tmpl w:val="0608AC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8FE2D6F"/>
    <w:multiLevelType w:val="hybridMultilevel"/>
    <w:tmpl w:val="0E04EE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95700DA"/>
    <w:multiLevelType w:val="hybridMultilevel"/>
    <w:tmpl w:val="D7265728"/>
    <w:lvl w:ilvl="0" w:tplc="40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 w15:restartNumberingAfterBreak="0">
    <w:nsid w:val="09967552"/>
    <w:multiLevelType w:val="multilevel"/>
    <w:tmpl w:val="F5846D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0DDD11D8"/>
    <w:multiLevelType w:val="hybridMultilevel"/>
    <w:tmpl w:val="F2540A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0A25749"/>
    <w:multiLevelType w:val="hybridMultilevel"/>
    <w:tmpl w:val="C9B4BD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12749B9"/>
    <w:multiLevelType w:val="hybridMultilevel"/>
    <w:tmpl w:val="F6D262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28C3547"/>
    <w:multiLevelType w:val="hybridMultilevel"/>
    <w:tmpl w:val="79F8AEA2"/>
    <w:lvl w:ilvl="0" w:tplc="625CFF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132D5106"/>
    <w:multiLevelType w:val="hybridMultilevel"/>
    <w:tmpl w:val="3B3CF120"/>
    <w:lvl w:ilvl="0" w:tplc="0409000B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2" w15:restartNumberingAfterBreak="0">
    <w:nsid w:val="14BC32BF"/>
    <w:multiLevelType w:val="hybridMultilevel"/>
    <w:tmpl w:val="004CC5DA"/>
    <w:lvl w:ilvl="0" w:tplc="A85C60C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8577BED"/>
    <w:multiLevelType w:val="hybridMultilevel"/>
    <w:tmpl w:val="72F6A4C8"/>
    <w:lvl w:ilvl="0" w:tplc="3446CF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197834E3"/>
    <w:multiLevelType w:val="hybridMultilevel"/>
    <w:tmpl w:val="60F2B1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F5A799E"/>
    <w:multiLevelType w:val="hybridMultilevel"/>
    <w:tmpl w:val="2CA0562A"/>
    <w:lvl w:ilvl="0" w:tplc="1C0423A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223A4622"/>
    <w:multiLevelType w:val="hybridMultilevel"/>
    <w:tmpl w:val="9E7EF792"/>
    <w:lvl w:ilvl="0" w:tplc="20C8DAA6">
      <w:start w:val="1"/>
      <w:numFmt w:val="decimal"/>
      <w:lvlText w:val="%1)"/>
      <w:lvlJc w:val="left"/>
      <w:pPr>
        <w:ind w:left="720" w:hanging="360"/>
      </w:pPr>
      <w:rPr>
        <w:rFonts w:ascii="Verdana" w:hAnsi="Verdana" w:cs="Times New Roman" w:hint="default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1F049C"/>
    <w:multiLevelType w:val="hybridMultilevel"/>
    <w:tmpl w:val="A1C8F7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44C2910"/>
    <w:multiLevelType w:val="multilevel"/>
    <w:tmpl w:val="6B749F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5BB1F5C"/>
    <w:multiLevelType w:val="hybridMultilevel"/>
    <w:tmpl w:val="5F54B5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DBF3BE5"/>
    <w:multiLevelType w:val="hybridMultilevel"/>
    <w:tmpl w:val="1054BF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0502451"/>
    <w:multiLevelType w:val="hybridMultilevel"/>
    <w:tmpl w:val="EB3054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973279D"/>
    <w:multiLevelType w:val="hybridMultilevel"/>
    <w:tmpl w:val="449ECB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5CB4B38"/>
    <w:multiLevelType w:val="hybridMultilevel"/>
    <w:tmpl w:val="D29A01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49E2311D"/>
    <w:multiLevelType w:val="hybridMultilevel"/>
    <w:tmpl w:val="E9BC619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DF27F43"/>
    <w:multiLevelType w:val="multilevel"/>
    <w:tmpl w:val="AF3C44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05C2BDD"/>
    <w:multiLevelType w:val="hybridMultilevel"/>
    <w:tmpl w:val="0226DC52"/>
    <w:lvl w:ilvl="0" w:tplc="06AA28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3E65E79"/>
    <w:multiLevelType w:val="hybridMultilevel"/>
    <w:tmpl w:val="20AA59D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4F15F6F"/>
    <w:multiLevelType w:val="hybridMultilevel"/>
    <w:tmpl w:val="9E7EF792"/>
    <w:lvl w:ilvl="0" w:tplc="20C8DAA6">
      <w:start w:val="1"/>
      <w:numFmt w:val="decimal"/>
      <w:lvlText w:val="%1)"/>
      <w:lvlJc w:val="left"/>
      <w:pPr>
        <w:ind w:left="720" w:hanging="360"/>
      </w:pPr>
      <w:rPr>
        <w:rFonts w:ascii="Verdana" w:hAnsi="Verdana" w:cs="Times New Roman" w:hint="default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A03319"/>
    <w:multiLevelType w:val="hybridMultilevel"/>
    <w:tmpl w:val="16EA6C2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A5B3763"/>
    <w:multiLevelType w:val="multilevel"/>
    <w:tmpl w:val="16EA6C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F901E52"/>
    <w:multiLevelType w:val="hybridMultilevel"/>
    <w:tmpl w:val="EF9CBF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4371285">
    <w:abstractNumId w:val="0"/>
  </w:num>
  <w:num w:numId="2" w16cid:durableId="756901903">
    <w:abstractNumId w:val="1"/>
  </w:num>
  <w:num w:numId="3" w16cid:durableId="2140416036">
    <w:abstractNumId w:val="2"/>
  </w:num>
  <w:num w:numId="4" w16cid:durableId="2013606849">
    <w:abstractNumId w:val="3"/>
  </w:num>
  <w:num w:numId="5" w16cid:durableId="1777795542">
    <w:abstractNumId w:val="4"/>
  </w:num>
  <w:num w:numId="6" w16cid:durableId="389691468">
    <w:abstractNumId w:val="5"/>
  </w:num>
  <w:num w:numId="7" w16cid:durableId="1500972237">
    <w:abstractNumId w:val="6"/>
  </w:num>
  <w:num w:numId="8" w16cid:durableId="1564826069">
    <w:abstractNumId w:val="7"/>
  </w:num>
  <w:num w:numId="9" w16cid:durableId="648169808">
    <w:abstractNumId w:val="8"/>
  </w:num>
  <w:num w:numId="10" w16cid:durableId="2038116816">
    <w:abstractNumId w:val="9"/>
  </w:num>
  <w:num w:numId="11" w16cid:durableId="882209800">
    <w:abstractNumId w:val="10"/>
  </w:num>
  <w:num w:numId="12" w16cid:durableId="1366715309">
    <w:abstractNumId w:val="11"/>
  </w:num>
  <w:num w:numId="13" w16cid:durableId="2133205120">
    <w:abstractNumId w:val="39"/>
  </w:num>
  <w:num w:numId="14" w16cid:durableId="406615361">
    <w:abstractNumId w:val="40"/>
  </w:num>
  <w:num w:numId="15" w16cid:durableId="784810070">
    <w:abstractNumId w:val="13"/>
  </w:num>
  <w:num w:numId="16" w16cid:durableId="563105367">
    <w:abstractNumId w:val="14"/>
  </w:num>
  <w:num w:numId="17" w16cid:durableId="307129753">
    <w:abstractNumId w:val="17"/>
  </w:num>
  <w:num w:numId="18" w16cid:durableId="231358546">
    <w:abstractNumId w:val="34"/>
  </w:num>
  <w:num w:numId="19" w16cid:durableId="1852455407">
    <w:abstractNumId w:val="32"/>
  </w:num>
  <w:num w:numId="20" w16cid:durableId="1247567805">
    <w:abstractNumId w:val="16"/>
  </w:num>
  <w:num w:numId="21" w16cid:durableId="2143962207">
    <w:abstractNumId w:val="30"/>
  </w:num>
  <w:num w:numId="22" w16cid:durableId="1750494993">
    <w:abstractNumId w:val="28"/>
  </w:num>
  <w:num w:numId="23" w16cid:durableId="636447976">
    <w:abstractNumId w:val="19"/>
  </w:num>
  <w:num w:numId="24" w16cid:durableId="1355307516">
    <w:abstractNumId w:val="35"/>
  </w:num>
  <w:num w:numId="25" w16cid:durableId="1009597417">
    <w:abstractNumId w:val="18"/>
  </w:num>
  <w:num w:numId="26" w16cid:durableId="793402972">
    <w:abstractNumId w:val="21"/>
  </w:num>
  <w:num w:numId="27" w16cid:durableId="1882522118">
    <w:abstractNumId w:val="37"/>
  </w:num>
  <w:num w:numId="28" w16cid:durableId="565921711">
    <w:abstractNumId w:val="27"/>
  </w:num>
  <w:num w:numId="29" w16cid:durableId="258147442">
    <w:abstractNumId w:val="29"/>
  </w:num>
  <w:num w:numId="30" w16cid:durableId="579944285">
    <w:abstractNumId w:val="25"/>
  </w:num>
  <w:num w:numId="31" w16cid:durableId="1783643940">
    <w:abstractNumId w:val="12"/>
  </w:num>
  <w:num w:numId="32" w16cid:durableId="1585912958">
    <w:abstractNumId w:val="36"/>
  </w:num>
  <w:num w:numId="33" w16cid:durableId="290332499">
    <w:abstractNumId w:val="23"/>
  </w:num>
  <w:num w:numId="34" w16cid:durableId="606356226">
    <w:abstractNumId w:val="20"/>
  </w:num>
  <w:num w:numId="35" w16cid:durableId="1636377280">
    <w:abstractNumId w:val="22"/>
  </w:num>
  <w:num w:numId="36" w16cid:durableId="272133443">
    <w:abstractNumId w:val="33"/>
  </w:num>
  <w:num w:numId="37" w16cid:durableId="1808470929">
    <w:abstractNumId w:val="38"/>
  </w:num>
  <w:num w:numId="38" w16cid:durableId="992442765">
    <w:abstractNumId w:val="26"/>
  </w:num>
  <w:num w:numId="39" w16cid:durableId="780150855">
    <w:abstractNumId w:val="0"/>
  </w:num>
  <w:num w:numId="40" w16cid:durableId="1983384986">
    <w:abstractNumId w:val="15"/>
  </w:num>
  <w:num w:numId="41" w16cid:durableId="2137403775">
    <w:abstractNumId w:val="24"/>
  </w:num>
  <w:num w:numId="42" w16cid:durableId="66417661">
    <w:abstractNumId w:val="41"/>
  </w:num>
  <w:num w:numId="43" w16cid:durableId="14424929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B19"/>
    <w:rsid w:val="00001ACB"/>
    <w:rsid w:val="00001BB8"/>
    <w:rsid w:val="00003C92"/>
    <w:rsid w:val="00004A05"/>
    <w:rsid w:val="0000570E"/>
    <w:rsid w:val="00005BDC"/>
    <w:rsid w:val="000120AD"/>
    <w:rsid w:val="00012808"/>
    <w:rsid w:val="000147F1"/>
    <w:rsid w:val="00014BA0"/>
    <w:rsid w:val="0001664C"/>
    <w:rsid w:val="00020CE1"/>
    <w:rsid w:val="00025244"/>
    <w:rsid w:val="00025AD7"/>
    <w:rsid w:val="00034052"/>
    <w:rsid w:val="00036CAD"/>
    <w:rsid w:val="00047AC8"/>
    <w:rsid w:val="000523E4"/>
    <w:rsid w:val="00052E1F"/>
    <w:rsid w:val="00062C08"/>
    <w:rsid w:val="0006537E"/>
    <w:rsid w:val="00071CCA"/>
    <w:rsid w:val="00071E4F"/>
    <w:rsid w:val="000746D7"/>
    <w:rsid w:val="00085C7D"/>
    <w:rsid w:val="00086CAC"/>
    <w:rsid w:val="0009146D"/>
    <w:rsid w:val="00091F76"/>
    <w:rsid w:val="00092F01"/>
    <w:rsid w:val="000944E9"/>
    <w:rsid w:val="000A012F"/>
    <w:rsid w:val="000B0131"/>
    <w:rsid w:val="000B376B"/>
    <w:rsid w:val="000C21B0"/>
    <w:rsid w:val="000C3BFB"/>
    <w:rsid w:val="000D0A0C"/>
    <w:rsid w:val="000E07EB"/>
    <w:rsid w:val="000E0A9C"/>
    <w:rsid w:val="000E11D5"/>
    <w:rsid w:val="000F5812"/>
    <w:rsid w:val="000F587C"/>
    <w:rsid w:val="00102767"/>
    <w:rsid w:val="00106F1B"/>
    <w:rsid w:val="0011664A"/>
    <w:rsid w:val="00130AD4"/>
    <w:rsid w:val="00131C7B"/>
    <w:rsid w:val="001347A6"/>
    <w:rsid w:val="001375B3"/>
    <w:rsid w:val="00145298"/>
    <w:rsid w:val="001516DC"/>
    <w:rsid w:val="00154C8D"/>
    <w:rsid w:val="00155A43"/>
    <w:rsid w:val="0015612C"/>
    <w:rsid w:val="00161B60"/>
    <w:rsid w:val="001647BA"/>
    <w:rsid w:val="00166A58"/>
    <w:rsid w:val="001708A7"/>
    <w:rsid w:val="0018206C"/>
    <w:rsid w:val="001830F1"/>
    <w:rsid w:val="00184E95"/>
    <w:rsid w:val="00194ECB"/>
    <w:rsid w:val="001A2E92"/>
    <w:rsid w:val="001A4B62"/>
    <w:rsid w:val="001B2CEE"/>
    <w:rsid w:val="001C33F1"/>
    <w:rsid w:val="001C5BDE"/>
    <w:rsid w:val="001D294F"/>
    <w:rsid w:val="001D37A6"/>
    <w:rsid w:val="001E182E"/>
    <w:rsid w:val="001E6323"/>
    <w:rsid w:val="001F0E35"/>
    <w:rsid w:val="002110F7"/>
    <w:rsid w:val="002162AA"/>
    <w:rsid w:val="00216D6D"/>
    <w:rsid w:val="00224C48"/>
    <w:rsid w:val="00225FFA"/>
    <w:rsid w:val="00226814"/>
    <w:rsid w:val="0023259B"/>
    <w:rsid w:val="00235508"/>
    <w:rsid w:val="00242784"/>
    <w:rsid w:val="00244A8B"/>
    <w:rsid w:val="00247523"/>
    <w:rsid w:val="002605CE"/>
    <w:rsid w:val="002610AD"/>
    <w:rsid w:val="00263075"/>
    <w:rsid w:val="00263D2A"/>
    <w:rsid w:val="0027051C"/>
    <w:rsid w:val="00270EF3"/>
    <w:rsid w:val="00272E77"/>
    <w:rsid w:val="00276BA6"/>
    <w:rsid w:val="00277CF0"/>
    <w:rsid w:val="002804C1"/>
    <w:rsid w:val="0028066B"/>
    <w:rsid w:val="00280D56"/>
    <w:rsid w:val="00290B1F"/>
    <w:rsid w:val="002923F9"/>
    <w:rsid w:val="0029429E"/>
    <w:rsid w:val="002A1BAC"/>
    <w:rsid w:val="002A56EF"/>
    <w:rsid w:val="002A67F9"/>
    <w:rsid w:val="002B12DB"/>
    <w:rsid w:val="002B15F4"/>
    <w:rsid w:val="002C3248"/>
    <w:rsid w:val="002C573E"/>
    <w:rsid w:val="002D6159"/>
    <w:rsid w:val="002E08C7"/>
    <w:rsid w:val="002F291E"/>
    <w:rsid w:val="002F5640"/>
    <w:rsid w:val="0030531D"/>
    <w:rsid w:val="00306890"/>
    <w:rsid w:val="003144AC"/>
    <w:rsid w:val="00322088"/>
    <w:rsid w:val="003336A6"/>
    <w:rsid w:val="003427BF"/>
    <w:rsid w:val="0034427A"/>
    <w:rsid w:val="00347BE3"/>
    <w:rsid w:val="0036120C"/>
    <w:rsid w:val="00363223"/>
    <w:rsid w:val="00366F1A"/>
    <w:rsid w:val="00372637"/>
    <w:rsid w:val="00376328"/>
    <w:rsid w:val="003771F2"/>
    <w:rsid w:val="00382FF2"/>
    <w:rsid w:val="00394556"/>
    <w:rsid w:val="0039577F"/>
    <w:rsid w:val="003A3DD8"/>
    <w:rsid w:val="003A5525"/>
    <w:rsid w:val="003A5ABC"/>
    <w:rsid w:val="003A6550"/>
    <w:rsid w:val="003B075D"/>
    <w:rsid w:val="003B5433"/>
    <w:rsid w:val="003C6B19"/>
    <w:rsid w:val="003D7D6E"/>
    <w:rsid w:val="003E4487"/>
    <w:rsid w:val="003E59D6"/>
    <w:rsid w:val="003F304C"/>
    <w:rsid w:val="003F5936"/>
    <w:rsid w:val="00401E98"/>
    <w:rsid w:val="00405588"/>
    <w:rsid w:val="00411D85"/>
    <w:rsid w:val="00413E55"/>
    <w:rsid w:val="00415D0A"/>
    <w:rsid w:val="00422EA9"/>
    <w:rsid w:val="00422EFF"/>
    <w:rsid w:val="004231DD"/>
    <w:rsid w:val="00423F35"/>
    <w:rsid w:val="00424FB6"/>
    <w:rsid w:val="004302D4"/>
    <w:rsid w:val="00430BD3"/>
    <w:rsid w:val="004413B2"/>
    <w:rsid w:val="00441D36"/>
    <w:rsid w:val="00444E9F"/>
    <w:rsid w:val="00446016"/>
    <w:rsid w:val="00446558"/>
    <w:rsid w:val="00451CAF"/>
    <w:rsid w:val="004537A8"/>
    <w:rsid w:val="00454A27"/>
    <w:rsid w:val="00460881"/>
    <w:rsid w:val="00460960"/>
    <w:rsid w:val="00462DF8"/>
    <w:rsid w:val="0046378F"/>
    <w:rsid w:val="00464E8D"/>
    <w:rsid w:val="0048026C"/>
    <w:rsid w:val="004871F7"/>
    <w:rsid w:val="0048778C"/>
    <w:rsid w:val="0049413C"/>
    <w:rsid w:val="004962CA"/>
    <w:rsid w:val="004A0B5E"/>
    <w:rsid w:val="004A201D"/>
    <w:rsid w:val="004A27A0"/>
    <w:rsid w:val="004A4936"/>
    <w:rsid w:val="004B48C6"/>
    <w:rsid w:val="004B6871"/>
    <w:rsid w:val="004C4FFA"/>
    <w:rsid w:val="004C58C3"/>
    <w:rsid w:val="004C6872"/>
    <w:rsid w:val="004D0C5C"/>
    <w:rsid w:val="004D36A4"/>
    <w:rsid w:val="004D5073"/>
    <w:rsid w:val="004E22DD"/>
    <w:rsid w:val="004F2426"/>
    <w:rsid w:val="00513C92"/>
    <w:rsid w:val="00515191"/>
    <w:rsid w:val="005216AC"/>
    <w:rsid w:val="0052335F"/>
    <w:rsid w:val="00523A50"/>
    <w:rsid w:val="00527ABF"/>
    <w:rsid w:val="00530A40"/>
    <w:rsid w:val="00532492"/>
    <w:rsid w:val="00536948"/>
    <w:rsid w:val="00542FD8"/>
    <w:rsid w:val="00544835"/>
    <w:rsid w:val="00552205"/>
    <w:rsid w:val="00562D33"/>
    <w:rsid w:val="00563C2E"/>
    <w:rsid w:val="00567AC3"/>
    <w:rsid w:val="00570FB9"/>
    <w:rsid w:val="00574FDD"/>
    <w:rsid w:val="0058134D"/>
    <w:rsid w:val="00587982"/>
    <w:rsid w:val="0059046A"/>
    <w:rsid w:val="00591B7D"/>
    <w:rsid w:val="005A60C1"/>
    <w:rsid w:val="005A628F"/>
    <w:rsid w:val="005B0D4E"/>
    <w:rsid w:val="005B385C"/>
    <w:rsid w:val="005B4834"/>
    <w:rsid w:val="005B4D2E"/>
    <w:rsid w:val="005B64D4"/>
    <w:rsid w:val="005D1313"/>
    <w:rsid w:val="005D4562"/>
    <w:rsid w:val="005E21D7"/>
    <w:rsid w:val="005E3515"/>
    <w:rsid w:val="005E4F8C"/>
    <w:rsid w:val="005E5AA7"/>
    <w:rsid w:val="005F2457"/>
    <w:rsid w:val="005F4B0F"/>
    <w:rsid w:val="005F66CA"/>
    <w:rsid w:val="0060493F"/>
    <w:rsid w:val="00620279"/>
    <w:rsid w:val="00623A3D"/>
    <w:rsid w:val="006363FB"/>
    <w:rsid w:val="006450FD"/>
    <w:rsid w:val="00646930"/>
    <w:rsid w:val="00650616"/>
    <w:rsid w:val="0065221D"/>
    <w:rsid w:val="00653622"/>
    <w:rsid w:val="006605FC"/>
    <w:rsid w:val="006726B5"/>
    <w:rsid w:val="006732B6"/>
    <w:rsid w:val="00673493"/>
    <w:rsid w:val="006768F4"/>
    <w:rsid w:val="006876AF"/>
    <w:rsid w:val="006A5440"/>
    <w:rsid w:val="006B00E1"/>
    <w:rsid w:val="006B2DA2"/>
    <w:rsid w:val="006B4181"/>
    <w:rsid w:val="006B5AD4"/>
    <w:rsid w:val="006C22A0"/>
    <w:rsid w:val="006C4B83"/>
    <w:rsid w:val="006C6A16"/>
    <w:rsid w:val="006D2A56"/>
    <w:rsid w:val="006D3ECF"/>
    <w:rsid w:val="006D4B8C"/>
    <w:rsid w:val="006D69A3"/>
    <w:rsid w:val="006E5401"/>
    <w:rsid w:val="006F0DFD"/>
    <w:rsid w:val="006F21A7"/>
    <w:rsid w:val="006F29FD"/>
    <w:rsid w:val="006F42F4"/>
    <w:rsid w:val="00700E6C"/>
    <w:rsid w:val="00717FFE"/>
    <w:rsid w:val="00725DB5"/>
    <w:rsid w:val="00733C39"/>
    <w:rsid w:val="00735B62"/>
    <w:rsid w:val="007371D6"/>
    <w:rsid w:val="007424C2"/>
    <w:rsid w:val="00746365"/>
    <w:rsid w:val="00751F68"/>
    <w:rsid w:val="00760432"/>
    <w:rsid w:val="00761A74"/>
    <w:rsid w:val="00765AED"/>
    <w:rsid w:val="00772DB4"/>
    <w:rsid w:val="00784C1F"/>
    <w:rsid w:val="007A052D"/>
    <w:rsid w:val="007A31E1"/>
    <w:rsid w:val="007A4226"/>
    <w:rsid w:val="007A56A5"/>
    <w:rsid w:val="007B3F9F"/>
    <w:rsid w:val="007B4CD5"/>
    <w:rsid w:val="007B5EDB"/>
    <w:rsid w:val="007B7337"/>
    <w:rsid w:val="007C3AA5"/>
    <w:rsid w:val="007C4660"/>
    <w:rsid w:val="007E06EA"/>
    <w:rsid w:val="007E0E98"/>
    <w:rsid w:val="007E462B"/>
    <w:rsid w:val="007E5701"/>
    <w:rsid w:val="007E6DE7"/>
    <w:rsid w:val="007F06F5"/>
    <w:rsid w:val="00804B03"/>
    <w:rsid w:val="00812AF1"/>
    <w:rsid w:val="00820609"/>
    <w:rsid w:val="00820D8C"/>
    <w:rsid w:val="00823D51"/>
    <w:rsid w:val="008343DA"/>
    <w:rsid w:val="00836D6A"/>
    <w:rsid w:val="00837FE2"/>
    <w:rsid w:val="00852D1C"/>
    <w:rsid w:val="00852DCE"/>
    <w:rsid w:val="0085409F"/>
    <w:rsid w:val="00862938"/>
    <w:rsid w:val="00863D33"/>
    <w:rsid w:val="00870287"/>
    <w:rsid w:val="00872B0C"/>
    <w:rsid w:val="0087480A"/>
    <w:rsid w:val="0088021D"/>
    <w:rsid w:val="008810DB"/>
    <w:rsid w:val="00887043"/>
    <w:rsid w:val="0088743D"/>
    <w:rsid w:val="00887C38"/>
    <w:rsid w:val="00892E7B"/>
    <w:rsid w:val="008A0811"/>
    <w:rsid w:val="008A3809"/>
    <w:rsid w:val="008B27B1"/>
    <w:rsid w:val="008C3704"/>
    <w:rsid w:val="008C3C63"/>
    <w:rsid w:val="008D07D9"/>
    <w:rsid w:val="008D1BB6"/>
    <w:rsid w:val="008D53D2"/>
    <w:rsid w:val="008D785F"/>
    <w:rsid w:val="008E3EEA"/>
    <w:rsid w:val="00900205"/>
    <w:rsid w:val="009014C7"/>
    <w:rsid w:val="0090278A"/>
    <w:rsid w:val="00904771"/>
    <w:rsid w:val="009053CD"/>
    <w:rsid w:val="009152A1"/>
    <w:rsid w:val="00915928"/>
    <w:rsid w:val="00925C06"/>
    <w:rsid w:val="00927C49"/>
    <w:rsid w:val="00936DE2"/>
    <w:rsid w:val="009426D4"/>
    <w:rsid w:val="009447A1"/>
    <w:rsid w:val="009472AC"/>
    <w:rsid w:val="00947A36"/>
    <w:rsid w:val="00957F81"/>
    <w:rsid w:val="00963AB6"/>
    <w:rsid w:val="00965F8B"/>
    <w:rsid w:val="009703FB"/>
    <w:rsid w:val="0097117C"/>
    <w:rsid w:val="009730BE"/>
    <w:rsid w:val="00973C04"/>
    <w:rsid w:val="009771AA"/>
    <w:rsid w:val="00982B64"/>
    <w:rsid w:val="009855B9"/>
    <w:rsid w:val="00992E0B"/>
    <w:rsid w:val="00992F56"/>
    <w:rsid w:val="009A1514"/>
    <w:rsid w:val="009B2ED1"/>
    <w:rsid w:val="009B3D34"/>
    <w:rsid w:val="009C18B7"/>
    <w:rsid w:val="009C4BD8"/>
    <w:rsid w:val="009C4F33"/>
    <w:rsid w:val="009C7185"/>
    <w:rsid w:val="009D3282"/>
    <w:rsid w:val="009E6620"/>
    <w:rsid w:val="009F0DA0"/>
    <w:rsid w:val="009F2DC3"/>
    <w:rsid w:val="009F2E19"/>
    <w:rsid w:val="009F6808"/>
    <w:rsid w:val="00A009EA"/>
    <w:rsid w:val="00A0401A"/>
    <w:rsid w:val="00A04F66"/>
    <w:rsid w:val="00A11647"/>
    <w:rsid w:val="00A178E8"/>
    <w:rsid w:val="00A21A37"/>
    <w:rsid w:val="00A247BF"/>
    <w:rsid w:val="00A259BA"/>
    <w:rsid w:val="00A26B38"/>
    <w:rsid w:val="00A317F3"/>
    <w:rsid w:val="00A41766"/>
    <w:rsid w:val="00A43EB8"/>
    <w:rsid w:val="00A53BDC"/>
    <w:rsid w:val="00A60AFF"/>
    <w:rsid w:val="00A679CB"/>
    <w:rsid w:val="00A712FE"/>
    <w:rsid w:val="00A74F6A"/>
    <w:rsid w:val="00A76149"/>
    <w:rsid w:val="00A76B8F"/>
    <w:rsid w:val="00A77401"/>
    <w:rsid w:val="00A83F36"/>
    <w:rsid w:val="00A90962"/>
    <w:rsid w:val="00A91DDA"/>
    <w:rsid w:val="00AA1434"/>
    <w:rsid w:val="00AB01ED"/>
    <w:rsid w:val="00AB0540"/>
    <w:rsid w:val="00AB3CE5"/>
    <w:rsid w:val="00AB522F"/>
    <w:rsid w:val="00AC2945"/>
    <w:rsid w:val="00AD3C73"/>
    <w:rsid w:val="00AD3DB2"/>
    <w:rsid w:val="00AD6AB3"/>
    <w:rsid w:val="00AE42D8"/>
    <w:rsid w:val="00AE6C3E"/>
    <w:rsid w:val="00B0495D"/>
    <w:rsid w:val="00B06070"/>
    <w:rsid w:val="00B107F1"/>
    <w:rsid w:val="00B10CA6"/>
    <w:rsid w:val="00B11116"/>
    <w:rsid w:val="00B235ED"/>
    <w:rsid w:val="00B33DE4"/>
    <w:rsid w:val="00B350F1"/>
    <w:rsid w:val="00B40EF0"/>
    <w:rsid w:val="00B47864"/>
    <w:rsid w:val="00B526DA"/>
    <w:rsid w:val="00B54C0B"/>
    <w:rsid w:val="00B550FE"/>
    <w:rsid w:val="00B57B6E"/>
    <w:rsid w:val="00B61E4F"/>
    <w:rsid w:val="00B705BD"/>
    <w:rsid w:val="00B749C7"/>
    <w:rsid w:val="00B7799F"/>
    <w:rsid w:val="00B81213"/>
    <w:rsid w:val="00B818DA"/>
    <w:rsid w:val="00B84921"/>
    <w:rsid w:val="00B90116"/>
    <w:rsid w:val="00B91DBA"/>
    <w:rsid w:val="00B93E47"/>
    <w:rsid w:val="00B96350"/>
    <w:rsid w:val="00BA4F3D"/>
    <w:rsid w:val="00BB6A7D"/>
    <w:rsid w:val="00BD0E3F"/>
    <w:rsid w:val="00BD5FA3"/>
    <w:rsid w:val="00BD72C1"/>
    <w:rsid w:val="00BE0584"/>
    <w:rsid w:val="00BE1644"/>
    <w:rsid w:val="00BE1B6F"/>
    <w:rsid w:val="00BE2421"/>
    <w:rsid w:val="00BE3975"/>
    <w:rsid w:val="00BF0041"/>
    <w:rsid w:val="00BF6692"/>
    <w:rsid w:val="00BF684A"/>
    <w:rsid w:val="00C011F5"/>
    <w:rsid w:val="00C030E0"/>
    <w:rsid w:val="00C03244"/>
    <w:rsid w:val="00C11809"/>
    <w:rsid w:val="00C16597"/>
    <w:rsid w:val="00C25F73"/>
    <w:rsid w:val="00C326F2"/>
    <w:rsid w:val="00C36897"/>
    <w:rsid w:val="00C433A6"/>
    <w:rsid w:val="00C434E1"/>
    <w:rsid w:val="00C44853"/>
    <w:rsid w:val="00C51D5F"/>
    <w:rsid w:val="00C57482"/>
    <w:rsid w:val="00C621F2"/>
    <w:rsid w:val="00C66DA4"/>
    <w:rsid w:val="00C67F61"/>
    <w:rsid w:val="00C8343D"/>
    <w:rsid w:val="00C83750"/>
    <w:rsid w:val="00C86AFF"/>
    <w:rsid w:val="00C90DFA"/>
    <w:rsid w:val="00C95AB9"/>
    <w:rsid w:val="00CA2FB2"/>
    <w:rsid w:val="00CB30FF"/>
    <w:rsid w:val="00CC22AA"/>
    <w:rsid w:val="00CC52E4"/>
    <w:rsid w:val="00CD258E"/>
    <w:rsid w:val="00CD531A"/>
    <w:rsid w:val="00CD595F"/>
    <w:rsid w:val="00CD7A7C"/>
    <w:rsid w:val="00CE1552"/>
    <w:rsid w:val="00CE28B9"/>
    <w:rsid w:val="00D071AD"/>
    <w:rsid w:val="00D15536"/>
    <w:rsid w:val="00D302D3"/>
    <w:rsid w:val="00D33203"/>
    <w:rsid w:val="00D33736"/>
    <w:rsid w:val="00D409CB"/>
    <w:rsid w:val="00D47B36"/>
    <w:rsid w:val="00D502BE"/>
    <w:rsid w:val="00D56DC7"/>
    <w:rsid w:val="00D60D4B"/>
    <w:rsid w:val="00D62EC7"/>
    <w:rsid w:val="00D73991"/>
    <w:rsid w:val="00D73D2C"/>
    <w:rsid w:val="00D80AA1"/>
    <w:rsid w:val="00D87EE9"/>
    <w:rsid w:val="00D95829"/>
    <w:rsid w:val="00D95CAE"/>
    <w:rsid w:val="00DA1A9D"/>
    <w:rsid w:val="00DA388F"/>
    <w:rsid w:val="00DB3741"/>
    <w:rsid w:val="00DB6129"/>
    <w:rsid w:val="00DC3ECA"/>
    <w:rsid w:val="00DC4C4C"/>
    <w:rsid w:val="00DC6272"/>
    <w:rsid w:val="00DD4AB2"/>
    <w:rsid w:val="00DD614C"/>
    <w:rsid w:val="00E12161"/>
    <w:rsid w:val="00E16E0D"/>
    <w:rsid w:val="00E17BF7"/>
    <w:rsid w:val="00E17D36"/>
    <w:rsid w:val="00E236A0"/>
    <w:rsid w:val="00E251E5"/>
    <w:rsid w:val="00E30A3F"/>
    <w:rsid w:val="00E312AC"/>
    <w:rsid w:val="00E3344A"/>
    <w:rsid w:val="00E34735"/>
    <w:rsid w:val="00E35990"/>
    <w:rsid w:val="00E35996"/>
    <w:rsid w:val="00E37F52"/>
    <w:rsid w:val="00E4243D"/>
    <w:rsid w:val="00E5483C"/>
    <w:rsid w:val="00E579A9"/>
    <w:rsid w:val="00E61A3A"/>
    <w:rsid w:val="00E62BB8"/>
    <w:rsid w:val="00E63A7A"/>
    <w:rsid w:val="00E63FF4"/>
    <w:rsid w:val="00E656C7"/>
    <w:rsid w:val="00E65B7C"/>
    <w:rsid w:val="00E66941"/>
    <w:rsid w:val="00E67BE1"/>
    <w:rsid w:val="00E7691F"/>
    <w:rsid w:val="00E82A5F"/>
    <w:rsid w:val="00E84A28"/>
    <w:rsid w:val="00E91711"/>
    <w:rsid w:val="00EA7D73"/>
    <w:rsid w:val="00EB2E93"/>
    <w:rsid w:val="00EB3FC8"/>
    <w:rsid w:val="00EB4734"/>
    <w:rsid w:val="00EB4826"/>
    <w:rsid w:val="00EB50C2"/>
    <w:rsid w:val="00EC0AE8"/>
    <w:rsid w:val="00EC23C4"/>
    <w:rsid w:val="00EC4B14"/>
    <w:rsid w:val="00EC645A"/>
    <w:rsid w:val="00ED44B6"/>
    <w:rsid w:val="00EE1722"/>
    <w:rsid w:val="00EE2CDB"/>
    <w:rsid w:val="00EF1894"/>
    <w:rsid w:val="00EF50ED"/>
    <w:rsid w:val="00F0621F"/>
    <w:rsid w:val="00F07249"/>
    <w:rsid w:val="00F12340"/>
    <w:rsid w:val="00F2310C"/>
    <w:rsid w:val="00F32D08"/>
    <w:rsid w:val="00F45434"/>
    <w:rsid w:val="00F4615F"/>
    <w:rsid w:val="00F669B6"/>
    <w:rsid w:val="00F672FE"/>
    <w:rsid w:val="00F77005"/>
    <w:rsid w:val="00F80288"/>
    <w:rsid w:val="00F82F69"/>
    <w:rsid w:val="00F858F4"/>
    <w:rsid w:val="00F863E9"/>
    <w:rsid w:val="00F87FE1"/>
    <w:rsid w:val="00F93FCF"/>
    <w:rsid w:val="00FA4418"/>
    <w:rsid w:val="00FA5CDA"/>
    <w:rsid w:val="00FB2A82"/>
    <w:rsid w:val="00FD048C"/>
    <w:rsid w:val="00FD539D"/>
    <w:rsid w:val="00FE28E1"/>
    <w:rsid w:val="00FE357A"/>
    <w:rsid w:val="00FE562A"/>
    <w:rsid w:val="00FF214D"/>
    <w:rsid w:val="00FF3C6E"/>
    <w:rsid w:val="00FF5D42"/>
    <w:rsid w:val="00FF663F"/>
    <w:rsid w:val="00FF79C8"/>
    <w:rsid w:val="07351F7B"/>
    <w:rsid w:val="07D74D96"/>
    <w:rsid w:val="07E7EC74"/>
    <w:rsid w:val="083F3104"/>
    <w:rsid w:val="0AB96270"/>
    <w:rsid w:val="0CBFD7E6"/>
    <w:rsid w:val="0EA27DDB"/>
    <w:rsid w:val="1067CC15"/>
    <w:rsid w:val="1175A65D"/>
    <w:rsid w:val="118BFCB5"/>
    <w:rsid w:val="16D761CD"/>
    <w:rsid w:val="1A52CA8E"/>
    <w:rsid w:val="1EA38B17"/>
    <w:rsid w:val="1F2FEE4B"/>
    <w:rsid w:val="2248408D"/>
    <w:rsid w:val="227F8D1A"/>
    <w:rsid w:val="23DC00BF"/>
    <w:rsid w:val="297D422E"/>
    <w:rsid w:val="41E7CCDE"/>
    <w:rsid w:val="45AFBF50"/>
    <w:rsid w:val="4A6AD2B8"/>
    <w:rsid w:val="52A7C008"/>
    <w:rsid w:val="674E3EB3"/>
    <w:rsid w:val="6858F2C2"/>
    <w:rsid w:val="6C9D7ED4"/>
    <w:rsid w:val="70595320"/>
    <w:rsid w:val="72BF1D73"/>
    <w:rsid w:val="7687693E"/>
    <w:rsid w:val="76B1D7D3"/>
    <w:rsid w:val="79E4E7CB"/>
    <w:rsid w:val="7A3B1879"/>
    <w:rsid w:val="7EF59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E8CAE59"/>
  <w15:docId w15:val="{BB01226C-1350-4117-BF21-FC606C89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2945"/>
    <w:pPr>
      <w:suppressAutoHyphens/>
      <w:spacing w:after="240" w:line="360" w:lineRule="auto"/>
      <w:ind w:left="360"/>
    </w:pPr>
    <w:rPr>
      <w:rFonts w:ascii="Verdana" w:hAnsi="Verdana"/>
      <w:sz w:val="17"/>
      <w:lang w:eastAsia="ar-SA"/>
    </w:rPr>
  </w:style>
  <w:style w:type="paragraph" w:styleId="Heading1">
    <w:name w:val="heading 1"/>
    <w:basedOn w:val="Normal"/>
    <w:next w:val="Normal"/>
    <w:qFormat/>
    <w:rsid w:val="00102767"/>
    <w:pPr>
      <w:keepNext/>
      <w:numPr>
        <w:numId w:val="1"/>
      </w:numPr>
      <w:pBdr>
        <w:bottom w:val="single" w:sz="4" w:space="0" w:color="000000"/>
      </w:pBdr>
      <w:tabs>
        <w:tab w:val="left" w:pos="1620"/>
      </w:tabs>
      <w:spacing w:before="480" w:after="360"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102767"/>
    <w:pPr>
      <w:keepNext/>
      <w:numPr>
        <w:ilvl w:val="1"/>
        <w:numId w:val="1"/>
      </w:numPr>
      <w:pBdr>
        <w:bottom w:val="single" w:sz="4" w:space="1" w:color="000000"/>
      </w:pBdr>
      <w:tabs>
        <w:tab w:val="left" w:pos="4320"/>
      </w:tabs>
      <w:spacing w:before="360" w:after="360"/>
      <w:ind w:left="1080" w:hanging="540"/>
      <w:outlineLvl w:val="1"/>
    </w:pPr>
    <w:rPr>
      <w:rFonts w:cs="Arial"/>
      <w:b/>
      <w:bCs/>
      <w:sz w:val="20"/>
    </w:rPr>
  </w:style>
  <w:style w:type="paragraph" w:styleId="Heading3">
    <w:name w:val="heading 3"/>
    <w:basedOn w:val="Normal"/>
    <w:next w:val="Normal"/>
    <w:qFormat/>
    <w:rsid w:val="00102767"/>
    <w:pPr>
      <w:keepNext/>
      <w:numPr>
        <w:ilvl w:val="2"/>
        <w:numId w:val="1"/>
      </w:numPr>
      <w:pBdr>
        <w:bottom w:val="single" w:sz="4" w:space="1" w:color="000000"/>
      </w:pBdr>
      <w:tabs>
        <w:tab w:val="left" w:pos="2880"/>
      </w:tabs>
      <w:spacing w:before="360" w:after="360"/>
      <w:ind w:left="360" w:hanging="720"/>
      <w:outlineLvl w:val="2"/>
    </w:pPr>
    <w:rPr>
      <w:rFonts w:cs="Arial"/>
      <w:b/>
      <w:sz w:val="18"/>
    </w:rPr>
  </w:style>
  <w:style w:type="paragraph" w:styleId="Heading4">
    <w:name w:val="heading 4"/>
    <w:basedOn w:val="Normal"/>
    <w:next w:val="Normal"/>
    <w:qFormat/>
    <w:rsid w:val="00102767"/>
    <w:pPr>
      <w:keepNext/>
      <w:numPr>
        <w:ilvl w:val="3"/>
        <w:numId w:val="1"/>
      </w:numPr>
      <w:pBdr>
        <w:bottom w:val="single" w:sz="4" w:space="1" w:color="000000"/>
      </w:pBdr>
      <w:tabs>
        <w:tab w:val="left" w:pos="9180"/>
        <w:tab w:val="left" w:pos="10800"/>
      </w:tabs>
      <w:spacing w:before="360" w:after="360"/>
      <w:ind w:left="2700" w:hanging="900"/>
      <w:outlineLvl w:val="3"/>
    </w:pPr>
    <w:rPr>
      <w:b/>
      <w:bCs/>
      <w:sz w:val="18"/>
    </w:rPr>
  </w:style>
  <w:style w:type="paragraph" w:styleId="Heading5">
    <w:name w:val="heading 5"/>
    <w:basedOn w:val="Heading1Text"/>
    <w:next w:val="Heading1Text"/>
    <w:qFormat/>
    <w:rsid w:val="00102767"/>
    <w:pPr>
      <w:keepNext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qFormat/>
    <w:rsid w:val="00102767"/>
    <w:pPr>
      <w:keepNext/>
      <w:ind w:left="0"/>
      <w:outlineLvl w:val="5"/>
    </w:pPr>
    <w:rPr>
      <w:b/>
      <w:bCs/>
      <w:szCs w:val="24"/>
    </w:rPr>
  </w:style>
  <w:style w:type="paragraph" w:styleId="Heading7">
    <w:name w:val="heading 7"/>
    <w:basedOn w:val="Normal"/>
    <w:next w:val="Normal"/>
    <w:qFormat/>
    <w:rsid w:val="00102767"/>
    <w:pPr>
      <w:keepNext/>
      <w:ind w:left="0"/>
      <w:outlineLvl w:val="6"/>
    </w:pPr>
    <w:rPr>
      <w:b/>
      <w:bCs/>
      <w:color w:val="000000"/>
    </w:rPr>
  </w:style>
  <w:style w:type="paragraph" w:styleId="Heading8">
    <w:name w:val="heading 8"/>
    <w:basedOn w:val="Normal"/>
    <w:next w:val="Normal"/>
    <w:qFormat/>
    <w:rsid w:val="00102767"/>
    <w:pPr>
      <w:keepNext/>
      <w:ind w:left="0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102767"/>
    <w:pPr>
      <w:keepNext/>
      <w:ind w:left="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102767"/>
    <w:rPr>
      <w:rFonts w:ascii="Wingdings" w:hAnsi="Wingdings"/>
      <w:sz w:val="16"/>
    </w:rPr>
  </w:style>
  <w:style w:type="character" w:customStyle="1" w:styleId="WW8Num3z0">
    <w:name w:val="WW8Num3z0"/>
    <w:rsid w:val="00102767"/>
    <w:rPr>
      <w:rFonts w:ascii="Wingdings" w:hAnsi="Wingdings"/>
      <w:sz w:val="16"/>
    </w:rPr>
  </w:style>
  <w:style w:type="character" w:customStyle="1" w:styleId="WW8Num4z0">
    <w:name w:val="WW8Num4z0"/>
    <w:rsid w:val="00102767"/>
    <w:rPr>
      <w:rFonts w:ascii="OpenSymbol" w:hAnsi="OpenSymbol"/>
    </w:rPr>
  </w:style>
  <w:style w:type="character" w:customStyle="1" w:styleId="WW8Num5z0">
    <w:name w:val="WW8Num5z0"/>
    <w:rsid w:val="00102767"/>
    <w:rPr>
      <w:rFonts w:ascii="Wingdings" w:hAnsi="Wingdings"/>
      <w:sz w:val="16"/>
    </w:rPr>
  </w:style>
  <w:style w:type="character" w:customStyle="1" w:styleId="WW8Num6z0">
    <w:name w:val="WW8Num6z0"/>
    <w:rsid w:val="00102767"/>
    <w:rPr>
      <w:rFonts w:ascii="OpenSymbol" w:hAnsi="OpenSymbol"/>
    </w:rPr>
  </w:style>
  <w:style w:type="character" w:customStyle="1" w:styleId="WW8Num7z0">
    <w:name w:val="WW8Num7z0"/>
    <w:rsid w:val="00102767"/>
    <w:rPr>
      <w:rFonts w:ascii="OpenSymbol" w:hAnsi="OpenSymbol"/>
    </w:rPr>
  </w:style>
  <w:style w:type="character" w:customStyle="1" w:styleId="WW8Num9z0">
    <w:name w:val="WW8Num9z0"/>
    <w:rsid w:val="00102767"/>
    <w:rPr>
      <w:rFonts w:ascii="Wingdings" w:hAnsi="Wingdings"/>
      <w:sz w:val="16"/>
    </w:rPr>
  </w:style>
  <w:style w:type="character" w:customStyle="1" w:styleId="WW8Num10z0">
    <w:name w:val="WW8Num10z0"/>
    <w:rsid w:val="00102767"/>
    <w:rPr>
      <w:rFonts w:ascii="OpenSymbol" w:hAnsi="OpenSymbol"/>
    </w:rPr>
  </w:style>
  <w:style w:type="character" w:customStyle="1" w:styleId="WW8Num11z0">
    <w:name w:val="WW8Num11z0"/>
    <w:rsid w:val="00102767"/>
    <w:rPr>
      <w:rFonts w:ascii="Wingdings" w:hAnsi="Wingdings"/>
      <w:sz w:val="16"/>
    </w:rPr>
  </w:style>
  <w:style w:type="character" w:customStyle="1" w:styleId="WW8Num12z0">
    <w:name w:val="WW8Num12z0"/>
    <w:rsid w:val="00102767"/>
    <w:rPr>
      <w:rFonts w:ascii="Symbol" w:hAnsi="Symbol"/>
    </w:rPr>
  </w:style>
  <w:style w:type="character" w:customStyle="1" w:styleId="Absatz-Standardschriftart">
    <w:name w:val="Absatz-Standardschriftart"/>
    <w:rsid w:val="00102767"/>
  </w:style>
  <w:style w:type="character" w:customStyle="1" w:styleId="WW-Absatz-Standardschriftart">
    <w:name w:val="WW-Absatz-Standardschriftart"/>
    <w:rsid w:val="00102767"/>
  </w:style>
  <w:style w:type="character" w:customStyle="1" w:styleId="WW8Num14z0">
    <w:name w:val="WW8Num14z0"/>
    <w:rsid w:val="00102767"/>
    <w:rPr>
      <w:rFonts w:ascii="Symbol" w:hAnsi="Symbol"/>
    </w:rPr>
  </w:style>
  <w:style w:type="character" w:customStyle="1" w:styleId="WW8Num14z1">
    <w:name w:val="WW8Num14z1"/>
    <w:rsid w:val="00102767"/>
    <w:rPr>
      <w:rFonts w:ascii="Courier New" w:hAnsi="Courier New" w:cs="Courier New"/>
    </w:rPr>
  </w:style>
  <w:style w:type="character" w:customStyle="1" w:styleId="WW8Num14z2">
    <w:name w:val="WW8Num14z2"/>
    <w:rsid w:val="00102767"/>
    <w:rPr>
      <w:rFonts w:ascii="Wingdings" w:hAnsi="Wingdings"/>
    </w:rPr>
  </w:style>
  <w:style w:type="character" w:customStyle="1" w:styleId="WW8Num15z0">
    <w:name w:val="WW8Num15z0"/>
    <w:rsid w:val="00102767"/>
    <w:rPr>
      <w:color w:val="auto"/>
    </w:rPr>
  </w:style>
  <w:style w:type="character" w:customStyle="1" w:styleId="WW8Num16z0">
    <w:name w:val="WW8Num16z0"/>
    <w:rsid w:val="00102767"/>
    <w:rPr>
      <w:rFonts w:ascii="Wingdings" w:hAnsi="Wingdings"/>
      <w:sz w:val="16"/>
    </w:rPr>
  </w:style>
  <w:style w:type="character" w:customStyle="1" w:styleId="WW8Num16z1">
    <w:name w:val="WW8Num16z1"/>
    <w:rsid w:val="00102767"/>
    <w:rPr>
      <w:rFonts w:ascii="Courier New" w:hAnsi="Courier New"/>
    </w:rPr>
  </w:style>
  <w:style w:type="character" w:customStyle="1" w:styleId="WW8Num16z2">
    <w:name w:val="WW8Num16z2"/>
    <w:rsid w:val="00102767"/>
    <w:rPr>
      <w:rFonts w:ascii="Wingdings" w:hAnsi="Wingdings"/>
    </w:rPr>
  </w:style>
  <w:style w:type="character" w:customStyle="1" w:styleId="WW8Num16z3">
    <w:name w:val="WW8Num16z3"/>
    <w:rsid w:val="00102767"/>
    <w:rPr>
      <w:rFonts w:ascii="Symbol" w:hAnsi="Symbol"/>
    </w:rPr>
  </w:style>
  <w:style w:type="character" w:customStyle="1" w:styleId="WW8Num18z0">
    <w:name w:val="WW8Num18z0"/>
    <w:rsid w:val="00102767"/>
    <w:rPr>
      <w:rFonts w:ascii="Wingdings" w:hAnsi="Wingdings"/>
      <w:sz w:val="16"/>
    </w:rPr>
  </w:style>
  <w:style w:type="character" w:customStyle="1" w:styleId="WW8Num18z1">
    <w:name w:val="WW8Num18z1"/>
    <w:rsid w:val="00102767"/>
    <w:rPr>
      <w:rFonts w:ascii="Courier New" w:hAnsi="Courier New"/>
    </w:rPr>
  </w:style>
  <w:style w:type="character" w:customStyle="1" w:styleId="WW8Num18z2">
    <w:name w:val="WW8Num18z2"/>
    <w:rsid w:val="00102767"/>
    <w:rPr>
      <w:rFonts w:ascii="Wingdings" w:hAnsi="Wingdings"/>
    </w:rPr>
  </w:style>
  <w:style w:type="character" w:customStyle="1" w:styleId="WW8Num18z3">
    <w:name w:val="WW8Num18z3"/>
    <w:rsid w:val="00102767"/>
    <w:rPr>
      <w:rFonts w:ascii="Symbol" w:hAnsi="Symbol"/>
    </w:rPr>
  </w:style>
  <w:style w:type="character" w:customStyle="1" w:styleId="WW8Num20z1">
    <w:name w:val="WW8Num20z1"/>
    <w:rsid w:val="00102767"/>
    <w:rPr>
      <w:rFonts w:ascii="Courier New" w:hAnsi="Courier New"/>
    </w:rPr>
  </w:style>
  <w:style w:type="character" w:customStyle="1" w:styleId="WW8Num20z2">
    <w:name w:val="WW8Num20z2"/>
    <w:rsid w:val="00102767"/>
    <w:rPr>
      <w:rFonts w:ascii="Wingdings" w:hAnsi="Wingdings"/>
    </w:rPr>
  </w:style>
  <w:style w:type="character" w:customStyle="1" w:styleId="WW8Num20z3">
    <w:name w:val="WW8Num20z3"/>
    <w:rsid w:val="00102767"/>
    <w:rPr>
      <w:rFonts w:ascii="Symbol" w:hAnsi="Symbol"/>
    </w:rPr>
  </w:style>
  <w:style w:type="character" w:customStyle="1" w:styleId="WW8Num21z0">
    <w:name w:val="WW8Num21z0"/>
    <w:rsid w:val="00102767"/>
    <w:rPr>
      <w:rFonts w:ascii="Times New Roman" w:hAnsi="Times New Roman" w:cs="Times New Roman"/>
      <w:color w:val="auto"/>
    </w:rPr>
  </w:style>
  <w:style w:type="character" w:customStyle="1" w:styleId="WW8Num22z0">
    <w:name w:val="WW8Num22z0"/>
    <w:rsid w:val="00102767"/>
    <w:rPr>
      <w:rFonts w:ascii="Wingdings" w:hAnsi="Wingdings"/>
      <w:sz w:val="16"/>
    </w:rPr>
  </w:style>
  <w:style w:type="character" w:customStyle="1" w:styleId="WW8Num22z1">
    <w:name w:val="WW8Num22z1"/>
    <w:rsid w:val="00102767"/>
    <w:rPr>
      <w:rFonts w:ascii="Courier New" w:hAnsi="Courier New"/>
    </w:rPr>
  </w:style>
  <w:style w:type="character" w:customStyle="1" w:styleId="WW8Num22z2">
    <w:name w:val="WW8Num22z2"/>
    <w:rsid w:val="00102767"/>
    <w:rPr>
      <w:rFonts w:ascii="Wingdings" w:hAnsi="Wingdings"/>
    </w:rPr>
  </w:style>
  <w:style w:type="character" w:customStyle="1" w:styleId="WW8Num22z3">
    <w:name w:val="WW8Num22z3"/>
    <w:rsid w:val="00102767"/>
    <w:rPr>
      <w:rFonts w:ascii="Symbol" w:hAnsi="Symbol"/>
    </w:rPr>
  </w:style>
  <w:style w:type="character" w:customStyle="1" w:styleId="WW8Num24z0">
    <w:name w:val="WW8Num24z0"/>
    <w:rsid w:val="00102767"/>
    <w:rPr>
      <w:rFonts w:ascii="Verdana" w:hAnsi="Verdana" w:cs="Times New Roman"/>
      <w:color w:val="auto"/>
      <w:sz w:val="17"/>
    </w:rPr>
  </w:style>
  <w:style w:type="character" w:customStyle="1" w:styleId="WW8Num26z1">
    <w:name w:val="WW8Num26z1"/>
    <w:rsid w:val="00102767"/>
    <w:rPr>
      <w:rFonts w:ascii="Courier New" w:hAnsi="Courier New"/>
    </w:rPr>
  </w:style>
  <w:style w:type="character" w:customStyle="1" w:styleId="WW8Num26z2">
    <w:name w:val="WW8Num26z2"/>
    <w:rsid w:val="00102767"/>
    <w:rPr>
      <w:rFonts w:ascii="Wingdings" w:hAnsi="Wingdings"/>
    </w:rPr>
  </w:style>
  <w:style w:type="character" w:customStyle="1" w:styleId="WW8Num26z3">
    <w:name w:val="WW8Num26z3"/>
    <w:rsid w:val="00102767"/>
    <w:rPr>
      <w:rFonts w:ascii="Symbol" w:hAnsi="Symbol"/>
    </w:rPr>
  </w:style>
  <w:style w:type="character" w:customStyle="1" w:styleId="WW8Num28z1">
    <w:name w:val="WW8Num28z1"/>
    <w:rsid w:val="00102767"/>
    <w:rPr>
      <w:rFonts w:ascii="Courier New" w:hAnsi="Courier New"/>
    </w:rPr>
  </w:style>
  <w:style w:type="character" w:customStyle="1" w:styleId="WW8Num28z2">
    <w:name w:val="WW8Num28z2"/>
    <w:rsid w:val="00102767"/>
    <w:rPr>
      <w:rFonts w:ascii="Wingdings" w:hAnsi="Wingdings"/>
    </w:rPr>
  </w:style>
  <w:style w:type="character" w:customStyle="1" w:styleId="WW8Num28z3">
    <w:name w:val="WW8Num28z3"/>
    <w:rsid w:val="00102767"/>
    <w:rPr>
      <w:rFonts w:ascii="Symbol" w:hAnsi="Symbol"/>
    </w:rPr>
  </w:style>
  <w:style w:type="character" w:customStyle="1" w:styleId="WW8Num38z0">
    <w:name w:val="WW8Num38z0"/>
    <w:rsid w:val="00102767"/>
    <w:rPr>
      <w:rFonts w:ascii="Wingdings" w:hAnsi="Wingdings"/>
      <w:sz w:val="16"/>
    </w:rPr>
  </w:style>
  <w:style w:type="character" w:customStyle="1" w:styleId="WW8Num38z1">
    <w:name w:val="WW8Num38z1"/>
    <w:rsid w:val="00102767"/>
    <w:rPr>
      <w:rFonts w:ascii="Courier New" w:hAnsi="Courier New"/>
    </w:rPr>
  </w:style>
  <w:style w:type="character" w:customStyle="1" w:styleId="WW8Num38z2">
    <w:name w:val="WW8Num38z2"/>
    <w:rsid w:val="00102767"/>
    <w:rPr>
      <w:rFonts w:ascii="Wingdings" w:hAnsi="Wingdings"/>
    </w:rPr>
  </w:style>
  <w:style w:type="character" w:customStyle="1" w:styleId="WW8Num38z3">
    <w:name w:val="WW8Num38z3"/>
    <w:rsid w:val="00102767"/>
    <w:rPr>
      <w:rFonts w:ascii="Symbol" w:hAnsi="Symbol"/>
    </w:rPr>
  </w:style>
  <w:style w:type="character" w:customStyle="1" w:styleId="WW8Num40z0">
    <w:name w:val="WW8Num40z0"/>
    <w:rsid w:val="00102767"/>
    <w:rPr>
      <w:rFonts w:ascii="Wingdings" w:hAnsi="Wingdings"/>
      <w:sz w:val="16"/>
    </w:rPr>
  </w:style>
  <w:style w:type="character" w:customStyle="1" w:styleId="WW8Num40z1">
    <w:name w:val="WW8Num40z1"/>
    <w:rsid w:val="00102767"/>
    <w:rPr>
      <w:rFonts w:ascii="Courier New" w:hAnsi="Courier New"/>
    </w:rPr>
  </w:style>
  <w:style w:type="character" w:customStyle="1" w:styleId="WW8Num40z2">
    <w:name w:val="WW8Num40z2"/>
    <w:rsid w:val="00102767"/>
    <w:rPr>
      <w:rFonts w:ascii="Wingdings" w:hAnsi="Wingdings"/>
    </w:rPr>
  </w:style>
  <w:style w:type="character" w:customStyle="1" w:styleId="WW8Num40z3">
    <w:name w:val="WW8Num40z3"/>
    <w:rsid w:val="00102767"/>
    <w:rPr>
      <w:rFonts w:ascii="Symbol" w:hAnsi="Symbol"/>
    </w:rPr>
  </w:style>
  <w:style w:type="character" w:customStyle="1" w:styleId="WW8Num44z0">
    <w:name w:val="WW8Num44z0"/>
    <w:rsid w:val="00102767"/>
    <w:rPr>
      <w:rFonts w:ascii="Symbol" w:hAnsi="Symbol"/>
    </w:rPr>
  </w:style>
  <w:style w:type="character" w:customStyle="1" w:styleId="WW8Num44z1">
    <w:name w:val="WW8Num44z1"/>
    <w:rsid w:val="00102767"/>
    <w:rPr>
      <w:rFonts w:ascii="Courier New" w:hAnsi="Courier New" w:cs="Courier New"/>
    </w:rPr>
  </w:style>
  <w:style w:type="character" w:customStyle="1" w:styleId="WW8Num44z2">
    <w:name w:val="WW8Num44z2"/>
    <w:rsid w:val="00102767"/>
    <w:rPr>
      <w:rFonts w:ascii="Wingdings" w:hAnsi="Wingdings"/>
    </w:rPr>
  </w:style>
  <w:style w:type="character" w:styleId="PageNumber">
    <w:name w:val="page number"/>
    <w:basedOn w:val="DefaultParagraphFont"/>
    <w:rsid w:val="00102767"/>
  </w:style>
  <w:style w:type="character" w:styleId="Hyperlink">
    <w:name w:val="Hyperlink"/>
    <w:basedOn w:val="DefaultParagraphFont"/>
    <w:uiPriority w:val="99"/>
    <w:rsid w:val="00102767"/>
    <w:rPr>
      <w:color w:val="0000FF"/>
      <w:u w:val="single"/>
    </w:rPr>
  </w:style>
  <w:style w:type="character" w:styleId="FollowedHyperlink">
    <w:name w:val="FollowedHyperlink"/>
    <w:basedOn w:val="DefaultParagraphFont"/>
    <w:rsid w:val="00102767"/>
    <w:rPr>
      <w:color w:val="800080"/>
      <w:u w:val="single"/>
    </w:rPr>
  </w:style>
  <w:style w:type="character" w:customStyle="1" w:styleId="ravisubbiah">
    <w:name w:val="ravi.subbiah"/>
    <w:basedOn w:val="DefaultParagraphFont"/>
    <w:rsid w:val="00102767"/>
    <w:rPr>
      <w:rFonts w:ascii="Arial" w:hAnsi="Arial" w:cs="Arial"/>
      <w:color w:val="000080"/>
      <w:sz w:val="20"/>
      <w:szCs w:val="20"/>
    </w:rPr>
  </w:style>
  <w:style w:type="character" w:customStyle="1" w:styleId="aspire">
    <w:name w:val="aspire"/>
    <w:basedOn w:val="DefaultParagraphFont"/>
    <w:rsid w:val="00102767"/>
    <w:rPr>
      <w:rFonts w:ascii="Arial" w:hAnsi="Arial" w:cs="Arial"/>
      <w:color w:val="000080"/>
      <w:sz w:val="20"/>
      <w:szCs w:val="20"/>
    </w:rPr>
  </w:style>
  <w:style w:type="paragraph" w:customStyle="1" w:styleId="Heading">
    <w:name w:val="Heading"/>
    <w:basedOn w:val="Normal"/>
    <w:next w:val="BodyText"/>
    <w:rsid w:val="0010276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102767"/>
    <w:pPr>
      <w:spacing w:after="120"/>
    </w:pPr>
  </w:style>
  <w:style w:type="paragraph" w:styleId="List">
    <w:name w:val="List"/>
    <w:basedOn w:val="BodyText"/>
    <w:rsid w:val="00102767"/>
    <w:rPr>
      <w:rFonts w:cs="Tahoma"/>
    </w:rPr>
  </w:style>
  <w:style w:type="paragraph" w:styleId="Caption">
    <w:name w:val="caption"/>
    <w:basedOn w:val="Normal"/>
    <w:qFormat/>
    <w:rsid w:val="0010276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102767"/>
    <w:pPr>
      <w:suppressLineNumbers/>
    </w:pPr>
    <w:rPr>
      <w:rFonts w:cs="Tahoma"/>
    </w:rPr>
  </w:style>
  <w:style w:type="paragraph" w:customStyle="1" w:styleId="Heading1Text">
    <w:name w:val="Heading1 Text"/>
    <w:basedOn w:val="Normal"/>
    <w:rsid w:val="00102767"/>
    <w:pPr>
      <w:spacing w:before="120"/>
      <w:ind w:left="0"/>
    </w:pPr>
  </w:style>
  <w:style w:type="paragraph" w:customStyle="1" w:styleId="CopyrightText">
    <w:name w:val="Copyright Text"/>
    <w:basedOn w:val="Normal"/>
    <w:rsid w:val="00102767"/>
    <w:pPr>
      <w:spacing w:before="60" w:after="60" w:line="240" w:lineRule="auto"/>
      <w:ind w:left="0"/>
    </w:pPr>
    <w:rPr>
      <w:sz w:val="14"/>
    </w:rPr>
  </w:style>
  <w:style w:type="paragraph" w:customStyle="1" w:styleId="DocumentTitle">
    <w:name w:val="Document Title"/>
    <w:basedOn w:val="Normal"/>
    <w:rsid w:val="00102767"/>
    <w:pPr>
      <w:spacing w:before="4000" w:after="360"/>
      <w:jc w:val="right"/>
    </w:pPr>
    <w:rPr>
      <w:i/>
      <w:iCs/>
      <w:sz w:val="48"/>
    </w:rPr>
  </w:style>
  <w:style w:type="paragraph" w:styleId="Header">
    <w:name w:val="header"/>
    <w:basedOn w:val="Normal"/>
    <w:rsid w:val="00102767"/>
    <w:pPr>
      <w:tabs>
        <w:tab w:val="right" w:pos="8392"/>
      </w:tabs>
      <w:spacing w:after="0" w:line="240" w:lineRule="auto"/>
      <w:ind w:left="0"/>
    </w:pPr>
    <w:rPr>
      <w:b/>
      <w:color w:val="FFFFFF"/>
      <w:sz w:val="16"/>
    </w:rPr>
  </w:style>
  <w:style w:type="paragraph" w:customStyle="1" w:styleId="Heading2Text">
    <w:name w:val="Heading2 Text"/>
    <w:basedOn w:val="Normal"/>
    <w:rsid w:val="00102767"/>
    <w:pPr>
      <w:spacing w:before="120"/>
      <w:ind w:left="547"/>
    </w:pPr>
  </w:style>
  <w:style w:type="paragraph" w:customStyle="1" w:styleId="Heading3Text">
    <w:name w:val="Heading3 Text"/>
    <w:basedOn w:val="Normal"/>
    <w:rsid w:val="00102767"/>
    <w:pPr>
      <w:spacing w:before="120"/>
      <w:ind w:left="1080"/>
    </w:pPr>
  </w:style>
  <w:style w:type="paragraph" w:customStyle="1" w:styleId="Heading4Text">
    <w:name w:val="Heading4 Text"/>
    <w:basedOn w:val="Normal"/>
    <w:next w:val="Normal"/>
    <w:rsid w:val="00102767"/>
    <w:pPr>
      <w:spacing w:before="120"/>
      <w:ind w:left="1771"/>
    </w:pPr>
  </w:style>
  <w:style w:type="paragraph" w:customStyle="1" w:styleId="ListUnderHeading1">
    <w:name w:val="List Under Heading 1"/>
    <w:basedOn w:val="Normal"/>
    <w:rsid w:val="00102767"/>
    <w:pPr>
      <w:numPr>
        <w:numId w:val="10"/>
      </w:numPr>
      <w:spacing w:before="120" w:after="120"/>
    </w:pPr>
  </w:style>
  <w:style w:type="paragraph" w:customStyle="1" w:styleId="TableText">
    <w:name w:val="Table Text"/>
    <w:basedOn w:val="Normal"/>
    <w:rsid w:val="00102767"/>
    <w:pPr>
      <w:spacing w:before="60" w:after="60" w:line="240" w:lineRule="auto"/>
      <w:ind w:left="0"/>
    </w:pPr>
  </w:style>
  <w:style w:type="paragraph" w:customStyle="1" w:styleId="TableHeadingText">
    <w:name w:val="Table Heading Text"/>
    <w:basedOn w:val="TableText"/>
    <w:rsid w:val="00102767"/>
    <w:pPr>
      <w:jc w:val="center"/>
    </w:pPr>
    <w:rPr>
      <w:b/>
      <w:bCs/>
    </w:rPr>
  </w:style>
  <w:style w:type="paragraph" w:styleId="TOC1">
    <w:name w:val="toc 1"/>
    <w:basedOn w:val="Normal"/>
    <w:next w:val="Normal"/>
    <w:uiPriority w:val="39"/>
    <w:rsid w:val="00102767"/>
    <w:pPr>
      <w:tabs>
        <w:tab w:val="left" w:pos="432"/>
        <w:tab w:val="left" w:pos="504"/>
        <w:tab w:val="left" w:leader="dot" w:pos="8415"/>
      </w:tabs>
      <w:spacing w:after="120"/>
      <w:ind w:left="0"/>
    </w:pPr>
    <w:rPr>
      <w:b/>
      <w:bCs/>
      <w:szCs w:val="24"/>
    </w:rPr>
  </w:style>
  <w:style w:type="paragraph" w:styleId="TOC2">
    <w:name w:val="toc 2"/>
    <w:basedOn w:val="Normal"/>
    <w:next w:val="Normal"/>
    <w:rsid w:val="00102767"/>
    <w:pPr>
      <w:tabs>
        <w:tab w:val="left" w:pos="2592"/>
        <w:tab w:val="left" w:pos="3240"/>
        <w:tab w:val="left" w:leader="dot" w:pos="9927"/>
      </w:tabs>
      <w:spacing w:after="120"/>
      <w:ind w:left="504"/>
    </w:pPr>
    <w:rPr>
      <w:szCs w:val="24"/>
    </w:rPr>
  </w:style>
  <w:style w:type="paragraph" w:styleId="TOC3">
    <w:name w:val="toc 3"/>
    <w:basedOn w:val="Normal"/>
    <w:next w:val="Normal"/>
    <w:rsid w:val="00102767"/>
    <w:pPr>
      <w:tabs>
        <w:tab w:val="left" w:pos="4752"/>
        <w:tab w:val="left" w:leader="dot" w:pos="11439"/>
      </w:tabs>
      <w:spacing w:after="120"/>
      <w:ind w:left="1008"/>
    </w:pPr>
    <w:rPr>
      <w:iCs/>
      <w:szCs w:val="24"/>
    </w:rPr>
  </w:style>
  <w:style w:type="paragraph" w:styleId="Footer">
    <w:name w:val="footer"/>
    <w:basedOn w:val="Normal"/>
    <w:rsid w:val="00102767"/>
    <w:pPr>
      <w:tabs>
        <w:tab w:val="center" w:pos="4320"/>
        <w:tab w:val="right" w:pos="8640"/>
      </w:tabs>
      <w:spacing w:before="120" w:after="120" w:line="240" w:lineRule="auto"/>
      <w:ind w:left="0" w:right="360"/>
    </w:pPr>
    <w:rPr>
      <w:b/>
      <w:bCs/>
      <w:color w:val="FFFFFF"/>
    </w:rPr>
  </w:style>
  <w:style w:type="paragraph" w:styleId="TOC4">
    <w:name w:val="toc 4"/>
    <w:basedOn w:val="Normal"/>
    <w:next w:val="Normal"/>
    <w:rsid w:val="00102767"/>
    <w:pPr>
      <w:tabs>
        <w:tab w:val="left" w:pos="7776"/>
        <w:tab w:val="left" w:leader="dot" w:pos="13599"/>
      </w:tabs>
      <w:spacing w:after="120"/>
      <w:ind w:left="1728"/>
    </w:pPr>
    <w:rPr>
      <w:szCs w:val="21"/>
    </w:rPr>
  </w:style>
  <w:style w:type="paragraph" w:customStyle="1" w:styleId="CopyrightHead">
    <w:name w:val="Copyright Head"/>
    <w:basedOn w:val="Normal"/>
    <w:rsid w:val="00102767"/>
    <w:pPr>
      <w:spacing w:before="120" w:after="0"/>
      <w:ind w:left="0"/>
    </w:pPr>
    <w:rPr>
      <w:b/>
      <w:sz w:val="14"/>
    </w:rPr>
  </w:style>
  <w:style w:type="paragraph" w:customStyle="1" w:styleId="TOCTitle">
    <w:name w:val="TOC Title"/>
    <w:basedOn w:val="Normal"/>
    <w:rsid w:val="00102767"/>
    <w:pPr>
      <w:keepNext/>
      <w:pBdr>
        <w:bottom w:val="single" w:sz="4" w:space="0" w:color="000000"/>
      </w:pBdr>
      <w:spacing w:before="60" w:after="360"/>
      <w:ind w:left="0"/>
      <w:jc w:val="center"/>
    </w:pPr>
    <w:rPr>
      <w:sz w:val="30"/>
    </w:rPr>
  </w:style>
  <w:style w:type="paragraph" w:customStyle="1" w:styleId="SubListUnderHeading1">
    <w:name w:val="SubList Under Heading 1"/>
    <w:basedOn w:val="Normal"/>
    <w:next w:val="Normal"/>
    <w:rsid w:val="00102767"/>
    <w:pPr>
      <w:numPr>
        <w:numId w:val="5"/>
      </w:numPr>
      <w:tabs>
        <w:tab w:val="left" w:pos="3442"/>
      </w:tabs>
      <w:spacing w:before="60" w:after="60"/>
      <w:ind w:left="864" w:firstLine="0"/>
    </w:pPr>
  </w:style>
  <w:style w:type="paragraph" w:customStyle="1" w:styleId="ListUnderHeading2">
    <w:name w:val="List Under Heading 2"/>
    <w:basedOn w:val="Normal"/>
    <w:next w:val="Normal"/>
    <w:rsid w:val="00102767"/>
    <w:pPr>
      <w:numPr>
        <w:numId w:val="6"/>
      </w:numPr>
      <w:spacing w:before="120" w:after="120"/>
    </w:pPr>
  </w:style>
  <w:style w:type="paragraph" w:customStyle="1" w:styleId="ListUnderHeading3">
    <w:name w:val="List Under Heading 3"/>
    <w:basedOn w:val="Normal"/>
    <w:next w:val="Normal"/>
    <w:rsid w:val="00102767"/>
    <w:pPr>
      <w:numPr>
        <w:numId w:val="4"/>
      </w:numPr>
      <w:spacing w:before="120" w:after="120"/>
    </w:pPr>
  </w:style>
  <w:style w:type="paragraph" w:customStyle="1" w:styleId="ListUnderHeading4">
    <w:name w:val="List Under Heading 4"/>
    <w:basedOn w:val="Normal"/>
    <w:rsid w:val="00102767"/>
    <w:pPr>
      <w:numPr>
        <w:numId w:val="7"/>
      </w:numPr>
      <w:tabs>
        <w:tab w:val="left" w:pos="3744"/>
      </w:tabs>
      <w:spacing w:before="120" w:after="120"/>
    </w:pPr>
  </w:style>
  <w:style w:type="paragraph" w:customStyle="1" w:styleId="FirstPageLabelText">
    <w:name w:val="First Page Label Text"/>
    <w:basedOn w:val="Normal"/>
    <w:rsid w:val="00102767"/>
    <w:pPr>
      <w:tabs>
        <w:tab w:val="left" w:pos="0"/>
        <w:tab w:val="left" w:pos="8640"/>
      </w:tabs>
      <w:spacing w:after="120"/>
      <w:ind w:left="0"/>
      <w:jc w:val="right"/>
    </w:pPr>
  </w:style>
  <w:style w:type="paragraph" w:customStyle="1" w:styleId="FirstPageLabelHeading">
    <w:name w:val="First Page Label Heading"/>
    <w:basedOn w:val="Normal"/>
    <w:rsid w:val="00102767"/>
    <w:pPr>
      <w:spacing w:after="120"/>
      <w:ind w:left="0"/>
      <w:jc w:val="right"/>
    </w:pPr>
    <w:rPr>
      <w:b/>
    </w:rPr>
  </w:style>
  <w:style w:type="paragraph" w:customStyle="1" w:styleId="SubListUnderHeading2">
    <w:name w:val="SubList Under Heading 2"/>
    <w:basedOn w:val="SubListUnderHeading1"/>
    <w:next w:val="Normal"/>
    <w:rsid w:val="00102767"/>
    <w:pPr>
      <w:numPr>
        <w:numId w:val="3"/>
      </w:numPr>
    </w:pPr>
  </w:style>
  <w:style w:type="paragraph" w:customStyle="1" w:styleId="SubListUnderHeading3">
    <w:name w:val="SubList Under Heading 3"/>
    <w:basedOn w:val="SubListUnderHeading1"/>
    <w:next w:val="Normal"/>
    <w:rsid w:val="00102767"/>
    <w:pPr>
      <w:numPr>
        <w:numId w:val="9"/>
      </w:numPr>
      <w:tabs>
        <w:tab w:val="left" w:pos="4212"/>
      </w:tabs>
    </w:pPr>
  </w:style>
  <w:style w:type="paragraph" w:customStyle="1" w:styleId="SubListUnderHeading4">
    <w:name w:val="SubList Under Heading 4"/>
    <w:basedOn w:val="SubListUnderHeading1"/>
    <w:next w:val="Normal"/>
    <w:rsid w:val="00102767"/>
    <w:pPr>
      <w:numPr>
        <w:numId w:val="11"/>
      </w:numPr>
      <w:tabs>
        <w:tab w:val="left" w:pos="5567"/>
      </w:tabs>
      <w:ind w:left="864" w:right="432" w:firstLine="0"/>
    </w:pPr>
  </w:style>
  <w:style w:type="paragraph" w:customStyle="1" w:styleId="ListunderTable">
    <w:name w:val="List under Table"/>
    <w:basedOn w:val="TableText"/>
    <w:rsid w:val="00102767"/>
    <w:pPr>
      <w:numPr>
        <w:numId w:val="2"/>
      </w:numPr>
      <w:tabs>
        <w:tab w:val="left" w:pos="575"/>
      </w:tabs>
      <w:ind w:left="144" w:hanging="173"/>
    </w:pPr>
  </w:style>
  <w:style w:type="paragraph" w:styleId="TOC5">
    <w:name w:val="toc 5"/>
    <w:basedOn w:val="Index"/>
    <w:rsid w:val="00102767"/>
    <w:pPr>
      <w:tabs>
        <w:tab w:val="right" w:leader="dot" w:pos="12236"/>
      </w:tabs>
      <w:ind w:left="1132"/>
    </w:pPr>
  </w:style>
  <w:style w:type="paragraph" w:styleId="TOC6">
    <w:name w:val="toc 6"/>
    <w:basedOn w:val="Index"/>
    <w:rsid w:val="00102767"/>
    <w:pPr>
      <w:tabs>
        <w:tab w:val="right" w:leader="dot" w:pos="12802"/>
      </w:tabs>
      <w:ind w:left="1415"/>
    </w:pPr>
  </w:style>
  <w:style w:type="paragraph" w:styleId="TOC7">
    <w:name w:val="toc 7"/>
    <w:basedOn w:val="Index"/>
    <w:rsid w:val="00102767"/>
    <w:pPr>
      <w:tabs>
        <w:tab w:val="right" w:leader="dot" w:pos="13368"/>
      </w:tabs>
      <w:ind w:left="1698"/>
    </w:pPr>
  </w:style>
  <w:style w:type="paragraph" w:styleId="TOC8">
    <w:name w:val="toc 8"/>
    <w:basedOn w:val="Index"/>
    <w:rsid w:val="00102767"/>
    <w:pPr>
      <w:tabs>
        <w:tab w:val="right" w:leader="dot" w:pos="13934"/>
      </w:tabs>
      <w:ind w:left="1981"/>
    </w:pPr>
  </w:style>
  <w:style w:type="paragraph" w:styleId="TOC9">
    <w:name w:val="toc 9"/>
    <w:basedOn w:val="Index"/>
    <w:rsid w:val="00102767"/>
    <w:pPr>
      <w:tabs>
        <w:tab w:val="right" w:leader="dot" w:pos="14500"/>
      </w:tabs>
      <w:ind w:left="2264"/>
    </w:pPr>
  </w:style>
  <w:style w:type="paragraph" w:customStyle="1" w:styleId="Contents10">
    <w:name w:val="Contents 10"/>
    <w:basedOn w:val="Index"/>
    <w:rsid w:val="00102767"/>
    <w:pPr>
      <w:tabs>
        <w:tab w:val="right" w:leader="dot" w:pos="15066"/>
      </w:tabs>
      <w:ind w:left="2547"/>
    </w:pPr>
  </w:style>
  <w:style w:type="paragraph" w:customStyle="1" w:styleId="TableContents">
    <w:name w:val="Table Contents"/>
    <w:basedOn w:val="Normal"/>
    <w:rsid w:val="00102767"/>
    <w:pPr>
      <w:suppressLineNumbers/>
    </w:pPr>
  </w:style>
  <w:style w:type="paragraph" w:customStyle="1" w:styleId="TableHeading">
    <w:name w:val="Table Heading"/>
    <w:basedOn w:val="TableContents"/>
    <w:rsid w:val="00102767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102767"/>
  </w:style>
  <w:style w:type="paragraph" w:styleId="ListParagraph">
    <w:name w:val="List Paragraph"/>
    <w:basedOn w:val="Normal"/>
    <w:uiPriority w:val="99"/>
    <w:qFormat/>
    <w:rsid w:val="009C4BD8"/>
    <w:pPr>
      <w:ind w:left="720"/>
      <w:contextualSpacing/>
    </w:pPr>
  </w:style>
  <w:style w:type="table" w:styleId="TableGrid">
    <w:name w:val="Table Grid"/>
    <w:basedOn w:val="TableNormal"/>
    <w:rsid w:val="00EE2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B57B6E"/>
  </w:style>
  <w:style w:type="character" w:customStyle="1" w:styleId="eop">
    <w:name w:val="eop"/>
    <w:basedOn w:val="DefaultParagraphFont"/>
    <w:rsid w:val="00B57B6E"/>
  </w:style>
  <w:style w:type="character" w:customStyle="1" w:styleId="ui-provider">
    <w:name w:val="ui-provider"/>
    <w:basedOn w:val="DefaultParagraphFont"/>
    <w:rsid w:val="00A04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eader" Target="header9.xm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ASDM - Release Document</dc:title>
  <dc:creator>Sundar Bramanayagam</dc:creator>
  <cp:lastModifiedBy>Sathiyaseelan Ram</cp:lastModifiedBy>
  <cp:revision>54</cp:revision>
  <cp:lastPrinted>2004-07-08T08:26:00Z</cp:lastPrinted>
  <dcterms:created xsi:type="dcterms:W3CDTF">2013-07-17T12:33:00Z</dcterms:created>
  <dcterms:modified xsi:type="dcterms:W3CDTF">2023-03-15T06:43:00Z</dcterms:modified>
</cp:coreProperties>
</file>